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2F3AC1">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185274"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Apache Ant</w:t>
                              </w:r>
                              <w:r w:rsidR="00BA4A58">
                                <w:rPr>
                                  <w:rFonts w:cstheme="minorHAnsi"/>
                                  <w:b/>
                                  <w:color w:val="365F91" w:themeColor="accent1" w:themeShade="BF"/>
                                  <w:sz w:val="52"/>
                                  <w:szCs w:val="22"/>
                                </w:rPr>
                                <w:t xml:space="preserve"> Guidelines and Best Practices</w:t>
                              </w:r>
                            </w:p>
                            <w:p w:rsidR="004E138E" w:rsidRPr="002E49FA" w:rsidRDefault="004E138E" w:rsidP="0020457B">
                              <w:pPr>
                                <w:spacing w:before="0" w:after="0" w:line="240" w:lineRule="auto"/>
                                <w:jc w:val="center"/>
                                <w:rPr>
                                  <w:color w:val="FF0000"/>
                                  <w:sz w:val="24"/>
                                  <w:szCs w:val="24"/>
                                </w:rP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2F3AC1">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185274"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Apache Ant</w:t>
                        </w:r>
                        <w:r w:rsidR="00BA4A58">
                          <w:rPr>
                            <w:rFonts w:cstheme="minorHAnsi"/>
                            <w:b/>
                            <w:color w:val="365F91" w:themeColor="accent1" w:themeShade="BF"/>
                            <w:sz w:val="52"/>
                            <w:szCs w:val="22"/>
                          </w:rPr>
                          <w:t xml:space="preserve"> Guidelines and Best Practices</w:t>
                        </w:r>
                      </w:p>
                      <w:p w:rsidR="004E138E" w:rsidRPr="002E49FA" w:rsidRDefault="004E138E" w:rsidP="0020457B">
                        <w:pPr>
                          <w:spacing w:before="0" w:after="0" w:line="240" w:lineRule="auto"/>
                          <w:jc w:val="center"/>
                          <w:rPr>
                            <w:color w:val="FF0000"/>
                            <w:sz w:val="24"/>
                            <w:szCs w:val="24"/>
                          </w:rP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Default="008859B4"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Pr="00240D57" w:rsidRDefault="00C8435E" w:rsidP="00C8435E">
      <w:pPr>
        <w:autoSpaceDE w:val="0"/>
        <w:autoSpaceDN w:val="0"/>
        <w:adjustRightInd w:val="0"/>
        <w:spacing w:before="0" w:after="0" w:line="240" w:lineRule="auto"/>
        <w:ind w:left="360"/>
        <w:jc w:val="center"/>
        <w:rPr>
          <w:rFonts w:asciiTheme="minorHAnsi" w:hAnsiTheme="minorHAnsi"/>
          <w:b/>
          <w:sz w:val="24"/>
          <w:szCs w:val="24"/>
        </w:rPr>
      </w:pPr>
      <w:r w:rsidRPr="00240D57">
        <w:rPr>
          <w:rFonts w:asciiTheme="minorHAnsi" w:hAnsiTheme="minorHAnsi"/>
          <w:b/>
          <w:sz w:val="24"/>
          <w:szCs w:val="24"/>
        </w:rPr>
        <w:t>Document History</w:t>
      </w:r>
    </w:p>
    <w:p w:rsidR="00C8435E" w:rsidRDefault="00C8435E" w:rsidP="00C8435E">
      <w:pPr>
        <w:spacing w:before="0" w:after="0" w:line="240" w:lineRule="auto"/>
        <w:rPr>
          <w:rFonts w:asciiTheme="minorHAnsi" w:hAnsiTheme="minorHAnsi"/>
        </w:rPr>
      </w:pPr>
    </w:p>
    <w:p w:rsidR="00C8435E" w:rsidRDefault="00C8435E" w:rsidP="00C8435E">
      <w:pPr>
        <w:spacing w:before="0" w:after="0" w:line="240" w:lineRule="auto"/>
        <w:rPr>
          <w:rFonts w:asciiTheme="minorHAnsi" w:hAnsiTheme="minorHAnsi"/>
        </w:rPr>
      </w:pPr>
    </w:p>
    <w:tbl>
      <w:tblPr>
        <w:tblStyle w:val="MediumShading1-Accent11"/>
        <w:tblW w:w="0" w:type="auto"/>
        <w:tblLook w:val="04A0" w:firstRow="1" w:lastRow="0" w:firstColumn="1" w:lastColumn="0" w:noHBand="0" w:noVBand="1"/>
      </w:tblPr>
      <w:tblGrid>
        <w:gridCol w:w="2145"/>
        <w:gridCol w:w="2483"/>
        <w:gridCol w:w="2281"/>
        <w:gridCol w:w="1959"/>
        <w:gridCol w:w="2148"/>
      </w:tblGrid>
      <w:tr w:rsidR="00C8435E" w:rsidTr="00543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rsidR="00C8435E" w:rsidRPr="00240D57" w:rsidRDefault="00C8435E" w:rsidP="0054360B">
            <w:pPr>
              <w:autoSpaceDE w:val="0"/>
              <w:autoSpaceDN w:val="0"/>
              <w:adjustRightInd w:val="0"/>
              <w:spacing w:before="0" w:after="0" w:line="240" w:lineRule="auto"/>
              <w:ind w:left="360"/>
              <w:rPr>
                <w:rFonts w:asciiTheme="minorHAnsi" w:hAnsiTheme="minorHAnsi"/>
                <w:b w:val="0"/>
                <w:sz w:val="24"/>
                <w:szCs w:val="24"/>
              </w:rPr>
            </w:pPr>
            <w:r w:rsidRPr="00240D57">
              <w:rPr>
                <w:rFonts w:asciiTheme="minorHAnsi" w:hAnsiTheme="minorHAnsi"/>
                <w:b w:val="0"/>
                <w:sz w:val="24"/>
                <w:szCs w:val="24"/>
              </w:rPr>
              <w:t>Version No.</w:t>
            </w:r>
          </w:p>
        </w:tc>
        <w:tc>
          <w:tcPr>
            <w:tcW w:w="2457" w:type="dxa"/>
          </w:tcPr>
          <w:p w:rsidR="00C8435E" w:rsidRPr="00240D57" w:rsidRDefault="00C8435E" w:rsidP="0054360B">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240D57">
              <w:rPr>
                <w:rFonts w:asciiTheme="minorHAnsi" w:hAnsiTheme="minorHAnsi"/>
                <w:b w:val="0"/>
                <w:sz w:val="24"/>
                <w:szCs w:val="24"/>
              </w:rPr>
              <w:t>Authored/Modified by</w:t>
            </w:r>
          </w:p>
        </w:tc>
        <w:tc>
          <w:tcPr>
            <w:tcW w:w="2286" w:type="dxa"/>
          </w:tcPr>
          <w:p w:rsidR="00C8435E" w:rsidRPr="00240D57" w:rsidRDefault="00C8435E" w:rsidP="0054360B">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240D57">
              <w:rPr>
                <w:rFonts w:asciiTheme="minorHAnsi" w:hAnsiTheme="minorHAnsi"/>
                <w:b w:val="0"/>
                <w:sz w:val="24"/>
                <w:szCs w:val="24"/>
              </w:rPr>
              <w:t>Modification Date</w:t>
            </w:r>
          </w:p>
        </w:tc>
        <w:tc>
          <w:tcPr>
            <w:tcW w:w="1963" w:type="dxa"/>
          </w:tcPr>
          <w:p w:rsidR="00C8435E" w:rsidRPr="00240D57" w:rsidRDefault="00C8435E" w:rsidP="0054360B">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240D57">
              <w:rPr>
                <w:rFonts w:asciiTheme="minorHAnsi" w:hAnsiTheme="minorHAnsi"/>
                <w:b w:val="0"/>
                <w:sz w:val="24"/>
                <w:szCs w:val="24"/>
              </w:rPr>
              <w:t>Reviewed by, Date</w:t>
            </w:r>
          </w:p>
        </w:tc>
        <w:tc>
          <w:tcPr>
            <w:tcW w:w="2156" w:type="dxa"/>
          </w:tcPr>
          <w:p w:rsidR="00C8435E" w:rsidRPr="00240D57" w:rsidRDefault="00C8435E" w:rsidP="0054360B">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240D57">
              <w:rPr>
                <w:rFonts w:asciiTheme="minorHAnsi" w:hAnsiTheme="minorHAnsi"/>
                <w:b w:val="0"/>
                <w:sz w:val="24"/>
                <w:szCs w:val="24"/>
              </w:rPr>
              <w:t>Remark / Change history</w:t>
            </w:r>
          </w:p>
        </w:tc>
      </w:tr>
      <w:tr w:rsidR="00C8435E" w:rsidTr="00543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rsidR="00C8435E" w:rsidRDefault="00C8435E" w:rsidP="0054360B">
            <w:pPr>
              <w:spacing w:before="0" w:after="0" w:line="240" w:lineRule="auto"/>
              <w:rPr>
                <w:rFonts w:asciiTheme="minorHAnsi" w:hAnsiTheme="minorHAnsi"/>
              </w:rPr>
            </w:pPr>
            <w:r>
              <w:rPr>
                <w:rFonts w:asciiTheme="minorHAnsi" w:hAnsiTheme="minorHAnsi"/>
              </w:rPr>
              <w:t>1.0</w:t>
            </w:r>
          </w:p>
        </w:tc>
        <w:tc>
          <w:tcPr>
            <w:tcW w:w="2457" w:type="dxa"/>
          </w:tcPr>
          <w:p w:rsidR="00C8435E" w:rsidRDefault="00816584" w:rsidP="0054360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Abhijeet K</w:t>
            </w:r>
            <w:r w:rsidR="00C8435E">
              <w:rPr>
                <w:rFonts w:asciiTheme="minorHAnsi" w:hAnsiTheme="minorHAnsi"/>
              </w:rPr>
              <w:t>amble</w:t>
            </w:r>
          </w:p>
        </w:tc>
        <w:tc>
          <w:tcPr>
            <w:tcW w:w="2286" w:type="dxa"/>
          </w:tcPr>
          <w:p w:rsidR="00C8435E" w:rsidRDefault="00C8435E" w:rsidP="0054360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15</w:t>
            </w:r>
            <w:r>
              <w:rPr>
                <w:rFonts w:asciiTheme="minorHAnsi" w:hAnsiTheme="minorHAnsi"/>
                <w:vertAlign w:val="superscript"/>
              </w:rPr>
              <w:t xml:space="preserve">th </w:t>
            </w:r>
            <w:r>
              <w:rPr>
                <w:rFonts w:asciiTheme="minorHAnsi" w:hAnsiTheme="minorHAnsi"/>
              </w:rPr>
              <w:t>July 2015</w:t>
            </w:r>
          </w:p>
        </w:tc>
        <w:tc>
          <w:tcPr>
            <w:tcW w:w="1963" w:type="dxa"/>
          </w:tcPr>
          <w:p w:rsidR="00C8435E" w:rsidRDefault="00C8435E" w:rsidP="0054360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56" w:type="dxa"/>
          </w:tcPr>
          <w:p w:rsidR="00C8435E" w:rsidRDefault="00C8435E" w:rsidP="0054360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Initial doc</w:t>
            </w:r>
          </w:p>
        </w:tc>
      </w:tr>
      <w:tr w:rsidR="00C8435E" w:rsidTr="005436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rsidR="00C8435E" w:rsidRDefault="00C8435E" w:rsidP="0054360B">
            <w:pPr>
              <w:spacing w:before="0" w:after="0" w:line="240" w:lineRule="auto"/>
              <w:rPr>
                <w:rFonts w:asciiTheme="minorHAnsi" w:hAnsiTheme="minorHAnsi"/>
              </w:rPr>
            </w:pPr>
            <w:r>
              <w:rPr>
                <w:rFonts w:asciiTheme="minorHAnsi" w:hAnsiTheme="minorHAnsi"/>
              </w:rPr>
              <w:t>1.1</w:t>
            </w:r>
          </w:p>
        </w:tc>
        <w:tc>
          <w:tcPr>
            <w:tcW w:w="2457" w:type="dxa"/>
          </w:tcPr>
          <w:p w:rsidR="00C8435E" w:rsidRDefault="00C8435E" w:rsidP="0054360B">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Aparna Nigdikar</w:t>
            </w:r>
          </w:p>
        </w:tc>
        <w:tc>
          <w:tcPr>
            <w:tcW w:w="2286" w:type="dxa"/>
          </w:tcPr>
          <w:p w:rsidR="00C8435E" w:rsidRDefault="00C8435E" w:rsidP="0054360B">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21</w:t>
            </w:r>
            <w:r w:rsidRPr="00240D57">
              <w:rPr>
                <w:rFonts w:asciiTheme="minorHAnsi" w:hAnsiTheme="minorHAnsi"/>
                <w:vertAlign w:val="superscript"/>
              </w:rPr>
              <w:t>st</w:t>
            </w:r>
            <w:r>
              <w:rPr>
                <w:rFonts w:asciiTheme="minorHAnsi" w:hAnsiTheme="minorHAnsi"/>
              </w:rPr>
              <w:t xml:space="preserve"> July 2015</w:t>
            </w:r>
          </w:p>
        </w:tc>
        <w:tc>
          <w:tcPr>
            <w:tcW w:w="1963" w:type="dxa"/>
          </w:tcPr>
          <w:p w:rsidR="00C8435E" w:rsidRDefault="00C8435E" w:rsidP="0054360B">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2156" w:type="dxa"/>
          </w:tcPr>
          <w:p w:rsidR="00C8435E" w:rsidRDefault="00C8435E" w:rsidP="0054360B">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Added document history section</w:t>
            </w:r>
          </w:p>
        </w:tc>
      </w:tr>
    </w:tbl>
    <w:p w:rsidR="00C8435E" w:rsidRDefault="00C8435E" w:rsidP="00C8435E">
      <w:pPr>
        <w:spacing w:before="0" w:after="0" w:line="240" w:lineRule="auto"/>
        <w:rPr>
          <w:rFonts w:asciiTheme="minorHAnsi" w:hAnsiTheme="minorHAnsi"/>
        </w:rPr>
      </w:pPr>
    </w:p>
    <w:p w:rsidR="00C8435E" w:rsidRDefault="00C8435E" w:rsidP="00C8435E">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Default="00C8435E" w:rsidP="008859B4">
      <w:pPr>
        <w:spacing w:before="0" w:after="0" w:line="240" w:lineRule="auto"/>
        <w:rPr>
          <w:rFonts w:asciiTheme="minorHAnsi" w:hAnsiTheme="minorHAnsi"/>
        </w:rPr>
      </w:pPr>
    </w:p>
    <w:p w:rsidR="00C8435E" w:rsidRPr="005B25D1" w:rsidRDefault="00C8435E" w:rsidP="008859B4">
      <w:pPr>
        <w:spacing w:before="0" w:after="0" w:line="240" w:lineRule="auto"/>
        <w:rPr>
          <w:rFonts w:asciiTheme="minorHAnsi" w:hAnsiTheme="minorHAnsi"/>
        </w:rPr>
      </w:pPr>
    </w:p>
    <w:p w:rsidR="003966A2"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350188381"/>
      <w:bookmarkStart w:id="63" w:name="_Toc192054122"/>
      <w:bookmarkStart w:id="64" w:name="_Toc194821437"/>
      <w:bookmarkStart w:id="65" w:name="_Toc177457325"/>
      <w:bookmarkStart w:id="66" w:name="_Toc42596153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6"/>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bookmarkStart w:id="67" w:name="_GoBack"/>
    <w:bookmarkEnd w:id="67"/>
    <w:p w:rsidR="003966A2" w:rsidRDefault="003966A2">
      <w:pPr>
        <w:pStyle w:val="TOC1"/>
        <w:rPr>
          <w:rFonts w:eastAsiaTheme="minorEastAsia" w:cstheme="minorBidi"/>
          <w:b w:val="0"/>
          <w:caps w:val="0"/>
          <w:lang w:bidi="ar-SA"/>
        </w:rPr>
      </w:pPr>
      <w:r w:rsidRPr="0039222C">
        <w:rPr>
          <w:rStyle w:val="Hyperlink"/>
        </w:rPr>
        <w:fldChar w:fldCharType="begin"/>
      </w:r>
      <w:r w:rsidRPr="0039222C">
        <w:rPr>
          <w:rStyle w:val="Hyperlink"/>
        </w:rPr>
        <w:instrText xml:space="preserve"> </w:instrText>
      </w:r>
      <w:r>
        <w:instrText>HYPERLINK \l "_Toc425961535"</w:instrText>
      </w:r>
      <w:r w:rsidRPr="0039222C">
        <w:rPr>
          <w:rStyle w:val="Hyperlink"/>
        </w:rPr>
        <w:instrText xml:space="preserve"> </w:instrText>
      </w:r>
      <w:r w:rsidRPr="0039222C">
        <w:rPr>
          <w:rStyle w:val="Hyperlink"/>
        </w:rPr>
      </w:r>
      <w:r w:rsidRPr="0039222C">
        <w:rPr>
          <w:rStyle w:val="Hyperlink"/>
        </w:rPr>
        <w:fldChar w:fldCharType="separate"/>
      </w:r>
      <w:r w:rsidRPr="0039222C">
        <w:rPr>
          <w:rStyle w:val="Hyperlink"/>
        </w:rPr>
        <w:t>Table of Contents</w:t>
      </w:r>
      <w:r>
        <w:rPr>
          <w:webHidden/>
        </w:rPr>
        <w:tab/>
      </w:r>
      <w:r>
        <w:rPr>
          <w:webHidden/>
        </w:rPr>
        <w:fldChar w:fldCharType="begin"/>
      </w:r>
      <w:r>
        <w:rPr>
          <w:webHidden/>
        </w:rPr>
        <w:instrText xml:space="preserve"> PAGEREF _Toc425961535 \h </w:instrText>
      </w:r>
      <w:r>
        <w:rPr>
          <w:webHidden/>
        </w:rPr>
      </w:r>
      <w:r>
        <w:rPr>
          <w:webHidden/>
        </w:rPr>
        <w:fldChar w:fldCharType="separate"/>
      </w:r>
      <w:r>
        <w:rPr>
          <w:webHidden/>
        </w:rPr>
        <w:t>3</w:t>
      </w:r>
      <w:r>
        <w:rPr>
          <w:webHidden/>
        </w:rPr>
        <w:fldChar w:fldCharType="end"/>
      </w:r>
      <w:r w:rsidRPr="0039222C">
        <w:rPr>
          <w:rStyle w:val="Hyperlink"/>
        </w:rPr>
        <w:fldChar w:fldCharType="end"/>
      </w:r>
    </w:p>
    <w:p w:rsidR="003966A2" w:rsidRDefault="003966A2">
      <w:pPr>
        <w:pStyle w:val="TOC1"/>
        <w:rPr>
          <w:rFonts w:eastAsiaTheme="minorEastAsia" w:cstheme="minorBidi"/>
          <w:b w:val="0"/>
          <w:caps w:val="0"/>
          <w:lang w:bidi="ar-SA"/>
        </w:rPr>
      </w:pPr>
      <w:hyperlink w:anchor="_Toc425961536" w:history="1">
        <w:r w:rsidRPr="0039222C">
          <w:rPr>
            <w:rStyle w:val="Hyperlink"/>
          </w:rPr>
          <w:t>1.</w:t>
        </w:r>
        <w:r>
          <w:rPr>
            <w:rFonts w:eastAsiaTheme="minorEastAsia" w:cstheme="minorBidi"/>
            <w:b w:val="0"/>
            <w:caps w:val="0"/>
            <w:lang w:bidi="ar-SA"/>
          </w:rPr>
          <w:tab/>
        </w:r>
        <w:r w:rsidRPr="0039222C">
          <w:rPr>
            <w:rStyle w:val="Hyperlink"/>
          </w:rPr>
          <w:t>Introduction</w:t>
        </w:r>
        <w:r>
          <w:rPr>
            <w:webHidden/>
          </w:rPr>
          <w:tab/>
        </w:r>
        <w:r>
          <w:rPr>
            <w:webHidden/>
          </w:rPr>
          <w:fldChar w:fldCharType="begin"/>
        </w:r>
        <w:r>
          <w:rPr>
            <w:webHidden/>
          </w:rPr>
          <w:instrText xml:space="preserve"> PAGEREF _Toc425961536 \h </w:instrText>
        </w:r>
        <w:r>
          <w:rPr>
            <w:webHidden/>
          </w:rPr>
        </w:r>
        <w:r>
          <w:rPr>
            <w:webHidden/>
          </w:rPr>
          <w:fldChar w:fldCharType="separate"/>
        </w:r>
        <w:r>
          <w:rPr>
            <w:webHidden/>
          </w:rPr>
          <w:t>4</w:t>
        </w:r>
        <w:r>
          <w:rPr>
            <w:webHidden/>
          </w:rPr>
          <w:fldChar w:fldCharType="end"/>
        </w:r>
      </w:hyperlink>
    </w:p>
    <w:p w:rsidR="003966A2" w:rsidRDefault="003966A2">
      <w:pPr>
        <w:pStyle w:val="TOC1"/>
        <w:rPr>
          <w:rFonts w:eastAsiaTheme="minorEastAsia" w:cstheme="minorBidi"/>
          <w:b w:val="0"/>
          <w:caps w:val="0"/>
          <w:lang w:bidi="ar-SA"/>
        </w:rPr>
      </w:pPr>
      <w:hyperlink w:anchor="_Toc425961537" w:history="1">
        <w:r w:rsidRPr="0039222C">
          <w:rPr>
            <w:rStyle w:val="Hyperlink"/>
          </w:rPr>
          <w:t>2.</w:t>
        </w:r>
        <w:r>
          <w:rPr>
            <w:rFonts w:eastAsiaTheme="minorEastAsia" w:cstheme="minorBidi"/>
            <w:b w:val="0"/>
            <w:caps w:val="0"/>
            <w:lang w:bidi="ar-SA"/>
          </w:rPr>
          <w:tab/>
        </w:r>
        <w:r w:rsidRPr="0039222C">
          <w:rPr>
            <w:rStyle w:val="Hyperlink"/>
          </w:rPr>
          <w:t>COnfiguration Guidelines FOr ANT</w:t>
        </w:r>
        <w:r>
          <w:rPr>
            <w:webHidden/>
          </w:rPr>
          <w:tab/>
        </w:r>
        <w:r>
          <w:rPr>
            <w:webHidden/>
          </w:rPr>
          <w:fldChar w:fldCharType="begin"/>
        </w:r>
        <w:r>
          <w:rPr>
            <w:webHidden/>
          </w:rPr>
          <w:instrText xml:space="preserve"> PAGEREF _Toc425961537 \h </w:instrText>
        </w:r>
        <w:r>
          <w:rPr>
            <w:webHidden/>
          </w:rPr>
        </w:r>
        <w:r>
          <w:rPr>
            <w:webHidden/>
          </w:rPr>
          <w:fldChar w:fldCharType="separate"/>
        </w:r>
        <w:r>
          <w:rPr>
            <w:webHidden/>
          </w:rPr>
          <w:t>4</w:t>
        </w:r>
        <w:r>
          <w:rPr>
            <w:webHidden/>
          </w:rPr>
          <w:fldChar w:fldCharType="end"/>
        </w:r>
      </w:hyperlink>
    </w:p>
    <w:p w:rsidR="003966A2" w:rsidRDefault="003966A2">
      <w:pPr>
        <w:pStyle w:val="TOC1"/>
        <w:rPr>
          <w:rFonts w:eastAsiaTheme="minorEastAsia" w:cstheme="minorBidi"/>
          <w:b w:val="0"/>
          <w:caps w:val="0"/>
          <w:lang w:bidi="ar-SA"/>
        </w:rPr>
      </w:pPr>
      <w:hyperlink w:anchor="_Toc425961538" w:history="1">
        <w:r w:rsidRPr="0039222C">
          <w:rPr>
            <w:rStyle w:val="Hyperlink"/>
          </w:rPr>
          <w:t>3.</w:t>
        </w:r>
        <w:r>
          <w:rPr>
            <w:rFonts w:eastAsiaTheme="minorEastAsia" w:cstheme="minorBidi"/>
            <w:b w:val="0"/>
            <w:caps w:val="0"/>
            <w:lang w:bidi="ar-SA"/>
          </w:rPr>
          <w:tab/>
        </w:r>
        <w:r w:rsidRPr="0039222C">
          <w:rPr>
            <w:rStyle w:val="Hyperlink"/>
          </w:rPr>
          <w:t>USer Guidelines FOr ANT</w:t>
        </w:r>
        <w:r>
          <w:rPr>
            <w:webHidden/>
          </w:rPr>
          <w:tab/>
        </w:r>
        <w:r>
          <w:rPr>
            <w:webHidden/>
          </w:rPr>
          <w:fldChar w:fldCharType="begin"/>
        </w:r>
        <w:r>
          <w:rPr>
            <w:webHidden/>
          </w:rPr>
          <w:instrText xml:space="preserve"> PAGEREF _Toc425961538 \h </w:instrText>
        </w:r>
        <w:r>
          <w:rPr>
            <w:webHidden/>
          </w:rPr>
        </w:r>
        <w:r>
          <w:rPr>
            <w:webHidden/>
          </w:rPr>
          <w:fldChar w:fldCharType="separate"/>
        </w:r>
        <w:r>
          <w:rPr>
            <w:webHidden/>
          </w:rPr>
          <w:t>5</w:t>
        </w:r>
        <w:r>
          <w:rPr>
            <w:webHidden/>
          </w:rPr>
          <w:fldChar w:fldCharType="end"/>
        </w:r>
      </w:hyperlink>
    </w:p>
    <w:p w:rsidR="003966A2" w:rsidRDefault="003966A2">
      <w:pPr>
        <w:pStyle w:val="TOC1"/>
        <w:rPr>
          <w:rFonts w:eastAsiaTheme="minorEastAsia" w:cstheme="minorBidi"/>
          <w:b w:val="0"/>
          <w:caps w:val="0"/>
          <w:lang w:bidi="ar-SA"/>
        </w:rPr>
      </w:pPr>
      <w:hyperlink w:anchor="_Toc425961539" w:history="1">
        <w:r w:rsidRPr="0039222C">
          <w:rPr>
            <w:rStyle w:val="Hyperlink"/>
          </w:rPr>
          <w:t>4.</w:t>
        </w:r>
        <w:r>
          <w:rPr>
            <w:rFonts w:eastAsiaTheme="minorEastAsia" w:cstheme="minorBidi"/>
            <w:b w:val="0"/>
            <w:caps w:val="0"/>
            <w:lang w:bidi="ar-SA"/>
          </w:rPr>
          <w:tab/>
        </w:r>
        <w:r w:rsidRPr="0039222C">
          <w:rPr>
            <w:rStyle w:val="Hyperlink"/>
          </w:rPr>
          <w:t>ANT guidelines</w:t>
        </w:r>
        <w:r>
          <w:rPr>
            <w:webHidden/>
          </w:rPr>
          <w:tab/>
        </w:r>
        <w:r>
          <w:rPr>
            <w:webHidden/>
          </w:rPr>
          <w:fldChar w:fldCharType="begin"/>
        </w:r>
        <w:r>
          <w:rPr>
            <w:webHidden/>
          </w:rPr>
          <w:instrText xml:space="preserve"> PAGEREF _Toc425961539 \h </w:instrText>
        </w:r>
        <w:r>
          <w:rPr>
            <w:webHidden/>
          </w:rPr>
        </w:r>
        <w:r>
          <w:rPr>
            <w:webHidden/>
          </w:rPr>
          <w:fldChar w:fldCharType="separate"/>
        </w:r>
        <w:r>
          <w:rPr>
            <w:webHidden/>
          </w:rPr>
          <w:t>6</w:t>
        </w:r>
        <w:r>
          <w:rPr>
            <w:webHidden/>
          </w:rPr>
          <w:fldChar w:fldCharType="end"/>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2F3AC1">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191723">
      <w:pPr>
        <w:pStyle w:val="Heading1"/>
        <w:spacing w:before="0" w:line="240" w:lineRule="auto"/>
        <w:rPr>
          <w:rFonts w:asciiTheme="minorHAnsi" w:hAnsiTheme="minorHAnsi"/>
        </w:rPr>
      </w:pPr>
      <w:bookmarkStart w:id="68" w:name="_Toc425961536"/>
      <w:r w:rsidRPr="005B25D1">
        <w:rPr>
          <w:rFonts w:asciiTheme="minorHAnsi" w:hAnsiTheme="minorHAnsi"/>
        </w:rPr>
        <w:lastRenderedPageBreak/>
        <w:t>Introduction</w:t>
      </w:r>
      <w:bookmarkEnd w:id="62"/>
      <w:bookmarkEnd w:id="68"/>
    </w:p>
    <w:p w:rsidR="008276D8" w:rsidRDefault="008276D8" w:rsidP="008276D8">
      <w:pPr>
        <w:pStyle w:val="Default"/>
        <w:rPr>
          <w:rFonts w:asciiTheme="minorHAnsi" w:hAnsiTheme="minorHAnsi"/>
          <w:b/>
          <w:sz w:val="32"/>
          <w:szCs w:val="22"/>
        </w:rPr>
      </w:pPr>
      <w:bookmarkStart w:id="69" w:name="_Toc38784544"/>
      <w:bookmarkStart w:id="70" w:name="_Toc39035900"/>
      <w:bookmarkStart w:id="71" w:name="_Toc39036174"/>
      <w:bookmarkStart w:id="72" w:name="_Toc39036271"/>
      <w:bookmarkStart w:id="73" w:name="_Toc39036319"/>
      <w:bookmarkStart w:id="74" w:name="_Toc39036548"/>
      <w:bookmarkStart w:id="75" w:name="_Toc39036644"/>
      <w:bookmarkStart w:id="76" w:name="_Toc39036984"/>
      <w:bookmarkStart w:id="77" w:name="_Toc39046197"/>
      <w:bookmarkStart w:id="78" w:name="_Toc39054210"/>
      <w:bookmarkStart w:id="79" w:name="_Toc110586134"/>
    </w:p>
    <w:p w:rsidR="008276D8" w:rsidRDefault="008276D8" w:rsidP="008276D8">
      <w:pPr>
        <w:pStyle w:val="Default"/>
        <w:rPr>
          <w:rFonts w:asciiTheme="minorHAnsi" w:hAnsiTheme="minorHAnsi"/>
          <w:b/>
          <w:sz w:val="22"/>
          <w:szCs w:val="22"/>
        </w:rPr>
      </w:pPr>
      <w:r w:rsidRPr="008276D8">
        <w:rPr>
          <w:rFonts w:asciiTheme="minorHAnsi" w:hAnsiTheme="minorHAnsi"/>
          <w:b/>
          <w:sz w:val="32"/>
          <w:szCs w:val="22"/>
        </w:rPr>
        <w:t>Apache Ant</w:t>
      </w:r>
      <w:r>
        <w:rPr>
          <w:rFonts w:asciiTheme="minorHAnsi" w:hAnsiTheme="minorHAnsi"/>
          <w:b/>
          <w:sz w:val="32"/>
          <w:szCs w:val="22"/>
        </w:rPr>
        <w:t xml:space="preserve"> </w:t>
      </w:r>
      <w:r w:rsidR="00E43538" w:rsidRPr="002F65E3">
        <w:rPr>
          <w:rFonts w:asciiTheme="minorHAnsi" w:hAnsiTheme="minorHAnsi"/>
          <w:sz w:val="22"/>
          <w:szCs w:val="22"/>
        </w:rPr>
        <w:t>by</w:t>
      </w:r>
      <w:r w:rsidR="00E43538">
        <w:rPr>
          <w:rFonts w:asciiTheme="minorHAnsi" w:hAnsiTheme="minorHAnsi"/>
          <w:b/>
          <w:sz w:val="22"/>
          <w:szCs w:val="22"/>
        </w:rPr>
        <w:t xml:space="preserve"> </w:t>
      </w:r>
      <w:r w:rsidR="00E43538" w:rsidRPr="008276D8">
        <w:rPr>
          <w:rFonts w:asciiTheme="minorHAnsi" w:hAnsiTheme="minorHAnsi"/>
          <w:sz w:val="22"/>
          <w:szCs w:val="22"/>
        </w:rPr>
        <w:t>Apache Software Foundation</w:t>
      </w:r>
      <w:r w:rsidR="00E43538">
        <w:rPr>
          <w:rFonts w:asciiTheme="minorHAnsi" w:hAnsiTheme="minorHAnsi"/>
          <w:b/>
          <w:sz w:val="22"/>
          <w:szCs w:val="22"/>
        </w:rPr>
        <w:t xml:space="preserve"> </w:t>
      </w:r>
    </w:p>
    <w:p w:rsidR="00F94722" w:rsidRDefault="00F94722" w:rsidP="00F94722">
      <w:pPr>
        <w:autoSpaceDE w:val="0"/>
        <w:autoSpaceDN w:val="0"/>
        <w:adjustRightInd w:val="0"/>
        <w:spacing w:before="0" w:after="0" w:line="240" w:lineRule="auto"/>
        <w:rPr>
          <w:rFonts w:asciiTheme="minorHAnsi" w:hAnsiTheme="minorHAnsi" w:cs="Calibri"/>
          <w:sz w:val="24"/>
          <w:szCs w:val="24"/>
          <w:lang w:bidi="ar-SA"/>
        </w:rPr>
      </w:pPr>
    </w:p>
    <w:p w:rsidR="00F94722" w:rsidRPr="00F94722" w:rsidRDefault="00F94722" w:rsidP="00F94722">
      <w:pPr>
        <w:autoSpaceDE w:val="0"/>
        <w:autoSpaceDN w:val="0"/>
        <w:adjustRightInd w:val="0"/>
        <w:spacing w:before="0" w:after="0" w:line="240" w:lineRule="auto"/>
        <w:rPr>
          <w:rFonts w:asciiTheme="minorHAnsi" w:hAnsiTheme="minorHAnsi" w:cs="Calibri"/>
          <w:sz w:val="24"/>
          <w:szCs w:val="24"/>
          <w:lang w:bidi="ar-SA"/>
        </w:rPr>
      </w:pPr>
      <w:r w:rsidRPr="00B165CB">
        <w:rPr>
          <w:rFonts w:asciiTheme="minorHAnsi" w:hAnsiTheme="minorHAnsi" w:cs="Calibri"/>
          <w:sz w:val="24"/>
          <w:szCs w:val="24"/>
          <w:lang w:bidi="ar-SA"/>
        </w:rPr>
        <w:t>Build tools are used for Build Automation.</w:t>
      </w:r>
    </w:p>
    <w:p w:rsidR="00F94722" w:rsidRPr="00B165CB" w:rsidRDefault="00F94722" w:rsidP="00F94722">
      <w:pPr>
        <w:autoSpaceDE w:val="0"/>
        <w:autoSpaceDN w:val="0"/>
        <w:adjustRightInd w:val="0"/>
        <w:spacing w:before="0" w:after="0" w:line="240" w:lineRule="auto"/>
        <w:rPr>
          <w:rFonts w:asciiTheme="minorHAnsi" w:hAnsiTheme="minorHAnsi" w:cs="Calibri"/>
          <w:sz w:val="24"/>
          <w:szCs w:val="24"/>
          <w:lang w:bidi="ar-SA"/>
        </w:rPr>
      </w:pPr>
      <w:r w:rsidRPr="00B165CB">
        <w:rPr>
          <w:rFonts w:asciiTheme="minorHAnsi" w:hAnsiTheme="minorHAnsi" w:cs="Calibri,Bold"/>
          <w:b/>
          <w:bCs/>
          <w:sz w:val="24"/>
          <w:szCs w:val="24"/>
          <w:lang w:bidi="ar-SA"/>
        </w:rPr>
        <w:t xml:space="preserve">Build automation </w:t>
      </w:r>
      <w:r w:rsidRPr="00B165CB">
        <w:rPr>
          <w:rFonts w:asciiTheme="minorHAnsi" w:hAnsiTheme="minorHAnsi" w:cs="Calibri"/>
          <w:sz w:val="24"/>
          <w:szCs w:val="24"/>
          <w:lang w:bidi="ar-SA"/>
        </w:rPr>
        <w:t>is the act of scripti</w:t>
      </w:r>
      <w:r>
        <w:rPr>
          <w:rFonts w:asciiTheme="minorHAnsi" w:hAnsiTheme="minorHAnsi" w:cs="Calibri"/>
          <w:sz w:val="24"/>
          <w:szCs w:val="24"/>
          <w:lang w:bidi="ar-SA"/>
        </w:rPr>
        <w:t xml:space="preserve">ng or automating a wide variety </w:t>
      </w:r>
      <w:r w:rsidRPr="00B165CB">
        <w:rPr>
          <w:rFonts w:asciiTheme="minorHAnsi" w:hAnsiTheme="minorHAnsi" w:cs="Calibri"/>
          <w:sz w:val="24"/>
          <w:szCs w:val="24"/>
          <w:lang w:bidi="ar-SA"/>
        </w:rPr>
        <w:t>of tasks including:</w:t>
      </w:r>
    </w:p>
    <w:p w:rsidR="00F94722" w:rsidRDefault="00F94722" w:rsidP="00F94722">
      <w:pPr>
        <w:autoSpaceDE w:val="0"/>
        <w:autoSpaceDN w:val="0"/>
        <w:adjustRightInd w:val="0"/>
        <w:spacing w:before="0" w:after="0" w:line="240" w:lineRule="auto"/>
        <w:ind w:firstLine="720"/>
        <w:rPr>
          <w:rFonts w:asciiTheme="minorHAnsi" w:hAnsiTheme="minorHAnsi" w:cs="Calibri"/>
          <w:sz w:val="24"/>
          <w:szCs w:val="24"/>
          <w:lang w:bidi="ar-SA"/>
        </w:rPr>
      </w:pPr>
      <w:r w:rsidRPr="00B165CB">
        <w:rPr>
          <w:rFonts w:asciiTheme="minorHAnsi" w:hAnsiTheme="minorHAnsi" w:cs="Calibri"/>
          <w:sz w:val="24"/>
          <w:szCs w:val="24"/>
          <w:lang w:bidi="ar-SA"/>
        </w:rPr>
        <w:t>1. compiling source code into binary code</w:t>
      </w:r>
    </w:p>
    <w:p w:rsidR="00F94722" w:rsidRDefault="00F94722" w:rsidP="00F94722">
      <w:pPr>
        <w:autoSpaceDE w:val="0"/>
        <w:autoSpaceDN w:val="0"/>
        <w:adjustRightInd w:val="0"/>
        <w:spacing w:before="0" w:after="0" w:line="240" w:lineRule="auto"/>
        <w:ind w:firstLine="720"/>
        <w:rPr>
          <w:rFonts w:asciiTheme="minorHAnsi" w:hAnsiTheme="minorHAnsi" w:cs="Calibri"/>
          <w:sz w:val="24"/>
          <w:szCs w:val="24"/>
          <w:lang w:bidi="ar-SA"/>
        </w:rPr>
      </w:pPr>
      <w:r w:rsidRPr="00B165CB">
        <w:rPr>
          <w:rFonts w:asciiTheme="minorHAnsi" w:hAnsiTheme="minorHAnsi" w:cs="Calibri"/>
          <w:sz w:val="24"/>
          <w:szCs w:val="24"/>
          <w:lang w:bidi="ar-SA"/>
        </w:rPr>
        <w:t>2. packaging binary code</w:t>
      </w:r>
      <w:r>
        <w:rPr>
          <w:rFonts w:asciiTheme="minorHAnsi" w:hAnsiTheme="minorHAnsi" w:cs="Calibri"/>
          <w:sz w:val="24"/>
          <w:szCs w:val="24"/>
          <w:lang w:bidi="ar-SA"/>
        </w:rPr>
        <w:t>.</w:t>
      </w:r>
    </w:p>
    <w:p w:rsidR="00F94722" w:rsidRDefault="00F94722" w:rsidP="00F94722">
      <w:pPr>
        <w:autoSpaceDE w:val="0"/>
        <w:autoSpaceDN w:val="0"/>
        <w:adjustRightInd w:val="0"/>
        <w:spacing w:before="0" w:after="0" w:line="240" w:lineRule="auto"/>
        <w:ind w:firstLine="720"/>
        <w:rPr>
          <w:rFonts w:asciiTheme="minorHAnsi" w:hAnsiTheme="minorHAnsi" w:cs="Calibri"/>
          <w:sz w:val="24"/>
          <w:szCs w:val="24"/>
          <w:lang w:bidi="ar-SA"/>
        </w:rPr>
      </w:pPr>
      <w:r w:rsidRPr="00B165CB">
        <w:rPr>
          <w:rFonts w:asciiTheme="minorHAnsi" w:hAnsiTheme="minorHAnsi" w:cs="Calibri"/>
          <w:sz w:val="24"/>
          <w:szCs w:val="24"/>
          <w:lang w:bidi="ar-SA"/>
        </w:rPr>
        <w:t>3. running tests</w:t>
      </w:r>
    </w:p>
    <w:p w:rsidR="00F94722" w:rsidRDefault="00F94722" w:rsidP="00F94722">
      <w:pPr>
        <w:autoSpaceDE w:val="0"/>
        <w:autoSpaceDN w:val="0"/>
        <w:adjustRightInd w:val="0"/>
        <w:spacing w:before="0" w:after="0" w:line="240" w:lineRule="auto"/>
        <w:ind w:left="720"/>
        <w:rPr>
          <w:rFonts w:asciiTheme="minorHAnsi" w:hAnsiTheme="minorHAnsi" w:cs="Calibri"/>
          <w:sz w:val="24"/>
          <w:szCs w:val="24"/>
          <w:lang w:bidi="ar-SA"/>
        </w:rPr>
      </w:pPr>
      <w:r>
        <w:rPr>
          <w:rFonts w:asciiTheme="minorHAnsi" w:hAnsiTheme="minorHAnsi" w:cs="Calibri"/>
          <w:sz w:val="24"/>
          <w:szCs w:val="24"/>
          <w:lang w:bidi="ar-SA"/>
        </w:rPr>
        <w:t xml:space="preserve">4. deployment to </w:t>
      </w:r>
      <w:r w:rsidRPr="00B165CB">
        <w:rPr>
          <w:rFonts w:asciiTheme="minorHAnsi" w:hAnsiTheme="minorHAnsi" w:cs="Calibri"/>
          <w:sz w:val="24"/>
          <w:szCs w:val="24"/>
          <w:lang w:bidi="ar-SA"/>
        </w:rPr>
        <w:t>production systems</w:t>
      </w:r>
    </w:p>
    <w:p w:rsidR="00F94722" w:rsidRDefault="00F94722" w:rsidP="00F94722">
      <w:pPr>
        <w:autoSpaceDE w:val="0"/>
        <w:autoSpaceDN w:val="0"/>
        <w:adjustRightInd w:val="0"/>
        <w:spacing w:before="0" w:after="0" w:line="240" w:lineRule="auto"/>
        <w:ind w:left="720"/>
        <w:rPr>
          <w:rFonts w:asciiTheme="minorHAnsi" w:hAnsiTheme="minorHAnsi" w:cs="Calibri"/>
          <w:sz w:val="24"/>
          <w:szCs w:val="24"/>
          <w:lang w:bidi="ar-SA"/>
        </w:rPr>
      </w:pPr>
      <w:r>
        <w:rPr>
          <w:rFonts w:asciiTheme="minorHAnsi" w:hAnsiTheme="minorHAnsi" w:cs="Calibri"/>
          <w:sz w:val="24"/>
          <w:szCs w:val="24"/>
          <w:lang w:bidi="ar-SA"/>
        </w:rPr>
        <w:t xml:space="preserve">5. creating documentation and/or </w:t>
      </w:r>
      <w:r w:rsidR="00277C20">
        <w:rPr>
          <w:rFonts w:asciiTheme="minorHAnsi" w:hAnsiTheme="minorHAnsi" w:cs="Calibri"/>
          <w:sz w:val="24"/>
          <w:szCs w:val="24"/>
          <w:lang w:bidi="ar-SA"/>
        </w:rPr>
        <w:t>release</w:t>
      </w:r>
      <w:r>
        <w:rPr>
          <w:rFonts w:asciiTheme="minorHAnsi" w:hAnsiTheme="minorHAnsi" w:cs="Calibri"/>
          <w:sz w:val="24"/>
          <w:szCs w:val="24"/>
          <w:lang w:bidi="ar-SA"/>
        </w:rPr>
        <w:t xml:space="preserve"> note.</w:t>
      </w:r>
    </w:p>
    <w:p w:rsidR="00F94722" w:rsidRPr="002F65E3" w:rsidRDefault="00F94722" w:rsidP="002F65E3">
      <w:pPr>
        <w:autoSpaceDE w:val="0"/>
        <w:autoSpaceDN w:val="0"/>
        <w:adjustRightInd w:val="0"/>
        <w:spacing w:before="0" w:after="0" w:line="240" w:lineRule="auto"/>
        <w:rPr>
          <w:rFonts w:asciiTheme="minorHAnsi" w:hAnsiTheme="minorHAnsi" w:cs="Calibri"/>
          <w:color w:val="000000"/>
          <w:sz w:val="22"/>
          <w:szCs w:val="22"/>
          <w:lang w:bidi="ar-SA"/>
        </w:rPr>
      </w:pPr>
    </w:p>
    <w:p w:rsidR="002F65E3" w:rsidRPr="002F65E3" w:rsidRDefault="002F65E3" w:rsidP="002F65E3">
      <w:pPr>
        <w:autoSpaceDE w:val="0"/>
        <w:autoSpaceDN w:val="0"/>
        <w:adjustRightInd w:val="0"/>
        <w:spacing w:before="0" w:after="0" w:line="240" w:lineRule="auto"/>
        <w:rPr>
          <w:rFonts w:asciiTheme="minorHAnsi" w:hAnsiTheme="minorHAnsi" w:cs="Calibri"/>
          <w:color w:val="000000"/>
          <w:sz w:val="22"/>
          <w:szCs w:val="22"/>
          <w:lang w:bidi="ar-SA"/>
        </w:rPr>
      </w:pPr>
      <w:r w:rsidRPr="002F65E3">
        <w:rPr>
          <w:rFonts w:asciiTheme="minorHAnsi" w:hAnsiTheme="minorHAnsi" w:cs="Calibri"/>
          <w:color w:val="000000"/>
          <w:sz w:val="22"/>
          <w:szCs w:val="22"/>
          <w:lang w:bidi="ar-SA"/>
        </w:rPr>
        <w:t>According to Ant's original author, James Duncan Davidson. The name is an acronym for "Another Neat Tool".</w:t>
      </w:r>
    </w:p>
    <w:p w:rsidR="0057279E" w:rsidRPr="00471B44" w:rsidRDefault="00471B44" w:rsidP="00471B44">
      <w:pPr>
        <w:autoSpaceDE w:val="0"/>
        <w:autoSpaceDN w:val="0"/>
        <w:adjustRightInd w:val="0"/>
        <w:spacing w:before="0" w:after="385" w:line="240" w:lineRule="auto"/>
        <w:rPr>
          <w:rFonts w:asciiTheme="minorHAnsi" w:hAnsiTheme="minorHAnsi" w:cs="Arial"/>
          <w:color w:val="000000"/>
          <w:sz w:val="22"/>
          <w:szCs w:val="22"/>
          <w:lang w:bidi="ar-SA"/>
        </w:rPr>
      </w:pPr>
      <w:r>
        <w:rPr>
          <w:rFonts w:asciiTheme="minorHAnsi" w:hAnsiTheme="minorHAnsi"/>
          <w:sz w:val="22"/>
          <w:szCs w:val="22"/>
        </w:rPr>
        <w:br/>
      </w:r>
      <w:r w:rsidR="0057279E" w:rsidRPr="00E43538">
        <w:rPr>
          <w:rFonts w:asciiTheme="minorHAnsi" w:hAnsiTheme="minorHAnsi"/>
          <w:sz w:val="22"/>
          <w:szCs w:val="22"/>
        </w:rPr>
        <w:t>Apache Ant is a Jav</w:t>
      </w:r>
      <w:r w:rsidR="00E43538" w:rsidRPr="00E43538">
        <w:rPr>
          <w:rFonts w:asciiTheme="minorHAnsi" w:hAnsiTheme="minorHAnsi"/>
          <w:sz w:val="22"/>
          <w:szCs w:val="22"/>
        </w:rPr>
        <w:t xml:space="preserve">a library and command-line tool build </w:t>
      </w:r>
      <w:r w:rsidR="000401B6" w:rsidRPr="00E43538">
        <w:rPr>
          <w:rFonts w:asciiTheme="minorHAnsi" w:hAnsiTheme="minorHAnsi"/>
          <w:sz w:val="22"/>
          <w:szCs w:val="22"/>
        </w:rPr>
        <w:t xml:space="preserve">tool. </w:t>
      </w:r>
      <w:r w:rsidR="00E43538" w:rsidRPr="00E43538">
        <w:rPr>
          <w:rFonts w:asciiTheme="minorHAnsi" w:hAnsiTheme="minorHAnsi"/>
          <w:sz w:val="22"/>
          <w:szCs w:val="22"/>
        </w:rPr>
        <w:t xml:space="preserve">It </w:t>
      </w:r>
      <w:r w:rsidR="0057279E" w:rsidRPr="00E43538">
        <w:rPr>
          <w:rFonts w:asciiTheme="minorHAnsi" w:hAnsiTheme="minorHAnsi"/>
          <w:sz w:val="22"/>
          <w:szCs w:val="22"/>
        </w:rPr>
        <w:t>drive</w:t>
      </w:r>
      <w:r w:rsidR="00E43538" w:rsidRPr="00E43538">
        <w:rPr>
          <w:rFonts w:asciiTheme="minorHAnsi" w:hAnsiTheme="minorHAnsi"/>
          <w:sz w:val="22"/>
          <w:szCs w:val="22"/>
        </w:rPr>
        <w:t>s</w:t>
      </w:r>
      <w:r w:rsidR="0057279E" w:rsidRPr="00E43538">
        <w:rPr>
          <w:rFonts w:asciiTheme="minorHAnsi" w:hAnsiTheme="minorHAnsi"/>
          <w:sz w:val="22"/>
          <w:szCs w:val="22"/>
        </w:rPr>
        <w:t xml:space="preserve"> processes described in build files as targets and extension points dependent upon each other. Ant supplies a number of built-in tasks allowing to compile, assemble, test and run Java</w:t>
      </w:r>
      <w:r w:rsidR="005327CA">
        <w:rPr>
          <w:rFonts w:asciiTheme="minorHAnsi" w:hAnsiTheme="minorHAnsi"/>
          <w:sz w:val="22"/>
          <w:szCs w:val="22"/>
        </w:rPr>
        <w:t xml:space="preserve"> and other </w:t>
      </w:r>
      <w:r w:rsidR="0057279E" w:rsidRPr="00E43538">
        <w:rPr>
          <w:rFonts w:asciiTheme="minorHAnsi" w:hAnsiTheme="minorHAnsi"/>
          <w:sz w:val="22"/>
          <w:szCs w:val="22"/>
        </w:rPr>
        <w:t>applications.</w:t>
      </w:r>
      <w:r>
        <w:rPr>
          <w:rFonts w:asciiTheme="minorHAnsi" w:hAnsiTheme="minorHAnsi"/>
          <w:sz w:val="22"/>
          <w:szCs w:val="22"/>
        </w:rPr>
        <w:br/>
      </w:r>
      <w:r w:rsidR="0057279E" w:rsidRPr="00E43538">
        <w:rPr>
          <w:rFonts w:asciiTheme="minorHAnsi" w:hAnsiTheme="minorHAnsi"/>
          <w:sz w:val="22"/>
          <w:szCs w:val="22"/>
        </w:rPr>
        <w:t xml:space="preserve"> </w:t>
      </w:r>
      <w:r>
        <w:rPr>
          <w:rFonts w:asciiTheme="minorHAnsi" w:hAnsiTheme="minorHAnsi"/>
          <w:sz w:val="22"/>
          <w:szCs w:val="22"/>
        </w:rPr>
        <w:br/>
      </w:r>
      <w:r w:rsidRPr="007A5A18">
        <w:rPr>
          <w:rFonts w:asciiTheme="minorHAnsi" w:hAnsiTheme="minorHAnsi" w:cs="Arial"/>
          <w:color w:val="000000"/>
          <w:sz w:val="22"/>
          <w:szCs w:val="22"/>
          <w:lang w:bidi="ar-SA"/>
        </w:rPr>
        <w:t xml:space="preserve">Ant is Open </w:t>
      </w:r>
      <w:r w:rsidR="000401B6" w:rsidRPr="007A5A18">
        <w:rPr>
          <w:rFonts w:asciiTheme="minorHAnsi" w:hAnsiTheme="minorHAnsi" w:cs="Arial"/>
          <w:color w:val="000000"/>
          <w:sz w:val="22"/>
          <w:szCs w:val="22"/>
          <w:lang w:bidi="ar-SA"/>
        </w:rPr>
        <w:t xml:space="preserve">Source </w:t>
      </w:r>
      <w:r w:rsidR="000401B6">
        <w:rPr>
          <w:rFonts w:asciiTheme="minorHAnsi" w:hAnsiTheme="minorHAnsi" w:cs="Arial"/>
          <w:color w:val="000000"/>
          <w:sz w:val="22"/>
          <w:szCs w:val="22"/>
          <w:lang w:bidi="ar-SA"/>
        </w:rPr>
        <w:t>and</w:t>
      </w:r>
      <w:r>
        <w:rPr>
          <w:rFonts w:asciiTheme="minorHAnsi" w:hAnsiTheme="minorHAnsi" w:cs="Arial"/>
          <w:color w:val="000000"/>
          <w:sz w:val="22"/>
          <w:szCs w:val="22"/>
          <w:lang w:bidi="ar-SA"/>
        </w:rPr>
        <w:t xml:space="preserve"> </w:t>
      </w:r>
      <w:r w:rsidRPr="007A5A18">
        <w:rPr>
          <w:rFonts w:asciiTheme="minorHAnsi" w:hAnsiTheme="minorHAnsi" w:cs="Arial"/>
          <w:color w:val="000000"/>
          <w:sz w:val="22"/>
          <w:szCs w:val="22"/>
          <w:lang w:bidi="ar-SA"/>
        </w:rPr>
        <w:t xml:space="preserve">implemented </w:t>
      </w:r>
      <w:r>
        <w:rPr>
          <w:rFonts w:asciiTheme="minorHAnsi" w:hAnsiTheme="minorHAnsi" w:cs="Arial"/>
          <w:color w:val="000000"/>
          <w:sz w:val="22"/>
          <w:szCs w:val="22"/>
          <w:lang w:bidi="ar-SA"/>
        </w:rPr>
        <w:t xml:space="preserve">/written </w:t>
      </w:r>
      <w:r w:rsidRPr="007A5A18">
        <w:rPr>
          <w:rFonts w:asciiTheme="minorHAnsi" w:hAnsiTheme="minorHAnsi" w:cs="Arial"/>
          <w:color w:val="000000"/>
          <w:sz w:val="22"/>
          <w:szCs w:val="22"/>
          <w:lang w:bidi="ar-SA"/>
        </w:rPr>
        <w:t>in Java.</w:t>
      </w:r>
      <w:r>
        <w:rPr>
          <w:rFonts w:asciiTheme="minorHAnsi" w:hAnsiTheme="minorHAnsi" w:cs="Arial"/>
          <w:color w:val="000000"/>
          <w:sz w:val="22"/>
          <w:szCs w:val="22"/>
          <w:lang w:bidi="ar-SA"/>
        </w:rPr>
        <w:t xml:space="preserve"> </w:t>
      </w:r>
      <w:r>
        <w:rPr>
          <w:rFonts w:asciiTheme="minorHAnsi" w:hAnsiTheme="minorHAnsi" w:cs="Arial"/>
          <w:color w:val="000000"/>
          <w:sz w:val="22"/>
          <w:szCs w:val="22"/>
          <w:lang w:bidi="ar-SA"/>
        </w:rPr>
        <w:br/>
      </w:r>
      <w:r>
        <w:rPr>
          <w:rFonts w:asciiTheme="minorHAnsi" w:hAnsiTheme="minorHAnsi"/>
          <w:sz w:val="22"/>
          <w:szCs w:val="22"/>
        </w:rPr>
        <w:br/>
      </w:r>
      <w:r w:rsidR="0057279E" w:rsidRPr="00E43538">
        <w:rPr>
          <w:rFonts w:asciiTheme="minorHAnsi" w:hAnsiTheme="minorHAnsi"/>
          <w:sz w:val="22"/>
          <w:szCs w:val="22"/>
        </w:rPr>
        <w:t xml:space="preserve">Ant can also be used effectively to build non Java applications, for instance </w:t>
      </w:r>
      <w:r w:rsidR="000401B6" w:rsidRPr="00E43538">
        <w:rPr>
          <w:rFonts w:asciiTheme="minorHAnsi" w:hAnsiTheme="minorHAnsi"/>
          <w:sz w:val="22"/>
          <w:szCs w:val="22"/>
        </w:rPr>
        <w:t>PHP,</w:t>
      </w:r>
      <w:r w:rsidR="0057279E" w:rsidRPr="00E43538">
        <w:rPr>
          <w:rFonts w:asciiTheme="minorHAnsi" w:hAnsiTheme="minorHAnsi"/>
          <w:sz w:val="22"/>
          <w:szCs w:val="22"/>
        </w:rPr>
        <w:t xml:space="preserve"> C or C++ applications. More generally, Ant can be used to pilot any type of process which can be described in terms of targets and tasks.</w:t>
      </w:r>
      <w:r w:rsidR="00E20C2F">
        <w:rPr>
          <w:rFonts w:asciiTheme="minorHAnsi" w:hAnsiTheme="minorHAnsi"/>
          <w:sz w:val="22"/>
          <w:szCs w:val="22"/>
        </w:rPr>
        <w:br/>
        <w:t>Ant can easily integrate with continuous integration</w:t>
      </w:r>
      <w:r w:rsidR="00DA7816">
        <w:rPr>
          <w:rFonts w:asciiTheme="minorHAnsi" w:hAnsiTheme="minorHAnsi"/>
          <w:sz w:val="22"/>
          <w:szCs w:val="22"/>
        </w:rPr>
        <w:t xml:space="preserve"> (CI)</w:t>
      </w:r>
      <w:r w:rsidR="00E20C2F">
        <w:rPr>
          <w:rFonts w:asciiTheme="minorHAnsi" w:hAnsiTheme="minorHAnsi"/>
          <w:sz w:val="22"/>
          <w:szCs w:val="22"/>
        </w:rPr>
        <w:t xml:space="preserve"> tools</w:t>
      </w:r>
      <w:r w:rsidR="00DA7816">
        <w:rPr>
          <w:rFonts w:asciiTheme="minorHAnsi" w:hAnsiTheme="minorHAnsi"/>
          <w:sz w:val="22"/>
          <w:szCs w:val="22"/>
        </w:rPr>
        <w:t xml:space="preserve"> </w:t>
      </w:r>
      <w:r w:rsidR="00E20C2F">
        <w:rPr>
          <w:rFonts w:asciiTheme="minorHAnsi" w:hAnsiTheme="minorHAnsi"/>
          <w:sz w:val="22"/>
          <w:szCs w:val="22"/>
        </w:rPr>
        <w:t>(</w:t>
      </w:r>
      <w:r w:rsidR="000401B6">
        <w:rPr>
          <w:rFonts w:asciiTheme="minorHAnsi" w:hAnsiTheme="minorHAnsi"/>
          <w:sz w:val="22"/>
          <w:szCs w:val="22"/>
        </w:rPr>
        <w:t>Jenkins,</w:t>
      </w:r>
      <w:r w:rsidR="00E20C2F">
        <w:rPr>
          <w:rFonts w:asciiTheme="minorHAnsi" w:hAnsiTheme="minorHAnsi"/>
          <w:sz w:val="22"/>
          <w:szCs w:val="22"/>
        </w:rPr>
        <w:t xml:space="preserve"> Bamboo).</w:t>
      </w:r>
      <w:r>
        <w:rPr>
          <w:rFonts w:asciiTheme="minorHAnsi" w:hAnsiTheme="minorHAnsi"/>
          <w:sz w:val="22"/>
          <w:szCs w:val="22"/>
        </w:rPr>
        <w:br/>
      </w:r>
      <w:r>
        <w:rPr>
          <w:rFonts w:asciiTheme="minorHAnsi" w:hAnsiTheme="minorHAnsi"/>
          <w:sz w:val="22"/>
          <w:szCs w:val="22"/>
        </w:rPr>
        <w:br/>
      </w:r>
      <w:r w:rsidR="0057279E" w:rsidRPr="0057279E">
        <w:rPr>
          <w:rFonts w:asciiTheme="minorHAnsi" w:hAnsiTheme="minorHAnsi"/>
          <w:sz w:val="22"/>
          <w:szCs w:val="22"/>
        </w:rPr>
        <w:t>Users of Ant can develop their own "antlibs" containing Ant tasks and types, and are offered a large number of ready-made commercial or open-source "antlibs".</w:t>
      </w:r>
    </w:p>
    <w:p w:rsidR="00210CE2" w:rsidRPr="005B25D1" w:rsidRDefault="00210CE2" w:rsidP="008276D8">
      <w:pPr>
        <w:autoSpaceDE w:val="0"/>
        <w:autoSpaceDN w:val="0"/>
        <w:adjustRightInd w:val="0"/>
        <w:spacing w:before="0" w:after="0" w:line="240" w:lineRule="auto"/>
        <w:rPr>
          <w:rFonts w:asciiTheme="minorHAnsi" w:hAnsiTheme="minorHAnsi"/>
          <w:noProof/>
          <w:lang w:bidi="ar-SA"/>
        </w:rPr>
      </w:pPr>
    </w:p>
    <w:p w:rsidR="00210CE2" w:rsidRPr="005B25D1" w:rsidRDefault="00210CE2" w:rsidP="000B3F57">
      <w:pPr>
        <w:autoSpaceDE w:val="0"/>
        <w:autoSpaceDN w:val="0"/>
        <w:adjustRightInd w:val="0"/>
        <w:spacing w:before="0" w:after="0" w:line="240" w:lineRule="auto"/>
        <w:jc w:val="center"/>
        <w:rPr>
          <w:rFonts w:asciiTheme="minorHAnsi" w:hAnsiTheme="minorHAnsi" w:cstheme="minorHAnsi"/>
          <w:color w:val="000000"/>
          <w:sz w:val="22"/>
          <w:szCs w:val="22"/>
        </w:rPr>
      </w:pPr>
    </w:p>
    <w:p w:rsidR="000B3F57" w:rsidRPr="005B25D1" w:rsidRDefault="00157536" w:rsidP="000B3F57">
      <w:pPr>
        <w:pStyle w:val="Heading1"/>
        <w:spacing w:before="0" w:line="240" w:lineRule="auto"/>
        <w:ind w:hanging="342"/>
        <w:jc w:val="both"/>
        <w:rPr>
          <w:rFonts w:asciiTheme="minorHAnsi" w:hAnsiTheme="minorHAnsi" w:cstheme="minorHAnsi"/>
          <w:color w:val="FFFFFF" w:themeColor="background1"/>
        </w:rPr>
      </w:pPr>
      <w:bookmarkStart w:id="80" w:name="_Toc425961537"/>
      <w:r>
        <w:rPr>
          <w:rFonts w:asciiTheme="minorHAnsi" w:hAnsiTheme="minorHAnsi" w:cstheme="minorHAnsi"/>
          <w:color w:val="FFFFFF" w:themeColor="background1"/>
        </w:rPr>
        <w:t xml:space="preserve">COnfiguration </w:t>
      </w:r>
      <w:r w:rsidR="00BA4A58">
        <w:rPr>
          <w:rFonts w:asciiTheme="minorHAnsi" w:hAnsiTheme="minorHAnsi" w:cstheme="minorHAnsi"/>
          <w:color w:val="FFFFFF" w:themeColor="background1"/>
        </w:rPr>
        <w:t>Guidelines FOr</w:t>
      </w:r>
      <w:r w:rsidR="00E43538">
        <w:rPr>
          <w:rFonts w:asciiTheme="minorHAnsi" w:hAnsiTheme="minorHAnsi" w:cstheme="minorHAnsi"/>
          <w:color w:val="FFFFFF" w:themeColor="background1"/>
        </w:rPr>
        <w:t xml:space="preserve"> ANT</w:t>
      </w:r>
      <w:bookmarkEnd w:id="80"/>
    </w:p>
    <w:p w:rsidR="00D617F6"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F55155" w:rsidRDefault="00F55155" w:rsidP="00D617F6">
      <w:pPr>
        <w:autoSpaceDE w:val="0"/>
        <w:autoSpaceDN w:val="0"/>
        <w:adjustRightInd w:val="0"/>
        <w:spacing w:before="0" w:after="0" w:line="240" w:lineRule="auto"/>
        <w:jc w:val="both"/>
        <w:rPr>
          <w:rFonts w:asciiTheme="minorHAnsi" w:hAnsiTheme="minorHAnsi" w:cstheme="minorHAnsi"/>
          <w:bCs/>
          <w:color w:val="000000"/>
          <w:sz w:val="22"/>
          <w:szCs w:val="22"/>
        </w:rPr>
      </w:pPr>
    </w:p>
    <w:p w:rsidR="00DA113D" w:rsidRDefault="00DA113D" w:rsidP="00D617F6">
      <w:pPr>
        <w:autoSpaceDE w:val="0"/>
        <w:autoSpaceDN w:val="0"/>
        <w:adjustRightInd w:val="0"/>
        <w:spacing w:before="0" w:after="0" w:line="240" w:lineRule="auto"/>
        <w:jc w:val="both"/>
        <w:rPr>
          <w:rFonts w:asciiTheme="minorHAnsi" w:hAnsiTheme="minorHAnsi" w:cstheme="minorHAnsi"/>
          <w:bCs/>
          <w:color w:val="000000"/>
          <w:sz w:val="22"/>
          <w:szCs w:val="22"/>
        </w:rPr>
      </w:pPr>
      <w:r w:rsidRPr="00DA113D">
        <w:rPr>
          <w:rFonts w:asciiTheme="minorHAnsi" w:hAnsiTheme="minorHAnsi" w:cstheme="minorHAnsi"/>
          <w:bCs/>
          <w:color w:val="000000"/>
          <w:sz w:val="22"/>
          <w:szCs w:val="22"/>
        </w:rPr>
        <w:t>Following are the guidelines for developers:</w:t>
      </w:r>
    </w:p>
    <w:p w:rsidR="006A14D8" w:rsidRDefault="006A14D8" w:rsidP="00D617F6">
      <w:pPr>
        <w:autoSpaceDE w:val="0"/>
        <w:autoSpaceDN w:val="0"/>
        <w:adjustRightInd w:val="0"/>
        <w:spacing w:before="0" w:after="0" w:line="240" w:lineRule="auto"/>
        <w:jc w:val="both"/>
        <w:rPr>
          <w:rFonts w:asciiTheme="minorHAnsi" w:hAnsiTheme="minorHAnsi" w:cstheme="minorHAnsi"/>
          <w:bCs/>
          <w:color w:val="000000"/>
          <w:sz w:val="22"/>
          <w:szCs w:val="22"/>
        </w:rPr>
      </w:pPr>
    </w:p>
    <w:p w:rsidR="00E43538" w:rsidRDefault="00E43538" w:rsidP="006A14D8">
      <w:pPr>
        <w:pStyle w:val="ListParagraph"/>
        <w:numPr>
          <w:ilvl w:val="0"/>
          <w:numId w:val="9"/>
        </w:numPr>
        <w:autoSpaceDE w:val="0"/>
        <w:autoSpaceDN w:val="0"/>
        <w:adjustRightInd w:val="0"/>
        <w:spacing w:before="0" w:after="0" w:line="240" w:lineRule="auto"/>
        <w:rPr>
          <w:rFonts w:asciiTheme="minorHAnsi" w:hAnsiTheme="minorHAnsi"/>
          <w:color w:val="000000"/>
          <w:sz w:val="22"/>
          <w:szCs w:val="22"/>
          <w:lang w:bidi="ar-SA"/>
        </w:rPr>
      </w:pPr>
      <w:r w:rsidRPr="006A14D8">
        <w:rPr>
          <w:rFonts w:asciiTheme="minorHAnsi" w:hAnsiTheme="minorHAnsi"/>
          <w:color w:val="000000"/>
          <w:sz w:val="22"/>
          <w:szCs w:val="22"/>
          <w:lang w:bidi="ar-SA"/>
        </w:rPr>
        <w:t>Builds run on both Windows and UNIX/Linux systems.</w:t>
      </w:r>
    </w:p>
    <w:p w:rsidR="00F55155" w:rsidRPr="006A14D8" w:rsidRDefault="00F55155" w:rsidP="00F55155">
      <w:pPr>
        <w:pStyle w:val="ListParagraph"/>
        <w:autoSpaceDE w:val="0"/>
        <w:autoSpaceDN w:val="0"/>
        <w:adjustRightInd w:val="0"/>
        <w:spacing w:before="0" w:after="0" w:line="240" w:lineRule="auto"/>
        <w:rPr>
          <w:rFonts w:asciiTheme="minorHAnsi" w:hAnsiTheme="minorHAnsi"/>
          <w:color w:val="000000"/>
          <w:sz w:val="22"/>
          <w:szCs w:val="22"/>
          <w:lang w:bidi="ar-SA"/>
        </w:rPr>
      </w:pPr>
    </w:p>
    <w:p w:rsidR="00F55155" w:rsidRPr="00F55155" w:rsidRDefault="00E27FCA" w:rsidP="006A14D8">
      <w:pPr>
        <w:pStyle w:val="ListParagraph"/>
        <w:numPr>
          <w:ilvl w:val="0"/>
          <w:numId w:val="9"/>
        </w:numPr>
        <w:shd w:val="clear" w:color="auto" w:fill="FFFFFF"/>
        <w:spacing w:before="0" w:beforeAutospacing="1" w:after="240" w:afterAutospacing="1" w:line="360" w:lineRule="atLeast"/>
        <w:ind w:right="48"/>
        <w:jc w:val="both"/>
        <w:rPr>
          <w:rFonts w:asciiTheme="minorHAnsi" w:hAnsiTheme="minorHAnsi" w:cs="Arial"/>
          <w:color w:val="000000"/>
          <w:sz w:val="22"/>
          <w:szCs w:val="22"/>
          <w:lang w:bidi="ar-SA"/>
        </w:rPr>
      </w:pPr>
      <w:r w:rsidRPr="00F55155">
        <w:rPr>
          <w:rFonts w:asciiTheme="minorHAnsi" w:hAnsiTheme="minorHAnsi"/>
          <w:color w:val="000000"/>
          <w:sz w:val="22"/>
          <w:szCs w:val="22"/>
          <w:lang w:bidi="ar-SA"/>
        </w:rPr>
        <w:t xml:space="preserve">Java must installed on </w:t>
      </w:r>
      <w:r w:rsidR="00E43538" w:rsidRPr="00F55155">
        <w:rPr>
          <w:rFonts w:asciiTheme="minorHAnsi" w:hAnsiTheme="minorHAnsi"/>
          <w:color w:val="000000"/>
          <w:sz w:val="22"/>
          <w:szCs w:val="22"/>
          <w:lang w:bidi="ar-SA"/>
        </w:rPr>
        <w:t xml:space="preserve">system, version 1.5 or later </w:t>
      </w:r>
      <w:r w:rsidR="000401B6" w:rsidRPr="00F55155">
        <w:rPr>
          <w:rFonts w:asciiTheme="minorHAnsi" w:hAnsiTheme="minorHAnsi"/>
          <w:color w:val="000000"/>
          <w:sz w:val="22"/>
          <w:szCs w:val="22"/>
          <w:lang w:bidi="ar-SA"/>
        </w:rPr>
        <w:t>required</w:t>
      </w:r>
      <w:r w:rsidR="00E43538" w:rsidRPr="00F55155">
        <w:rPr>
          <w:rFonts w:asciiTheme="minorHAnsi" w:hAnsiTheme="minorHAnsi"/>
          <w:color w:val="000000"/>
          <w:sz w:val="22"/>
          <w:szCs w:val="22"/>
          <w:lang w:bidi="ar-SA"/>
        </w:rPr>
        <w:t xml:space="preserve"> 1.6</w:t>
      </w:r>
      <w:r w:rsidR="00F55155" w:rsidRPr="00F55155">
        <w:rPr>
          <w:rFonts w:asciiTheme="minorHAnsi" w:hAnsiTheme="minorHAnsi"/>
          <w:color w:val="000000"/>
          <w:sz w:val="22"/>
          <w:szCs w:val="22"/>
          <w:lang w:bidi="ar-SA"/>
        </w:rPr>
        <w:t xml:space="preserve"> or later strongly recommended.</w:t>
      </w:r>
    </w:p>
    <w:p w:rsidR="00F55155" w:rsidRPr="00F55155" w:rsidRDefault="00F55155" w:rsidP="00F55155">
      <w:pPr>
        <w:pStyle w:val="ListParagraph"/>
        <w:rPr>
          <w:rFonts w:asciiTheme="minorHAnsi" w:hAnsiTheme="minorHAnsi"/>
          <w:color w:val="000000"/>
          <w:sz w:val="22"/>
          <w:szCs w:val="22"/>
          <w:lang w:bidi="ar-SA"/>
        </w:rPr>
      </w:pPr>
    </w:p>
    <w:p w:rsidR="00F55155" w:rsidRPr="00F55155" w:rsidRDefault="00E43538" w:rsidP="006A14D8">
      <w:pPr>
        <w:pStyle w:val="ListParagraph"/>
        <w:numPr>
          <w:ilvl w:val="0"/>
          <w:numId w:val="9"/>
        </w:numPr>
        <w:shd w:val="clear" w:color="auto" w:fill="FFFFFF"/>
        <w:spacing w:before="0" w:beforeAutospacing="1" w:after="240" w:afterAutospacing="1" w:line="360" w:lineRule="atLeast"/>
        <w:ind w:right="48"/>
        <w:jc w:val="both"/>
        <w:rPr>
          <w:rFonts w:asciiTheme="minorHAnsi" w:hAnsiTheme="minorHAnsi" w:cs="Arial"/>
          <w:color w:val="000000"/>
          <w:sz w:val="22"/>
          <w:szCs w:val="22"/>
          <w:lang w:bidi="ar-SA"/>
        </w:rPr>
      </w:pPr>
      <w:r w:rsidRPr="00F55155">
        <w:rPr>
          <w:rFonts w:asciiTheme="minorHAnsi" w:hAnsiTheme="minorHAnsi"/>
          <w:color w:val="000000"/>
          <w:sz w:val="22"/>
          <w:szCs w:val="22"/>
          <w:lang w:bidi="ar-SA"/>
        </w:rPr>
        <w:t>If only the JRE is present but not a full JD</w:t>
      </w:r>
      <w:r w:rsidR="00F55155" w:rsidRPr="00F55155">
        <w:rPr>
          <w:rFonts w:asciiTheme="minorHAnsi" w:hAnsiTheme="minorHAnsi"/>
          <w:color w:val="000000"/>
          <w:sz w:val="22"/>
          <w:szCs w:val="22"/>
          <w:lang w:bidi="ar-SA"/>
        </w:rPr>
        <w:t>K then many tasks will not work.</w:t>
      </w:r>
    </w:p>
    <w:p w:rsidR="00F55155" w:rsidRPr="00F55155" w:rsidRDefault="00F55155" w:rsidP="00F55155">
      <w:pPr>
        <w:pStyle w:val="ListParagraph"/>
        <w:rPr>
          <w:rFonts w:asciiTheme="minorHAnsi" w:hAnsiTheme="minorHAnsi" w:cs="Arial"/>
          <w:color w:val="000000"/>
          <w:sz w:val="22"/>
          <w:szCs w:val="22"/>
          <w:lang w:bidi="ar-SA"/>
        </w:rPr>
      </w:pPr>
    </w:p>
    <w:p w:rsidR="00F55155" w:rsidRPr="00F55155" w:rsidRDefault="006A14D8" w:rsidP="003A5861">
      <w:pPr>
        <w:pStyle w:val="ListParagraph"/>
        <w:numPr>
          <w:ilvl w:val="0"/>
          <w:numId w:val="9"/>
        </w:numPr>
        <w:shd w:val="clear" w:color="auto" w:fill="FFFFFF"/>
        <w:spacing w:before="0" w:beforeAutospacing="1" w:after="240" w:afterAutospacing="1" w:line="360" w:lineRule="atLeast"/>
        <w:ind w:right="48"/>
        <w:jc w:val="both"/>
        <w:rPr>
          <w:rFonts w:ascii="Arial" w:hAnsi="Arial" w:cs="Arial"/>
          <w:color w:val="000000"/>
          <w:sz w:val="21"/>
          <w:szCs w:val="21"/>
          <w:lang w:bidi="ar-SA"/>
        </w:rPr>
      </w:pPr>
      <w:r w:rsidRPr="00F55155">
        <w:rPr>
          <w:rFonts w:asciiTheme="minorHAnsi" w:hAnsiTheme="minorHAnsi" w:cs="Arial"/>
          <w:color w:val="000000"/>
          <w:sz w:val="22"/>
          <w:szCs w:val="22"/>
          <w:lang w:bidi="ar-SA"/>
        </w:rPr>
        <w:t>Ensure that the JAVA_HOME environment variable is set to the fol</w:t>
      </w:r>
      <w:r w:rsidR="00F55155" w:rsidRPr="00F55155">
        <w:rPr>
          <w:rFonts w:asciiTheme="minorHAnsi" w:hAnsiTheme="minorHAnsi" w:cs="Arial"/>
          <w:color w:val="000000"/>
          <w:sz w:val="22"/>
          <w:szCs w:val="22"/>
          <w:lang w:bidi="ar-SA"/>
        </w:rPr>
        <w:t>der where your JDK is installed.</w:t>
      </w:r>
    </w:p>
    <w:p w:rsidR="00F55155" w:rsidRPr="00F55155" w:rsidRDefault="00F55155" w:rsidP="00F55155">
      <w:pPr>
        <w:pStyle w:val="ListParagraph"/>
        <w:rPr>
          <w:rFonts w:ascii="Arial" w:hAnsi="Arial" w:cs="Arial"/>
          <w:color w:val="000000"/>
          <w:sz w:val="21"/>
          <w:szCs w:val="21"/>
          <w:lang w:bidi="ar-SA"/>
        </w:rPr>
      </w:pPr>
    </w:p>
    <w:p w:rsidR="00F55155" w:rsidRDefault="006A14D8" w:rsidP="007A5A18">
      <w:pPr>
        <w:pStyle w:val="ListParagraph"/>
        <w:numPr>
          <w:ilvl w:val="0"/>
          <w:numId w:val="9"/>
        </w:numPr>
        <w:shd w:val="clear" w:color="auto" w:fill="FFFFFF"/>
        <w:spacing w:before="0" w:beforeAutospacing="1" w:after="240" w:afterAutospacing="1" w:line="360" w:lineRule="atLeast"/>
        <w:ind w:right="48"/>
        <w:jc w:val="both"/>
        <w:rPr>
          <w:rFonts w:ascii="Arial" w:hAnsi="Arial" w:cs="Arial"/>
          <w:color w:val="000000"/>
          <w:sz w:val="21"/>
          <w:szCs w:val="21"/>
          <w:lang w:bidi="ar-SA"/>
        </w:rPr>
      </w:pPr>
      <w:r w:rsidRPr="00F55155">
        <w:rPr>
          <w:rFonts w:ascii="Arial" w:hAnsi="Arial" w:cs="Arial"/>
          <w:color w:val="000000"/>
          <w:sz w:val="21"/>
          <w:szCs w:val="21"/>
          <w:lang w:bidi="ar-SA"/>
        </w:rPr>
        <w:t>Create a new environment variable called </w:t>
      </w:r>
      <w:r w:rsidRPr="00F55155">
        <w:rPr>
          <w:rFonts w:ascii="Arial" w:hAnsi="Arial" w:cs="Arial"/>
          <w:b/>
          <w:bCs/>
          <w:color w:val="000000"/>
          <w:sz w:val="21"/>
          <w:szCs w:val="21"/>
          <w:lang w:bidi="ar-SA"/>
        </w:rPr>
        <w:t>ANT_HOME</w:t>
      </w:r>
      <w:r w:rsidRPr="00F55155">
        <w:rPr>
          <w:rFonts w:ascii="Arial" w:hAnsi="Arial" w:cs="Arial"/>
          <w:color w:val="000000"/>
          <w:sz w:val="21"/>
          <w:szCs w:val="21"/>
          <w:lang w:bidi="ar-SA"/>
        </w:rPr>
        <w:t> that points to the Ant i</w:t>
      </w:r>
      <w:r w:rsidR="003A5861" w:rsidRPr="00F55155">
        <w:rPr>
          <w:rFonts w:ascii="Arial" w:hAnsi="Arial" w:cs="Arial"/>
          <w:color w:val="000000"/>
          <w:sz w:val="21"/>
          <w:szCs w:val="21"/>
          <w:lang w:bidi="ar-SA"/>
        </w:rPr>
        <w:t>nstallation folder.</w:t>
      </w:r>
    </w:p>
    <w:p w:rsidR="00F55155" w:rsidRPr="00F55155" w:rsidRDefault="00F55155" w:rsidP="00F55155">
      <w:pPr>
        <w:pStyle w:val="ListParagraph"/>
        <w:rPr>
          <w:rFonts w:ascii="Arial" w:hAnsi="Arial" w:cs="Arial"/>
          <w:color w:val="000000"/>
          <w:sz w:val="21"/>
          <w:szCs w:val="21"/>
          <w:lang w:bidi="ar-SA"/>
        </w:rPr>
      </w:pPr>
    </w:p>
    <w:p w:rsidR="007A5A18" w:rsidRPr="00F55155" w:rsidRDefault="007A5A18" w:rsidP="007A5A18">
      <w:pPr>
        <w:pStyle w:val="ListParagraph"/>
        <w:numPr>
          <w:ilvl w:val="0"/>
          <w:numId w:val="9"/>
        </w:numPr>
        <w:shd w:val="clear" w:color="auto" w:fill="FFFFFF"/>
        <w:spacing w:before="0" w:beforeAutospacing="1" w:after="240" w:afterAutospacing="1" w:line="360" w:lineRule="atLeast"/>
        <w:ind w:right="48"/>
        <w:jc w:val="both"/>
        <w:rPr>
          <w:rFonts w:ascii="Arial" w:hAnsi="Arial" w:cs="Arial"/>
          <w:color w:val="000000"/>
          <w:sz w:val="21"/>
          <w:szCs w:val="21"/>
          <w:lang w:bidi="ar-SA"/>
        </w:rPr>
      </w:pPr>
      <w:r w:rsidRPr="00F55155">
        <w:rPr>
          <w:rFonts w:ascii="Arial" w:hAnsi="Arial" w:cs="Arial"/>
          <w:color w:val="000000"/>
          <w:sz w:val="21"/>
          <w:szCs w:val="21"/>
          <w:lang w:bidi="ar-SA"/>
        </w:rPr>
        <w:lastRenderedPageBreak/>
        <w:t>To verify the successful installation of Apache Ant type ant on your command prompt.</w:t>
      </w:r>
    </w:p>
    <w:p w:rsidR="009E7CFA" w:rsidRPr="00F94722" w:rsidRDefault="007A5A18" w:rsidP="00F94722">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nsolas" w:hAnsi="Consolas" w:cs="Consolas"/>
          <w:color w:val="313131"/>
          <w:sz w:val="18"/>
          <w:szCs w:val="18"/>
          <w:lang w:bidi="ar-SA"/>
        </w:rPr>
      </w:pPr>
      <w:r w:rsidRPr="007A5A18">
        <w:rPr>
          <w:rFonts w:ascii="Consolas" w:hAnsi="Consolas" w:cs="Consolas"/>
          <w:color w:val="313131"/>
          <w:sz w:val="18"/>
          <w:szCs w:val="18"/>
          <w:lang w:bidi="ar-SA"/>
        </w:rPr>
        <w:t>C:\&gt;ant -version</w:t>
      </w:r>
    </w:p>
    <w:p w:rsidR="009E7CFA" w:rsidRPr="00E43538" w:rsidRDefault="009E7CFA" w:rsidP="00E43538">
      <w:pPr>
        <w:spacing w:before="120" w:after="0"/>
        <w:rPr>
          <w:rFonts w:asciiTheme="minorHAnsi" w:hAnsiTheme="minorHAnsi"/>
          <w:color w:val="262626" w:themeColor="text1" w:themeTint="D9"/>
          <w:sz w:val="24"/>
          <w:szCs w:val="24"/>
        </w:rPr>
      </w:pPr>
    </w:p>
    <w:p w:rsidR="000D75DB" w:rsidRPr="005B25D1" w:rsidRDefault="000D75DB" w:rsidP="000D75DB">
      <w:pPr>
        <w:shd w:val="clear" w:color="auto" w:fill="FFFFFF"/>
        <w:spacing w:before="0" w:after="0" w:line="240" w:lineRule="auto"/>
        <w:rPr>
          <w:rFonts w:asciiTheme="minorHAnsi" w:hAnsiTheme="minorHAnsi" w:cs="Arial"/>
          <w:color w:val="222222"/>
          <w:lang w:bidi="ar-SA"/>
        </w:rPr>
      </w:pPr>
    </w:p>
    <w:p w:rsidR="00EE372D" w:rsidRDefault="00157536" w:rsidP="00BA4A58">
      <w:pPr>
        <w:pStyle w:val="Heading1"/>
        <w:spacing w:before="0" w:line="240" w:lineRule="auto"/>
        <w:ind w:hanging="342"/>
        <w:jc w:val="both"/>
        <w:rPr>
          <w:rFonts w:asciiTheme="minorHAnsi" w:hAnsiTheme="minorHAnsi" w:cstheme="minorHAnsi"/>
          <w:color w:val="FFFFFF" w:themeColor="background1"/>
        </w:rPr>
      </w:pPr>
      <w:bookmarkStart w:id="81" w:name="_Toc425961538"/>
      <w:r>
        <w:rPr>
          <w:rFonts w:asciiTheme="minorHAnsi" w:hAnsiTheme="minorHAnsi" w:cstheme="minorHAnsi"/>
          <w:color w:val="FFFFFF" w:themeColor="background1"/>
        </w:rPr>
        <w:t xml:space="preserve">USer </w:t>
      </w:r>
      <w:r w:rsidR="00BA4A58">
        <w:rPr>
          <w:rFonts w:asciiTheme="minorHAnsi" w:hAnsiTheme="minorHAnsi" w:cstheme="minorHAnsi"/>
          <w:color w:val="FFFFFF" w:themeColor="background1"/>
        </w:rPr>
        <w:t xml:space="preserve">Guidelines FOr </w:t>
      </w:r>
      <w:r w:rsidR="006A14D8">
        <w:rPr>
          <w:rFonts w:asciiTheme="minorHAnsi" w:hAnsiTheme="minorHAnsi" w:cstheme="minorHAnsi"/>
          <w:color w:val="FFFFFF" w:themeColor="background1"/>
        </w:rPr>
        <w:t>ANT</w:t>
      </w:r>
      <w:bookmarkEnd w:id="81"/>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E54AD2" w:rsidRDefault="00E54AD2"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BA4A58"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r w:rsidRPr="00DA113D">
        <w:rPr>
          <w:rFonts w:asciiTheme="minorHAnsi" w:hAnsiTheme="minorHAnsi" w:cstheme="minorHAnsi"/>
          <w:bCs/>
          <w:color w:val="000000"/>
          <w:sz w:val="22"/>
          <w:szCs w:val="22"/>
        </w:rPr>
        <w:t xml:space="preserve">Following are the </w:t>
      </w:r>
      <w:r w:rsidR="00433BBB">
        <w:rPr>
          <w:rFonts w:asciiTheme="minorHAnsi" w:hAnsiTheme="minorHAnsi" w:cstheme="minorHAnsi"/>
          <w:bCs/>
          <w:color w:val="000000"/>
          <w:sz w:val="22"/>
          <w:szCs w:val="22"/>
        </w:rPr>
        <w:t xml:space="preserve">user </w:t>
      </w:r>
      <w:r w:rsidRPr="00DA113D">
        <w:rPr>
          <w:rFonts w:asciiTheme="minorHAnsi" w:hAnsiTheme="minorHAnsi" w:cstheme="minorHAnsi"/>
          <w:bCs/>
          <w:color w:val="000000"/>
          <w:sz w:val="22"/>
          <w:szCs w:val="22"/>
        </w:rPr>
        <w:t xml:space="preserve">guidelines for </w:t>
      </w:r>
      <w:r w:rsidR="00433BBB">
        <w:rPr>
          <w:rFonts w:asciiTheme="minorHAnsi" w:hAnsiTheme="minorHAnsi" w:cstheme="minorHAnsi"/>
          <w:bCs/>
          <w:color w:val="000000"/>
          <w:sz w:val="22"/>
          <w:szCs w:val="22"/>
        </w:rPr>
        <w:t>Ant</w:t>
      </w:r>
      <w:r w:rsidRPr="00DA113D">
        <w:rPr>
          <w:rFonts w:asciiTheme="minorHAnsi" w:hAnsiTheme="minorHAnsi" w:cstheme="minorHAnsi"/>
          <w:bCs/>
          <w:color w:val="000000"/>
          <w:sz w:val="22"/>
          <w:szCs w:val="22"/>
        </w:rPr>
        <w:t>:</w:t>
      </w:r>
    </w:p>
    <w:p w:rsidR="006A14D8" w:rsidRDefault="006A14D8" w:rsidP="00DA113D">
      <w:pPr>
        <w:autoSpaceDE w:val="0"/>
        <w:autoSpaceDN w:val="0"/>
        <w:adjustRightInd w:val="0"/>
        <w:spacing w:before="0" w:after="0" w:line="240" w:lineRule="auto"/>
        <w:jc w:val="both"/>
        <w:rPr>
          <w:rFonts w:asciiTheme="minorHAnsi" w:hAnsiTheme="minorHAnsi"/>
          <w:color w:val="262626" w:themeColor="text1" w:themeTint="D9"/>
          <w:sz w:val="24"/>
          <w:szCs w:val="24"/>
        </w:rPr>
      </w:pPr>
      <w:r>
        <w:rPr>
          <w:rFonts w:asciiTheme="minorHAnsi" w:hAnsiTheme="minorHAnsi"/>
          <w:color w:val="262626" w:themeColor="text1" w:themeTint="D9"/>
          <w:sz w:val="24"/>
          <w:szCs w:val="24"/>
        </w:rPr>
        <w:tab/>
      </w:r>
    </w:p>
    <w:p w:rsidR="006A14D8" w:rsidRDefault="006A14D8" w:rsidP="00F55155">
      <w:pPr>
        <w:pStyle w:val="ListParagraph"/>
        <w:numPr>
          <w:ilvl w:val="0"/>
          <w:numId w:val="27"/>
        </w:numPr>
        <w:autoSpaceDE w:val="0"/>
        <w:autoSpaceDN w:val="0"/>
        <w:adjustRightInd w:val="0"/>
        <w:spacing w:before="0" w:after="0" w:line="240" w:lineRule="auto"/>
        <w:jc w:val="both"/>
        <w:rPr>
          <w:rFonts w:asciiTheme="minorHAnsi" w:hAnsiTheme="minorHAnsi"/>
          <w:sz w:val="22"/>
          <w:szCs w:val="22"/>
        </w:rPr>
      </w:pPr>
      <w:r w:rsidRPr="006A14D8">
        <w:rPr>
          <w:rFonts w:asciiTheme="minorHAnsi" w:hAnsiTheme="minorHAnsi"/>
          <w:color w:val="000000"/>
          <w:sz w:val="22"/>
          <w:szCs w:val="22"/>
        </w:rPr>
        <w:t>Ant is extremely flexible and does not impose coding conventions or directory layo</w:t>
      </w:r>
      <w:r w:rsidRPr="006A14D8">
        <w:rPr>
          <w:rFonts w:asciiTheme="minorHAnsi" w:hAnsiTheme="minorHAnsi"/>
          <w:sz w:val="22"/>
          <w:szCs w:val="22"/>
        </w:rPr>
        <w:t>uts.</w:t>
      </w:r>
    </w:p>
    <w:p w:rsidR="00F55155" w:rsidRPr="006A14D8" w:rsidRDefault="00F55155" w:rsidP="00F55155">
      <w:pPr>
        <w:pStyle w:val="ListParagraph"/>
        <w:autoSpaceDE w:val="0"/>
        <w:autoSpaceDN w:val="0"/>
        <w:adjustRightInd w:val="0"/>
        <w:spacing w:before="0" w:after="0" w:line="240" w:lineRule="auto"/>
        <w:ind w:left="765"/>
        <w:jc w:val="both"/>
        <w:rPr>
          <w:rFonts w:asciiTheme="minorHAnsi" w:hAnsiTheme="minorHAnsi"/>
          <w:color w:val="000000"/>
          <w:sz w:val="22"/>
          <w:szCs w:val="22"/>
        </w:rPr>
      </w:pPr>
    </w:p>
    <w:p w:rsidR="007A5A18" w:rsidRPr="00F55155" w:rsidRDefault="007A5A18" w:rsidP="00F55155">
      <w:pPr>
        <w:pStyle w:val="ListParagraph"/>
        <w:numPr>
          <w:ilvl w:val="0"/>
          <w:numId w:val="27"/>
        </w:numPr>
        <w:autoSpaceDE w:val="0"/>
        <w:autoSpaceDN w:val="0"/>
        <w:adjustRightInd w:val="0"/>
        <w:spacing w:before="0" w:after="0" w:line="240" w:lineRule="auto"/>
        <w:rPr>
          <w:rFonts w:asciiTheme="minorHAnsi" w:hAnsiTheme="minorHAnsi" w:cs="Calibri"/>
          <w:color w:val="000000"/>
          <w:sz w:val="22"/>
          <w:szCs w:val="22"/>
          <w:lang w:bidi="ar-SA"/>
        </w:rPr>
      </w:pPr>
      <w:r w:rsidRPr="00F55155">
        <w:rPr>
          <w:rFonts w:asciiTheme="minorHAnsi" w:hAnsiTheme="minorHAnsi" w:cs="Calibri"/>
          <w:color w:val="000000"/>
          <w:sz w:val="22"/>
          <w:szCs w:val="22"/>
          <w:lang w:bidi="ar-SA"/>
        </w:rPr>
        <w:t>Build targets can still do OS-specific tasks.</w:t>
      </w:r>
    </w:p>
    <w:p w:rsidR="00F55155" w:rsidRPr="00F55155" w:rsidRDefault="00F55155" w:rsidP="00F55155">
      <w:pPr>
        <w:autoSpaceDE w:val="0"/>
        <w:autoSpaceDN w:val="0"/>
        <w:adjustRightInd w:val="0"/>
        <w:spacing w:before="0" w:after="0" w:line="240" w:lineRule="auto"/>
        <w:rPr>
          <w:rFonts w:asciiTheme="minorHAnsi" w:hAnsiTheme="minorHAnsi" w:cs="Calibri"/>
          <w:color w:val="000000"/>
          <w:sz w:val="22"/>
          <w:szCs w:val="22"/>
          <w:lang w:bidi="ar-SA"/>
        </w:rPr>
      </w:pPr>
    </w:p>
    <w:p w:rsidR="002F65E3" w:rsidRDefault="007A5A18" w:rsidP="00F55155">
      <w:pPr>
        <w:pStyle w:val="Default"/>
        <w:numPr>
          <w:ilvl w:val="0"/>
          <w:numId w:val="27"/>
        </w:numPr>
        <w:rPr>
          <w:rFonts w:asciiTheme="minorHAnsi" w:hAnsiTheme="minorHAnsi"/>
        </w:rPr>
      </w:pPr>
      <w:r w:rsidRPr="007A5A18">
        <w:rPr>
          <w:rFonts w:asciiTheme="minorHAnsi" w:hAnsiTheme="minorHAnsi"/>
        </w:rPr>
        <w:t>Works with anything that can be done from the command line.</w:t>
      </w:r>
    </w:p>
    <w:p w:rsidR="00F55155" w:rsidRDefault="00F55155" w:rsidP="00F55155">
      <w:pPr>
        <w:pStyle w:val="Default"/>
        <w:rPr>
          <w:rFonts w:asciiTheme="minorHAnsi" w:hAnsiTheme="minorHAnsi"/>
        </w:rPr>
      </w:pPr>
    </w:p>
    <w:p w:rsidR="00C9482D" w:rsidRPr="002F65E3" w:rsidRDefault="00C9482D" w:rsidP="002F65E3">
      <w:pPr>
        <w:pStyle w:val="Default"/>
        <w:ind w:firstLine="405"/>
        <w:rPr>
          <w:rFonts w:asciiTheme="minorHAnsi" w:hAnsiTheme="minorHAnsi"/>
        </w:rPr>
      </w:pPr>
      <w:r w:rsidRPr="00C9482D">
        <w:rPr>
          <w:rFonts w:asciiTheme="minorHAnsi" w:hAnsiTheme="minorHAnsi"/>
          <w:sz w:val="22"/>
          <w:szCs w:val="22"/>
        </w:rPr>
        <w:t>4.</w:t>
      </w:r>
      <w:r w:rsidRPr="00C9482D">
        <w:rPr>
          <w:rFonts w:asciiTheme="minorHAnsi" w:hAnsiTheme="minorHAnsi"/>
        </w:rPr>
        <w:tab/>
      </w:r>
      <w:r w:rsidRPr="00C9482D">
        <w:rPr>
          <w:rFonts w:asciiTheme="minorHAnsi" w:hAnsiTheme="minorHAnsi" w:cs="Arial"/>
          <w:sz w:val="22"/>
          <w:szCs w:val="22"/>
        </w:rPr>
        <w:t>Ant can get source code from version control:-</w:t>
      </w:r>
    </w:p>
    <w:p w:rsidR="00F55155" w:rsidRDefault="00C9482D" w:rsidP="00F55155">
      <w:pPr>
        <w:pStyle w:val="ListParagraph"/>
        <w:autoSpaceDE w:val="0"/>
        <w:autoSpaceDN w:val="0"/>
        <w:adjustRightInd w:val="0"/>
        <w:spacing w:before="0" w:after="0" w:line="240" w:lineRule="auto"/>
        <w:rPr>
          <w:rFonts w:asciiTheme="minorHAnsi" w:hAnsiTheme="minorHAnsi" w:cs="Calibri"/>
          <w:color w:val="000000"/>
          <w:sz w:val="22"/>
          <w:szCs w:val="22"/>
          <w:lang w:bidi="ar-SA"/>
        </w:rPr>
      </w:pPr>
      <w:r w:rsidRPr="00C9482D">
        <w:rPr>
          <w:rFonts w:asciiTheme="minorHAnsi" w:hAnsiTheme="minorHAnsi" w:cs="Calibri"/>
          <w:color w:val="000000"/>
          <w:sz w:val="22"/>
          <w:szCs w:val="22"/>
          <w:lang w:bidi="ar-SA"/>
        </w:rPr>
        <w:t xml:space="preserve">CVS, Subversion, Synergy, Perforce, </w:t>
      </w:r>
      <w:r w:rsidR="000401B6" w:rsidRPr="00C9482D">
        <w:rPr>
          <w:rFonts w:asciiTheme="minorHAnsi" w:hAnsiTheme="minorHAnsi" w:cs="Calibri"/>
          <w:color w:val="000000"/>
          <w:sz w:val="22"/>
          <w:szCs w:val="22"/>
          <w:lang w:bidi="ar-SA"/>
        </w:rPr>
        <w:t>Clear Case</w:t>
      </w:r>
      <w:r w:rsidR="00AA02DE">
        <w:rPr>
          <w:rFonts w:asciiTheme="minorHAnsi" w:hAnsiTheme="minorHAnsi" w:cs="Calibri"/>
          <w:color w:val="000000"/>
          <w:sz w:val="22"/>
          <w:szCs w:val="22"/>
          <w:lang w:bidi="ar-SA"/>
        </w:rPr>
        <w:t xml:space="preserve"> </w:t>
      </w:r>
      <w:r w:rsidRPr="00C9482D">
        <w:rPr>
          <w:rFonts w:asciiTheme="minorHAnsi" w:hAnsiTheme="minorHAnsi" w:cs="Calibri"/>
          <w:color w:val="000000"/>
          <w:sz w:val="22"/>
          <w:szCs w:val="22"/>
          <w:lang w:bidi="ar-SA"/>
        </w:rPr>
        <w:t>and many more</w:t>
      </w:r>
      <w:r w:rsidR="002F65E3">
        <w:rPr>
          <w:rFonts w:asciiTheme="minorHAnsi" w:hAnsiTheme="minorHAnsi" w:cs="Calibri"/>
          <w:color w:val="000000"/>
          <w:sz w:val="22"/>
          <w:szCs w:val="22"/>
          <w:lang w:bidi="ar-SA"/>
        </w:rPr>
        <w:t>.</w:t>
      </w:r>
    </w:p>
    <w:p w:rsidR="00F55155" w:rsidRDefault="00F55155" w:rsidP="00F55155">
      <w:pPr>
        <w:pStyle w:val="ListParagraph"/>
        <w:autoSpaceDE w:val="0"/>
        <w:autoSpaceDN w:val="0"/>
        <w:adjustRightInd w:val="0"/>
        <w:spacing w:before="0" w:after="0" w:line="240" w:lineRule="auto"/>
        <w:rPr>
          <w:rFonts w:asciiTheme="minorHAnsi" w:hAnsiTheme="minorHAnsi" w:cs="Calibri"/>
          <w:color w:val="000000"/>
          <w:sz w:val="22"/>
          <w:szCs w:val="22"/>
          <w:lang w:bidi="ar-SA"/>
        </w:rPr>
      </w:pPr>
    </w:p>
    <w:p w:rsidR="00937166" w:rsidRDefault="00F55155" w:rsidP="00937166">
      <w:pPr>
        <w:pStyle w:val="ListParagraph"/>
        <w:numPr>
          <w:ilvl w:val="0"/>
          <w:numId w:val="27"/>
        </w:numPr>
        <w:autoSpaceDE w:val="0"/>
        <w:autoSpaceDN w:val="0"/>
        <w:adjustRightInd w:val="0"/>
        <w:spacing w:before="0" w:after="0" w:line="240" w:lineRule="auto"/>
        <w:rPr>
          <w:rFonts w:asciiTheme="minorHAnsi" w:hAnsiTheme="minorHAnsi" w:cs="Arial"/>
          <w:color w:val="000000"/>
          <w:sz w:val="22"/>
          <w:szCs w:val="22"/>
          <w:lang w:bidi="ar-SA"/>
        </w:rPr>
      </w:pPr>
      <w:r w:rsidRPr="00937166">
        <w:rPr>
          <w:rFonts w:asciiTheme="minorHAnsi" w:hAnsiTheme="minorHAnsi" w:cs="Arial"/>
          <w:color w:val="000000"/>
          <w:sz w:val="22"/>
          <w:szCs w:val="22"/>
          <w:lang w:bidi="ar-SA"/>
        </w:rPr>
        <w:t>A</w:t>
      </w:r>
      <w:r w:rsidR="00C9482D" w:rsidRPr="00937166">
        <w:rPr>
          <w:rFonts w:asciiTheme="minorHAnsi" w:hAnsiTheme="minorHAnsi" w:cs="Arial"/>
          <w:color w:val="000000"/>
          <w:sz w:val="22"/>
          <w:szCs w:val="22"/>
          <w:lang w:bidi="ar-SA"/>
        </w:rPr>
        <w:t>nt can compile source code.</w:t>
      </w:r>
    </w:p>
    <w:p w:rsidR="00937166" w:rsidRDefault="00937166" w:rsidP="00937166">
      <w:pPr>
        <w:pStyle w:val="ListParagraph"/>
        <w:autoSpaceDE w:val="0"/>
        <w:autoSpaceDN w:val="0"/>
        <w:adjustRightInd w:val="0"/>
        <w:spacing w:before="0" w:after="0" w:line="240" w:lineRule="auto"/>
        <w:ind w:left="765"/>
        <w:rPr>
          <w:rFonts w:asciiTheme="minorHAnsi" w:hAnsiTheme="minorHAnsi" w:cs="Arial"/>
          <w:color w:val="000000"/>
          <w:sz w:val="22"/>
          <w:szCs w:val="22"/>
          <w:lang w:bidi="ar-SA"/>
        </w:rPr>
      </w:pPr>
    </w:p>
    <w:p w:rsidR="00AC0B7A" w:rsidRPr="00AC0B7A" w:rsidRDefault="00937166" w:rsidP="00AC0B7A">
      <w:pPr>
        <w:pStyle w:val="ListParagraph"/>
        <w:numPr>
          <w:ilvl w:val="0"/>
          <w:numId w:val="27"/>
        </w:numPr>
        <w:spacing w:before="0" w:after="240" w:line="360" w:lineRule="atLeast"/>
        <w:ind w:right="48"/>
        <w:jc w:val="both"/>
        <w:rPr>
          <w:rFonts w:ascii="Arial" w:hAnsi="Arial" w:cs="Arial"/>
          <w:color w:val="000000"/>
          <w:sz w:val="21"/>
          <w:szCs w:val="21"/>
          <w:lang w:bidi="ar-SA"/>
        </w:rPr>
      </w:pPr>
      <w:r w:rsidRPr="00937166">
        <w:rPr>
          <w:rFonts w:ascii="Arial" w:hAnsi="Arial" w:cs="Arial"/>
          <w:color w:val="000000"/>
          <w:sz w:val="21"/>
          <w:szCs w:val="21"/>
          <w:lang w:bidi="ar-SA"/>
        </w:rPr>
        <w:t>The XML element </w:t>
      </w:r>
      <w:r w:rsidRPr="00937166">
        <w:rPr>
          <w:rFonts w:ascii="Arial" w:hAnsi="Arial" w:cs="Arial"/>
          <w:b/>
          <w:bCs/>
          <w:color w:val="000000"/>
          <w:sz w:val="21"/>
          <w:szCs w:val="21"/>
          <w:lang w:bidi="ar-SA"/>
        </w:rPr>
        <w:t>project</w:t>
      </w:r>
      <w:r w:rsidRPr="00937166">
        <w:rPr>
          <w:rFonts w:ascii="Arial" w:hAnsi="Arial" w:cs="Arial"/>
          <w:color w:val="000000"/>
          <w:sz w:val="21"/>
          <w:szCs w:val="21"/>
          <w:lang w:bidi="ar-SA"/>
        </w:rPr>
        <w:t xml:space="preserve"> has three attributes </w:t>
      </w:r>
      <w:r>
        <w:rPr>
          <w:rFonts w:ascii="Arial" w:hAnsi="Arial" w:cs="Arial"/>
          <w:color w:val="000000"/>
          <w:sz w:val="21"/>
          <w:szCs w:val="21"/>
          <w:lang w:bidi="ar-SA"/>
        </w:rPr>
        <w:t xml:space="preserve">(build.xml file) </w:t>
      </w:r>
      <w:r w:rsidRPr="00937166">
        <w:rPr>
          <w:rFonts w:ascii="Arial" w:hAnsi="Arial" w:cs="Arial"/>
          <w:color w:val="000000"/>
          <w:sz w:val="21"/>
          <w:szCs w:val="21"/>
          <w:lang w:bidi="ar-SA"/>
        </w:rPr>
        <w:t>:</w:t>
      </w:r>
    </w:p>
    <w:tbl>
      <w:tblPr>
        <w:tblW w:w="9060" w:type="dxa"/>
        <w:tblInd w:w="8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32"/>
        <w:gridCol w:w="7828"/>
      </w:tblGrid>
      <w:tr w:rsidR="00937166" w:rsidRPr="00937166" w:rsidTr="0093716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7166" w:rsidRPr="00937166" w:rsidRDefault="00937166" w:rsidP="00937166">
            <w:pPr>
              <w:spacing w:before="0" w:after="300" w:line="240" w:lineRule="auto"/>
              <w:rPr>
                <w:rFonts w:ascii="Arial" w:hAnsi="Arial" w:cs="Arial"/>
                <w:b/>
                <w:bCs/>
                <w:color w:val="313131"/>
                <w:sz w:val="21"/>
                <w:szCs w:val="21"/>
                <w:lang w:bidi="ar-SA"/>
              </w:rPr>
            </w:pPr>
            <w:r w:rsidRPr="00937166">
              <w:rPr>
                <w:rFonts w:ascii="Arial" w:hAnsi="Arial" w:cs="Arial"/>
                <w:b/>
                <w:bCs/>
                <w:color w:val="313131"/>
                <w:sz w:val="21"/>
                <w:szCs w:val="21"/>
                <w:lang w:bidi="ar-SA"/>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7166" w:rsidRPr="00937166" w:rsidRDefault="00937166" w:rsidP="00937166">
            <w:pPr>
              <w:spacing w:before="0" w:after="300" w:line="240" w:lineRule="auto"/>
              <w:rPr>
                <w:rFonts w:ascii="Arial" w:hAnsi="Arial" w:cs="Arial"/>
                <w:b/>
                <w:bCs/>
                <w:color w:val="313131"/>
                <w:sz w:val="21"/>
                <w:szCs w:val="21"/>
                <w:lang w:bidi="ar-SA"/>
              </w:rPr>
            </w:pPr>
            <w:r w:rsidRPr="00937166">
              <w:rPr>
                <w:rFonts w:ascii="Arial" w:hAnsi="Arial" w:cs="Arial"/>
                <w:b/>
                <w:bCs/>
                <w:color w:val="313131"/>
                <w:sz w:val="21"/>
                <w:szCs w:val="21"/>
                <w:lang w:bidi="ar-SA"/>
              </w:rPr>
              <w:t>Description</w:t>
            </w:r>
          </w:p>
        </w:tc>
      </w:tr>
      <w:tr w:rsidR="00937166" w:rsidRPr="00937166" w:rsidTr="009371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7166" w:rsidRPr="00937166" w:rsidRDefault="00937166" w:rsidP="00937166">
            <w:pPr>
              <w:spacing w:before="0" w:after="300" w:line="240" w:lineRule="auto"/>
              <w:rPr>
                <w:rFonts w:ascii="Arial" w:hAnsi="Arial" w:cs="Arial"/>
                <w:color w:val="313131"/>
                <w:sz w:val="21"/>
                <w:szCs w:val="21"/>
                <w:lang w:bidi="ar-SA"/>
              </w:rPr>
            </w:pPr>
            <w:r w:rsidRPr="00937166">
              <w:rPr>
                <w:rFonts w:ascii="Arial" w:hAnsi="Arial" w:cs="Arial"/>
                <w:color w:val="313131"/>
                <w:sz w:val="21"/>
                <w:szCs w:val="21"/>
                <w:lang w:bidi="ar-SA"/>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7166" w:rsidRPr="00937166" w:rsidRDefault="00937166" w:rsidP="00937166">
            <w:pPr>
              <w:spacing w:before="0" w:after="300" w:line="240" w:lineRule="auto"/>
              <w:rPr>
                <w:rFonts w:ascii="Arial" w:hAnsi="Arial" w:cs="Arial"/>
                <w:color w:val="313131"/>
                <w:sz w:val="21"/>
                <w:szCs w:val="21"/>
                <w:lang w:bidi="ar-SA"/>
              </w:rPr>
            </w:pPr>
            <w:r w:rsidRPr="00937166">
              <w:rPr>
                <w:rFonts w:ascii="Arial" w:hAnsi="Arial" w:cs="Arial"/>
                <w:color w:val="313131"/>
                <w:sz w:val="21"/>
                <w:szCs w:val="21"/>
                <w:lang w:bidi="ar-SA"/>
              </w:rPr>
              <w:t>The Name of the project. (Optional)</w:t>
            </w:r>
          </w:p>
        </w:tc>
      </w:tr>
      <w:tr w:rsidR="00937166" w:rsidRPr="00937166" w:rsidTr="009371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7166" w:rsidRPr="00937166" w:rsidRDefault="00937166" w:rsidP="00937166">
            <w:pPr>
              <w:spacing w:before="0" w:after="300" w:line="240" w:lineRule="auto"/>
              <w:rPr>
                <w:rFonts w:ascii="Arial" w:hAnsi="Arial" w:cs="Arial"/>
                <w:color w:val="313131"/>
                <w:sz w:val="21"/>
                <w:szCs w:val="21"/>
                <w:lang w:bidi="ar-SA"/>
              </w:rPr>
            </w:pPr>
            <w:r w:rsidRPr="00937166">
              <w:rPr>
                <w:rFonts w:ascii="Arial" w:hAnsi="Arial" w:cs="Arial"/>
                <w:color w:val="313131"/>
                <w:sz w:val="21"/>
                <w:szCs w:val="21"/>
                <w:lang w:bidi="ar-SA"/>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7166" w:rsidRPr="00937166" w:rsidRDefault="00937166" w:rsidP="00937166">
            <w:pPr>
              <w:spacing w:before="0" w:after="300" w:line="240" w:lineRule="auto"/>
              <w:rPr>
                <w:rFonts w:ascii="Arial" w:hAnsi="Arial" w:cs="Arial"/>
                <w:color w:val="313131"/>
                <w:sz w:val="21"/>
                <w:szCs w:val="21"/>
                <w:lang w:bidi="ar-SA"/>
              </w:rPr>
            </w:pPr>
            <w:r w:rsidRPr="00937166">
              <w:rPr>
                <w:rFonts w:ascii="Arial" w:hAnsi="Arial" w:cs="Arial"/>
                <w:color w:val="313131"/>
                <w:sz w:val="21"/>
                <w:szCs w:val="21"/>
                <w:lang w:bidi="ar-SA"/>
              </w:rPr>
              <w:t>The default target for the build script. A project may contain any number of targets. This attribute specifies which target should be considered as the default. (Mandatory)</w:t>
            </w:r>
          </w:p>
        </w:tc>
      </w:tr>
      <w:tr w:rsidR="00937166" w:rsidRPr="00937166" w:rsidTr="009371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7166" w:rsidRPr="00937166" w:rsidRDefault="00937166" w:rsidP="00937166">
            <w:pPr>
              <w:spacing w:before="0" w:after="300" w:line="240" w:lineRule="auto"/>
              <w:rPr>
                <w:rFonts w:ascii="Arial" w:hAnsi="Arial" w:cs="Arial"/>
                <w:color w:val="313131"/>
                <w:sz w:val="21"/>
                <w:szCs w:val="21"/>
                <w:lang w:bidi="ar-SA"/>
              </w:rPr>
            </w:pPr>
            <w:r w:rsidRPr="00937166">
              <w:rPr>
                <w:rFonts w:ascii="Arial" w:hAnsi="Arial" w:cs="Arial"/>
                <w:color w:val="313131"/>
                <w:sz w:val="21"/>
                <w:szCs w:val="21"/>
                <w:lang w:bidi="ar-SA"/>
              </w:rPr>
              <w:t>basedir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7166" w:rsidRPr="00937166" w:rsidRDefault="00937166" w:rsidP="00937166">
            <w:pPr>
              <w:spacing w:before="0" w:after="300" w:line="240" w:lineRule="auto"/>
              <w:rPr>
                <w:rFonts w:ascii="Arial" w:hAnsi="Arial" w:cs="Arial"/>
                <w:color w:val="313131"/>
                <w:sz w:val="21"/>
                <w:szCs w:val="21"/>
                <w:lang w:bidi="ar-SA"/>
              </w:rPr>
            </w:pPr>
            <w:r w:rsidRPr="00937166">
              <w:rPr>
                <w:rFonts w:ascii="Arial" w:hAnsi="Arial" w:cs="Arial"/>
                <w:color w:val="313131"/>
                <w:sz w:val="21"/>
                <w:szCs w:val="21"/>
                <w:lang w:bidi="ar-SA"/>
              </w:rPr>
              <w:t>The base directory (or) the root folder for the project. (Optional)</w:t>
            </w:r>
          </w:p>
        </w:tc>
      </w:tr>
    </w:tbl>
    <w:p w:rsidR="00AC0B7A" w:rsidRDefault="00AC0B7A" w:rsidP="00AC0B7A">
      <w:pPr>
        <w:pStyle w:val="ListParagraph"/>
        <w:autoSpaceDE w:val="0"/>
        <w:autoSpaceDN w:val="0"/>
        <w:adjustRightInd w:val="0"/>
        <w:spacing w:before="0" w:after="0" w:line="240" w:lineRule="auto"/>
        <w:ind w:left="765"/>
        <w:rPr>
          <w:rFonts w:asciiTheme="minorHAnsi" w:hAnsiTheme="minorHAnsi" w:cs="Calibri"/>
          <w:color w:val="000000"/>
          <w:sz w:val="22"/>
          <w:szCs w:val="22"/>
          <w:lang w:bidi="ar-SA"/>
        </w:rPr>
      </w:pPr>
    </w:p>
    <w:p w:rsidR="00C9482D" w:rsidRPr="00E54AD2" w:rsidRDefault="00C9482D" w:rsidP="00E54AD2">
      <w:pPr>
        <w:pStyle w:val="ListParagraph"/>
        <w:numPr>
          <w:ilvl w:val="0"/>
          <w:numId w:val="27"/>
        </w:numPr>
        <w:autoSpaceDE w:val="0"/>
        <w:autoSpaceDN w:val="0"/>
        <w:adjustRightInd w:val="0"/>
        <w:spacing w:before="0" w:after="0" w:line="240" w:lineRule="auto"/>
        <w:rPr>
          <w:rFonts w:asciiTheme="minorHAnsi" w:hAnsiTheme="minorHAnsi" w:cs="Calibri"/>
          <w:color w:val="000000"/>
          <w:sz w:val="22"/>
          <w:szCs w:val="22"/>
          <w:lang w:bidi="ar-SA"/>
        </w:rPr>
      </w:pPr>
      <w:r w:rsidRPr="00E54AD2">
        <w:rPr>
          <w:rFonts w:asciiTheme="minorHAnsi" w:hAnsiTheme="minorHAnsi" w:cs="Calibri"/>
          <w:color w:val="000000"/>
          <w:sz w:val="22"/>
          <w:szCs w:val="22"/>
          <w:lang w:bidi="ar-SA"/>
        </w:rPr>
        <w:t>Ant can run unit tests:-</w:t>
      </w:r>
    </w:p>
    <w:p w:rsidR="00C9482D" w:rsidRDefault="00C9482D" w:rsidP="00C9482D">
      <w:pPr>
        <w:pStyle w:val="ListParagraph"/>
        <w:autoSpaceDE w:val="0"/>
        <w:autoSpaceDN w:val="0"/>
        <w:adjustRightInd w:val="0"/>
        <w:spacing w:before="0" w:after="0" w:line="240" w:lineRule="auto"/>
        <w:rPr>
          <w:rFonts w:asciiTheme="minorHAnsi" w:hAnsiTheme="minorHAnsi" w:cs="Calibri"/>
          <w:color w:val="000000"/>
          <w:sz w:val="22"/>
          <w:szCs w:val="22"/>
          <w:lang w:bidi="ar-SA"/>
        </w:rPr>
      </w:pPr>
      <w:r>
        <w:rPr>
          <w:rFonts w:asciiTheme="minorHAnsi" w:hAnsiTheme="minorHAnsi" w:cs="Arial"/>
          <w:color w:val="000000"/>
          <w:sz w:val="22"/>
          <w:szCs w:val="22"/>
          <w:lang w:bidi="ar-SA"/>
        </w:rPr>
        <w:t>J</w:t>
      </w:r>
      <w:r w:rsidRPr="00C9482D">
        <w:rPr>
          <w:rFonts w:asciiTheme="minorHAnsi" w:hAnsiTheme="minorHAnsi" w:cs="Calibri"/>
          <w:color w:val="000000"/>
          <w:sz w:val="22"/>
          <w:szCs w:val="22"/>
          <w:lang w:bidi="ar-SA"/>
        </w:rPr>
        <w:t>Unit3, JUnit4, TestNG, or any arbitrary test application</w:t>
      </w:r>
      <w:r>
        <w:rPr>
          <w:rFonts w:asciiTheme="minorHAnsi" w:hAnsiTheme="minorHAnsi" w:cs="Calibri"/>
          <w:color w:val="000000"/>
          <w:sz w:val="22"/>
          <w:szCs w:val="22"/>
          <w:lang w:bidi="ar-SA"/>
        </w:rPr>
        <w:t>.</w:t>
      </w:r>
    </w:p>
    <w:p w:rsidR="004D6314" w:rsidRDefault="004D6314" w:rsidP="004D6314">
      <w:pPr>
        <w:pStyle w:val="ListParagraph"/>
        <w:autoSpaceDE w:val="0"/>
        <w:autoSpaceDN w:val="0"/>
        <w:adjustRightInd w:val="0"/>
        <w:spacing w:before="0" w:after="0" w:line="240" w:lineRule="auto"/>
        <w:rPr>
          <w:rFonts w:asciiTheme="minorHAnsi" w:hAnsiTheme="minorHAnsi" w:cs="Arial"/>
          <w:b/>
          <w:bCs/>
          <w:color w:val="000000"/>
          <w:sz w:val="22"/>
          <w:szCs w:val="22"/>
          <w:lang w:bidi="ar-SA"/>
        </w:rPr>
      </w:pPr>
    </w:p>
    <w:p w:rsidR="004D6314" w:rsidRDefault="004D6314" w:rsidP="004D6314">
      <w:pPr>
        <w:pStyle w:val="ListParagraph"/>
        <w:autoSpaceDE w:val="0"/>
        <w:autoSpaceDN w:val="0"/>
        <w:adjustRightInd w:val="0"/>
        <w:spacing w:before="0" w:after="0" w:line="240" w:lineRule="auto"/>
        <w:rPr>
          <w:rFonts w:asciiTheme="minorHAnsi" w:hAnsiTheme="minorHAnsi" w:cs="Arial"/>
          <w:b/>
          <w:bCs/>
          <w:color w:val="000000"/>
          <w:sz w:val="22"/>
          <w:szCs w:val="22"/>
          <w:lang w:bidi="ar-SA"/>
        </w:rPr>
      </w:pPr>
      <w:r w:rsidRPr="00B35939">
        <w:rPr>
          <w:rFonts w:asciiTheme="minorHAnsi" w:hAnsiTheme="minorHAnsi" w:cs="Arial"/>
          <w:b/>
          <w:bCs/>
          <w:color w:val="000000"/>
          <w:sz w:val="22"/>
          <w:szCs w:val="22"/>
          <w:lang w:bidi="ar-SA"/>
        </w:rPr>
        <w:t>Example:</w:t>
      </w:r>
    </w:p>
    <w:p w:rsidR="004D6314" w:rsidRPr="004D6314" w:rsidRDefault="004D6314" w:rsidP="004D63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sz w:val="22"/>
          <w:szCs w:val="22"/>
        </w:rPr>
      </w:pPr>
      <w:r>
        <w:rPr>
          <w:rStyle w:val="tag"/>
          <w:rFonts w:ascii="Consolas" w:hAnsi="Consolas" w:cs="Consolas"/>
          <w:sz w:val="18"/>
          <w:szCs w:val="18"/>
        </w:rPr>
        <w:tab/>
      </w:r>
      <w:r w:rsidRPr="004D6314">
        <w:rPr>
          <w:rStyle w:val="tag"/>
          <w:rFonts w:asciiTheme="minorHAnsi" w:hAnsiTheme="minorHAnsi" w:cs="Consolas"/>
          <w:sz w:val="22"/>
          <w:szCs w:val="22"/>
        </w:rPr>
        <w:t>&lt;target</w:t>
      </w:r>
      <w:r w:rsidRPr="004D6314">
        <w:rPr>
          <w:rStyle w:val="pln"/>
          <w:rFonts w:asciiTheme="minorHAnsi" w:hAnsiTheme="minorHAnsi" w:cs="Consolas"/>
          <w:sz w:val="22"/>
          <w:szCs w:val="22"/>
        </w:rPr>
        <w:t xml:space="preserve"> </w:t>
      </w:r>
      <w:r w:rsidRPr="004D6314">
        <w:rPr>
          <w:rStyle w:val="atn"/>
          <w:rFonts w:asciiTheme="minorHAnsi" w:hAnsiTheme="minorHAnsi" w:cs="Consolas"/>
          <w:sz w:val="22"/>
          <w:szCs w:val="22"/>
        </w:rPr>
        <w:t>name</w:t>
      </w:r>
      <w:r w:rsidRPr="004D6314">
        <w:rPr>
          <w:rStyle w:val="pun"/>
          <w:rFonts w:asciiTheme="minorHAnsi" w:hAnsiTheme="minorHAnsi" w:cs="Consolas"/>
          <w:sz w:val="22"/>
          <w:szCs w:val="22"/>
        </w:rPr>
        <w:t>=</w:t>
      </w:r>
      <w:r w:rsidRPr="004D6314">
        <w:rPr>
          <w:rStyle w:val="atv"/>
          <w:rFonts w:asciiTheme="minorHAnsi" w:hAnsiTheme="minorHAnsi" w:cs="Consolas"/>
          <w:sz w:val="22"/>
          <w:szCs w:val="22"/>
        </w:rPr>
        <w:t>"unittest"</w:t>
      </w:r>
      <w:r w:rsidRPr="004D6314">
        <w:rPr>
          <w:rStyle w:val="tag"/>
          <w:rFonts w:asciiTheme="minorHAnsi" w:hAnsiTheme="minorHAnsi" w:cs="Consolas"/>
          <w:sz w:val="22"/>
          <w:szCs w:val="22"/>
        </w:rPr>
        <w:t>&gt;</w:t>
      </w:r>
    </w:p>
    <w:p w:rsidR="004D6314" w:rsidRPr="004D6314" w:rsidRDefault="004D6314" w:rsidP="004D63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sz w:val="22"/>
          <w:szCs w:val="22"/>
        </w:rPr>
      </w:pPr>
      <w:r w:rsidRPr="004D6314">
        <w:rPr>
          <w:rStyle w:val="pln"/>
          <w:rFonts w:asciiTheme="minorHAnsi" w:hAnsiTheme="minorHAnsi" w:cs="Consolas"/>
          <w:sz w:val="22"/>
          <w:szCs w:val="22"/>
        </w:rPr>
        <w:t xml:space="preserve"> </w:t>
      </w:r>
      <w:r w:rsidRPr="004D6314">
        <w:rPr>
          <w:rStyle w:val="pln"/>
          <w:rFonts w:asciiTheme="minorHAnsi" w:hAnsiTheme="minorHAnsi" w:cs="Consolas"/>
          <w:sz w:val="22"/>
          <w:szCs w:val="22"/>
        </w:rPr>
        <w:tab/>
        <w:t xml:space="preserve">  </w:t>
      </w:r>
      <w:r w:rsidRPr="004D6314">
        <w:rPr>
          <w:rStyle w:val="tag"/>
          <w:rFonts w:asciiTheme="minorHAnsi" w:hAnsiTheme="minorHAnsi" w:cs="Consolas"/>
          <w:sz w:val="22"/>
          <w:szCs w:val="22"/>
        </w:rPr>
        <w:t>&lt;junit</w:t>
      </w:r>
      <w:r w:rsidRPr="004D6314">
        <w:rPr>
          <w:rStyle w:val="pln"/>
          <w:rFonts w:asciiTheme="minorHAnsi" w:hAnsiTheme="minorHAnsi" w:cs="Consolas"/>
          <w:sz w:val="22"/>
          <w:szCs w:val="22"/>
        </w:rPr>
        <w:t xml:space="preserve"> </w:t>
      </w:r>
      <w:r w:rsidRPr="004D6314">
        <w:rPr>
          <w:rStyle w:val="atn"/>
          <w:rFonts w:asciiTheme="minorHAnsi" w:hAnsiTheme="minorHAnsi" w:cs="Consolas"/>
          <w:sz w:val="22"/>
          <w:szCs w:val="22"/>
        </w:rPr>
        <w:t>haltonfailure</w:t>
      </w:r>
      <w:r w:rsidRPr="004D6314">
        <w:rPr>
          <w:rStyle w:val="pun"/>
          <w:rFonts w:asciiTheme="minorHAnsi" w:hAnsiTheme="minorHAnsi" w:cs="Consolas"/>
          <w:sz w:val="22"/>
          <w:szCs w:val="22"/>
        </w:rPr>
        <w:t>=</w:t>
      </w:r>
      <w:r w:rsidRPr="004D6314">
        <w:rPr>
          <w:rStyle w:val="atv"/>
          <w:rFonts w:asciiTheme="minorHAnsi" w:hAnsiTheme="minorHAnsi" w:cs="Consolas"/>
          <w:sz w:val="22"/>
          <w:szCs w:val="22"/>
        </w:rPr>
        <w:t>"true"</w:t>
      </w:r>
      <w:r w:rsidRPr="004D6314">
        <w:rPr>
          <w:rStyle w:val="pln"/>
          <w:rFonts w:asciiTheme="minorHAnsi" w:hAnsiTheme="minorHAnsi" w:cs="Consolas"/>
          <w:sz w:val="22"/>
          <w:szCs w:val="22"/>
        </w:rPr>
        <w:t xml:space="preserve"> </w:t>
      </w:r>
      <w:r w:rsidRPr="004D6314">
        <w:rPr>
          <w:rStyle w:val="atn"/>
          <w:rFonts w:asciiTheme="minorHAnsi" w:hAnsiTheme="minorHAnsi" w:cs="Consolas"/>
          <w:sz w:val="22"/>
          <w:szCs w:val="22"/>
        </w:rPr>
        <w:t>printsummary</w:t>
      </w:r>
      <w:r w:rsidRPr="004D6314">
        <w:rPr>
          <w:rStyle w:val="pun"/>
          <w:rFonts w:asciiTheme="minorHAnsi" w:hAnsiTheme="minorHAnsi" w:cs="Consolas"/>
          <w:sz w:val="22"/>
          <w:szCs w:val="22"/>
        </w:rPr>
        <w:t>=</w:t>
      </w:r>
      <w:r w:rsidRPr="004D6314">
        <w:rPr>
          <w:rStyle w:val="atv"/>
          <w:rFonts w:asciiTheme="minorHAnsi" w:hAnsiTheme="minorHAnsi" w:cs="Consolas"/>
          <w:sz w:val="22"/>
          <w:szCs w:val="22"/>
        </w:rPr>
        <w:t>"true"</w:t>
      </w:r>
      <w:r w:rsidRPr="004D6314">
        <w:rPr>
          <w:rStyle w:val="tag"/>
          <w:rFonts w:asciiTheme="minorHAnsi" w:hAnsiTheme="minorHAnsi" w:cs="Consolas"/>
          <w:sz w:val="22"/>
          <w:szCs w:val="22"/>
        </w:rPr>
        <w:t>&gt;</w:t>
      </w:r>
    </w:p>
    <w:p w:rsidR="004D6314" w:rsidRPr="004D6314" w:rsidRDefault="004D6314" w:rsidP="004D63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sz w:val="22"/>
          <w:szCs w:val="22"/>
        </w:rPr>
      </w:pPr>
      <w:r w:rsidRPr="004D6314">
        <w:rPr>
          <w:rStyle w:val="pln"/>
          <w:rFonts w:asciiTheme="minorHAnsi" w:hAnsiTheme="minorHAnsi" w:cs="Consolas"/>
          <w:sz w:val="22"/>
          <w:szCs w:val="22"/>
        </w:rPr>
        <w:t xml:space="preserve">  </w:t>
      </w:r>
      <w:r w:rsidRPr="004D6314">
        <w:rPr>
          <w:rStyle w:val="pln"/>
          <w:rFonts w:asciiTheme="minorHAnsi" w:hAnsiTheme="minorHAnsi" w:cs="Consolas"/>
          <w:sz w:val="22"/>
          <w:szCs w:val="22"/>
        </w:rPr>
        <w:tab/>
        <w:t xml:space="preserve">    </w:t>
      </w:r>
      <w:r w:rsidRPr="004D6314">
        <w:rPr>
          <w:rStyle w:val="tag"/>
          <w:rFonts w:asciiTheme="minorHAnsi" w:hAnsiTheme="minorHAnsi" w:cs="Consolas"/>
          <w:sz w:val="22"/>
          <w:szCs w:val="22"/>
        </w:rPr>
        <w:t>&lt;test</w:t>
      </w:r>
      <w:r w:rsidRPr="004D6314">
        <w:rPr>
          <w:rStyle w:val="pln"/>
          <w:rFonts w:asciiTheme="minorHAnsi" w:hAnsiTheme="minorHAnsi" w:cs="Consolas"/>
          <w:sz w:val="22"/>
          <w:szCs w:val="22"/>
        </w:rPr>
        <w:t xml:space="preserve"> </w:t>
      </w:r>
      <w:r w:rsidRPr="004D6314">
        <w:rPr>
          <w:rStyle w:val="atn"/>
          <w:rFonts w:asciiTheme="minorHAnsi" w:hAnsiTheme="minorHAnsi" w:cs="Consolas"/>
          <w:sz w:val="22"/>
          <w:szCs w:val="22"/>
        </w:rPr>
        <w:t>name</w:t>
      </w:r>
      <w:r w:rsidRPr="004D6314">
        <w:rPr>
          <w:rStyle w:val="pun"/>
          <w:rFonts w:asciiTheme="minorHAnsi" w:hAnsiTheme="minorHAnsi" w:cs="Consolas"/>
          <w:sz w:val="22"/>
          <w:szCs w:val="22"/>
        </w:rPr>
        <w:t>=</w:t>
      </w:r>
      <w:r w:rsidRPr="004D6314">
        <w:rPr>
          <w:rStyle w:val="atv"/>
          <w:rFonts w:asciiTheme="minorHAnsi" w:hAnsiTheme="minorHAnsi" w:cs="Consolas"/>
          <w:sz w:val="22"/>
          <w:szCs w:val="22"/>
        </w:rPr>
        <w:t>"com. UtilsTest"</w:t>
      </w:r>
      <w:r w:rsidRPr="004D6314">
        <w:rPr>
          <w:rStyle w:val="tag"/>
          <w:rFonts w:asciiTheme="minorHAnsi" w:hAnsiTheme="minorHAnsi" w:cs="Consolas"/>
          <w:sz w:val="22"/>
          <w:szCs w:val="22"/>
        </w:rPr>
        <w:t>/&gt;</w:t>
      </w:r>
    </w:p>
    <w:p w:rsidR="004D6314" w:rsidRPr="004D6314" w:rsidRDefault="004D6314" w:rsidP="004D63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sz w:val="22"/>
          <w:szCs w:val="22"/>
        </w:rPr>
      </w:pPr>
      <w:r w:rsidRPr="004D6314">
        <w:rPr>
          <w:rStyle w:val="pln"/>
          <w:rFonts w:asciiTheme="minorHAnsi" w:hAnsiTheme="minorHAnsi" w:cs="Consolas"/>
          <w:sz w:val="22"/>
          <w:szCs w:val="22"/>
        </w:rPr>
        <w:lastRenderedPageBreak/>
        <w:t xml:space="preserve">  </w:t>
      </w:r>
      <w:r w:rsidRPr="004D6314">
        <w:rPr>
          <w:rStyle w:val="pln"/>
          <w:rFonts w:asciiTheme="minorHAnsi" w:hAnsiTheme="minorHAnsi" w:cs="Consolas"/>
          <w:sz w:val="22"/>
          <w:szCs w:val="22"/>
        </w:rPr>
        <w:tab/>
        <w:t xml:space="preserve"> </w:t>
      </w:r>
      <w:r w:rsidRPr="004D6314">
        <w:rPr>
          <w:rStyle w:val="tag"/>
          <w:rFonts w:asciiTheme="minorHAnsi" w:hAnsiTheme="minorHAnsi" w:cs="Consolas"/>
          <w:sz w:val="22"/>
          <w:szCs w:val="22"/>
        </w:rPr>
        <w:t>&lt;/junit&gt;</w:t>
      </w:r>
    </w:p>
    <w:p w:rsidR="004D6314" w:rsidRPr="004D6314" w:rsidRDefault="004D6314" w:rsidP="004D63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sz w:val="22"/>
          <w:szCs w:val="22"/>
        </w:rPr>
      </w:pPr>
      <w:r w:rsidRPr="004D6314">
        <w:rPr>
          <w:rStyle w:val="tag"/>
          <w:rFonts w:asciiTheme="minorHAnsi" w:hAnsiTheme="minorHAnsi" w:cs="Consolas"/>
          <w:sz w:val="22"/>
          <w:szCs w:val="22"/>
        </w:rPr>
        <w:tab/>
        <w:t>&lt;/target&gt;</w:t>
      </w:r>
    </w:p>
    <w:p w:rsidR="004D6314" w:rsidRDefault="004D6314" w:rsidP="00C9482D">
      <w:pPr>
        <w:pStyle w:val="ListParagraph"/>
        <w:autoSpaceDE w:val="0"/>
        <w:autoSpaceDN w:val="0"/>
        <w:adjustRightInd w:val="0"/>
        <w:spacing w:before="0" w:after="0" w:line="240" w:lineRule="auto"/>
        <w:rPr>
          <w:rFonts w:asciiTheme="minorHAnsi" w:hAnsiTheme="minorHAnsi" w:cs="Calibri"/>
          <w:color w:val="000000"/>
          <w:sz w:val="22"/>
          <w:szCs w:val="22"/>
          <w:lang w:bidi="ar-SA"/>
        </w:rPr>
      </w:pPr>
    </w:p>
    <w:p w:rsidR="00F55155" w:rsidRDefault="00F55155" w:rsidP="00C9482D">
      <w:pPr>
        <w:pStyle w:val="ListParagraph"/>
        <w:autoSpaceDE w:val="0"/>
        <w:autoSpaceDN w:val="0"/>
        <w:adjustRightInd w:val="0"/>
        <w:spacing w:before="0" w:after="0" w:line="240" w:lineRule="auto"/>
        <w:rPr>
          <w:rFonts w:asciiTheme="minorHAnsi" w:hAnsiTheme="minorHAnsi" w:cs="Calibri"/>
          <w:color w:val="000000"/>
          <w:sz w:val="22"/>
          <w:szCs w:val="22"/>
          <w:lang w:bidi="ar-SA"/>
        </w:rPr>
      </w:pPr>
    </w:p>
    <w:p w:rsidR="00AC0B7A" w:rsidRPr="00C9482D" w:rsidRDefault="00AC0B7A" w:rsidP="00C9482D">
      <w:pPr>
        <w:pStyle w:val="ListParagraph"/>
        <w:autoSpaceDE w:val="0"/>
        <w:autoSpaceDN w:val="0"/>
        <w:adjustRightInd w:val="0"/>
        <w:spacing w:before="0" w:after="0" w:line="240" w:lineRule="auto"/>
        <w:rPr>
          <w:rFonts w:asciiTheme="minorHAnsi" w:hAnsiTheme="minorHAnsi" w:cs="Calibri"/>
          <w:color w:val="000000"/>
          <w:sz w:val="22"/>
          <w:szCs w:val="22"/>
          <w:lang w:bidi="ar-SA"/>
        </w:rPr>
      </w:pPr>
    </w:p>
    <w:p w:rsidR="00C9482D" w:rsidRPr="00C9482D" w:rsidRDefault="00C9482D" w:rsidP="002F65E3">
      <w:pPr>
        <w:pStyle w:val="ListParagraph"/>
        <w:numPr>
          <w:ilvl w:val="0"/>
          <w:numId w:val="9"/>
        </w:numPr>
        <w:autoSpaceDE w:val="0"/>
        <w:autoSpaceDN w:val="0"/>
        <w:adjustRightInd w:val="0"/>
        <w:spacing w:before="0" w:after="0" w:line="240" w:lineRule="auto"/>
        <w:rPr>
          <w:rFonts w:asciiTheme="minorHAnsi" w:hAnsiTheme="minorHAnsi" w:cs="Arial"/>
          <w:color w:val="000000"/>
          <w:sz w:val="22"/>
          <w:szCs w:val="22"/>
          <w:lang w:bidi="ar-SA"/>
        </w:rPr>
      </w:pPr>
      <w:r w:rsidRPr="00C9482D">
        <w:rPr>
          <w:rFonts w:asciiTheme="minorHAnsi" w:hAnsiTheme="minorHAnsi" w:cs="Arial"/>
          <w:color w:val="000000"/>
          <w:sz w:val="22"/>
          <w:szCs w:val="22"/>
          <w:lang w:bidi="ar-SA"/>
        </w:rPr>
        <w:t>Ant can package compiled code and resources</w:t>
      </w:r>
      <w:r>
        <w:rPr>
          <w:rFonts w:asciiTheme="minorHAnsi" w:hAnsiTheme="minorHAnsi" w:cs="Arial"/>
          <w:color w:val="000000"/>
          <w:sz w:val="22"/>
          <w:szCs w:val="22"/>
          <w:lang w:bidi="ar-SA"/>
        </w:rPr>
        <w:t>:-</w:t>
      </w:r>
    </w:p>
    <w:p w:rsidR="00DA4847" w:rsidRDefault="00C9482D" w:rsidP="009E7CFA">
      <w:pPr>
        <w:pStyle w:val="ListParagraph"/>
        <w:autoSpaceDE w:val="0"/>
        <w:autoSpaceDN w:val="0"/>
        <w:adjustRightInd w:val="0"/>
        <w:spacing w:before="0" w:after="0" w:line="240" w:lineRule="auto"/>
        <w:rPr>
          <w:rFonts w:asciiTheme="minorHAnsi" w:hAnsiTheme="minorHAnsi" w:cs="Calibri"/>
          <w:color w:val="000000"/>
          <w:sz w:val="22"/>
          <w:szCs w:val="22"/>
          <w:lang w:bidi="ar-SA"/>
        </w:rPr>
      </w:pPr>
      <w:r w:rsidRPr="00C9482D">
        <w:rPr>
          <w:rFonts w:asciiTheme="minorHAnsi" w:hAnsiTheme="minorHAnsi" w:cs="Calibri"/>
          <w:color w:val="000000"/>
          <w:sz w:val="22"/>
          <w:szCs w:val="22"/>
          <w:lang w:bidi="ar-SA"/>
        </w:rPr>
        <w:t xml:space="preserve">jars, wars, ears, tars, zips, </w:t>
      </w:r>
      <w:r w:rsidR="0082771C" w:rsidRPr="00C9482D">
        <w:rPr>
          <w:rFonts w:asciiTheme="minorHAnsi" w:hAnsiTheme="minorHAnsi" w:cs="Calibri"/>
          <w:color w:val="000000"/>
          <w:sz w:val="22"/>
          <w:szCs w:val="22"/>
          <w:lang w:bidi="ar-SA"/>
        </w:rPr>
        <w:t>whatever.</w:t>
      </w:r>
    </w:p>
    <w:p w:rsidR="009E7CFA" w:rsidRDefault="009E7CFA" w:rsidP="009E7CFA">
      <w:pPr>
        <w:pStyle w:val="ListParagraph"/>
        <w:autoSpaceDE w:val="0"/>
        <w:autoSpaceDN w:val="0"/>
        <w:adjustRightInd w:val="0"/>
        <w:spacing w:before="0" w:after="0" w:line="240" w:lineRule="auto"/>
        <w:rPr>
          <w:rFonts w:asciiTheme="minorHAnsi" w:hAnsiTheme="minorHAnsi" w:cs="Calibri"/>
          <w:color w:val="000000"/>
          <w:sz w:val="22"/>
          <w:szCs w:val="22"/>
          <w:lang w:bidi="ar-SA"/>
        </w:rPr>
      </w:pPr>
    </w:p>
    <w:p w:rsidR="0081380C" w:rsidRDefault="0081380C" w:rsidP="0081380C">
      <w:pPr>
        <w:pStyle w:val="ListParagraph"/>
        <w:autoSpaceDE w:val="0"/>
        <w:autoSpaceDN w:val="0"/>
        <w:adjustRightInd w:val="0"/>
        <w:spacing w:before="0" w:after="0" w:line="240" w:lineRule="auto"/>
        <w:rPr>
          <w:rFonts w:asciiTheme="minorHAnsi" w:hAnsiTheme="minorHAnsi" w:cs="Arial"/>
          <w:b/>
          <w:bCs/>
          <w:color w:val="000000"/>
          <w:sz w:val="22"/>
          <w:szCs w:val="22"/>
          <w:lang w:bidi="ar-SA"/>
        </w:rPr>
      </w:pPr>
      <w:r w:rsidRPr="00B35939">
        <w:rPr>
          <w:rFonts w:asciiTheme="minorHAnsi" w:hAnsiTheme="minorHAnsi" w:cs="Arial"/>
          <w:b/>
          <w:bCs/>
          <w:color w:val="000000"/>
          <w:sz w:val="22"/>
          <w:szCs w:val="22"/>
          <w:lang w:bidi="ar-SA"/>
        </w:rPr>
        <w:t>Example:</w:t>
      </w:r>
    </w:p>
    <w:p w:rsidR="0081380C" w:rsidRDefault="0081380C" w:rsidP="009E7CFA">
      <w:pPr>
        <w:pStyle w:val="ListParagraph"/>
        <w:autoSpaceDE w:val="0"/>
        <w:autoSpaceDN w:val="0"/>
        <w:adjustRightInd w:val="0"/>
        <w:spacing w:before="0" w:after="0" w:line="240" w:lineRule="auto"/>
        <w:rPr>
          <w:rFonts w:asciiTheme="minorHAnsi" w:hAnsiTheme="minorHAnsi" w:cs="Calibri"/>
          <w:color w:val="000000"/>
          <w:sz w:val="22"/>
          <w:szCs w:val="22"/>
          <w:lang w:bidi="ar-SA"/>
        </w:rPr>
      </w:pPr>
    </w:p>
    <w:p w:rsidR="0081380C" w:rsidRPr="004D6314" w:rsidRDefault="0081380C" w:rsidP="008138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sz w:val="22"/>
          <w:szCs w:val="22"/>
        </w:rPr>
      </w:pPr>
      <w:r>
        <w:rPr>
          <w:rStyle w:val="tag"/>
          <w:rFonts w:asciiTheme="minorHAnsi" w:hAnsiTheme="minorHAnsi" w:cs="Consolas"/>
          <w:color w:val="000088"/>
          <w:sz w:val="22"/>
          <w:szCs w:val="22"/>
        </w:rPr>
        <w:tab/>
      </w:r>
      <w:r w:rsidRPr="004D6314">
        <w:rPr>
          <w:rStyle w:val="tag"/>
          <w:rFonts w:asciiTheme="minorHAnsi" w:hAnsiTheme="minorHAnsi" w:cs="Consolas"/>
          <w:sz w:val="22"/>
          <w:szCs w:val="22"/>
        </w:rPr>
        <w:t>&lt;target</w:t>
      </w:r>
      <w:r w:rsidRPr="004D6314">
        <w:rPr>
          <w:rStyle w:val="pln"/>
          <w:rFonts w:asciiTheme="minorHAnsi" w:hAnsiTheme="minorHAnsi" w:cs="Consolas"/>
          <w:sz w:val="22"/>
          <w:szCs w:val="22"/>
        </w:rPr>
        <w:t xml:space="preserve"> </w:t>
      </w:r>
      <w:r w:rsidRPr="004D6314">
        <w:rPr>
          <w:rStyle w:val="atn"/>
          <w:rFonts w:asciiTheme="minorHAnsi" w:hAnsiTheme="minorHAnsi" w:cs="Consolas"/>
          <w:sz w:val="22"/>
          <w:szCs w:val="22"/>
        </w:rPr>
        <w:t>name</w:t>
      </w:r>
      <w:r w:rsidRPr="004D6314">
        <w:rPr>
          <w:rStyle w:val="pun"/>
          <w:rFonts w:asciiTheme="minorHAnsi" w:hAnsiTheme="minorHAnsi" w:cs="Consolas"/>
          <w:sz w:val="22"/>
          <w:szCs w:val="22"/>
        </w:rPr>
        <w:t>=</w:t>
      </w:r>
      <w:r w:rsidRPr="004D6314">
        <w:rPr>
          <w:rStyle w:val="atv"/>
          <w:rFonts w:asciiTheme="minorHAnsi" w:hAnsiTheme="minorHAnsi" w:cs="Consolas"/>
          <w:sz w:val="22"/>
          <w:szCs w:val="22"/>
        </w:rPr>
        <w:t>"build-jar"</w:t>
      </w:r>
      <w:r w:rsidRPr="004D6314">
        <w:rPr>
          <w:rStyle w:val="tag"/>
          <w:rFonts w:asciiTheme="minorHAnsi" w:hAnsiTheme="minorHAnsi" w:cs="Consolas"/>
          <w:sz w:val="22"/>
          <w:szCs w:val="22"/>
        </w:rPr>
        <w:t>&gt;</w:t>
      </w:r>
    </w:p>
    <w:p w:rsidR="0081380C" w:rsidRPr="004D6314" w:rsidRDefault="0081380C" w:rsidP="008138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sz w:val="22"/>
          <w:szCs w:val="22"/>
        </w:rPr>
      </w:pPr>
      <w:r w:rsidRPr="004D6314">
        <w:rPr>
          <w:rStyle w:val="pln"/>
          <w:rFonts w:asciiTheme="minorHAnsi" w:hAnsiTheme="minorHAnsi" w:cs="Consolas"/>
          <w:sz w:val="22"/>
          <w:szCs w:val="22"/>
        </w:rPr>
        <w:t xml:space="preserve"> </w:t>
      </w:r>
      <w:r w:rsidRPr="004D6314">
        <w:rPr>
          <w:rStyle w:val="pln"/>
          <w:rFonts w:asciiTheme="minorHAnsi" w:hAnsiTheme="minorHAnsi" w:cs="Consolas"/>
          <w:sz w:val="22"/>
          <w:szCs w:val="22"/>
        </w:rPr>
        <w:tab/>
        <w:t xml:space="preserve">    </w:t>
      </w:r>
      <w:r w:rsidRPr="004D6314">
        <w:rPr>
          <w:rStyle w:val="tag"/>
          <w:rFonts w:asciiTheme="minorHAnsi" w:hAnsiTheme="minorHAnsi" w:cs="Consolas"/>
          <w:sz w:val="22"/>
          <w:szCs w:val="22"/>
        </w:rPr>
        <w:t>&lt;jar</w:t>
      </w:r>
      <w:r w:rsidRPr="004D6314">
        <w:rPr>
          <w:rStyle w:val="pln"/>
          <w:rFonts w:asciiTheme="minorHAnsi" w:hAnsiTheme="minorHAnsi" w:cs="Consolas"/>
          <w:sz w:val="22"/>
          <w:szCs w:val="22"/>
        </w:rPr>
        <w:t xml:space="preserve"> </w:t>
      </w:r>
      <w:proofErr w:type="spellStart"/>
      <w:r w:rsidRPr="004D6314">
        <w:rPr>
          <w:rStyle w:val="atn"/>
          <w:rFonts w:asciiTheme="minorHAnsi" w:hAnsiTheme="minorHAnsi" w:cs="Consolas"/>
          <w:sz w:val="22"/>
          <w:szCs w:val="22"/>
        </w:rPr>
        <w:t>destfile</w:t>
      </w:r>
      <w:proofErr w:type="spellEnd"/>
      <w:r w:rsidRPr="004D6314">
        <w:rPr>
          <w:rStyle w:val="pun"/>
          <w:rFonts w:asciiTheme="minorHAnsi" w:hAnsiTheme="minorHAnsi" w:cs="Consolas"/>
          <w:sz w:val="22"/>
          <w:szCs w:val="22"/>
        </w:rPr>
        <w:t>=</w:t>
      </w:r>
      <w:r w:rsidRPr="004D6314">
        <w:rPr>
          <w:rStyle w:val="atv"/>
          <w:rFonts w:asciiTheme="minorHAnsi" w:hAnsiTheme="minorHAnsi" w:cs="Consolas"/>
          <w:sz w:val="22"/>
          <w:szCs w:val="22"/>
        </w:rPr>
        <w:t>"${</w:t>
      </w:r>
      <w:proofErr w:type="spellStart"/>
      <w:r w:rsidRPr="004D6314">
        <w:rPr>
          <w:rStyle w:val="atv"/>
          <w:rFonts w:asciiTheme="minorHAnsi" w:hAnsiTheme="minorHAnsi" w:cs="Consolas"/>
          <w:sz w:val="22"/>
          <w:szCs w:val="22"/>
        </w:rPr>
        <w:t>web.dir</w:t>
      </w:r>
      <w:proofErr w:type="spellEnd"/>
      <w:r w:rsidRPr="004D6314">
        <w:rPr>
          <w:rStyle w:val="atv"/>
          <w:rFonts w:asciiTheme="minorHAnsi" w:hAnsiTheme="minorHAnsi" w:cs="Consolas"/>
          <w:sz w:val="22"/>
          <w:szCs w:val="22"/>
        </w:rPr>
        <w:t>}/lib/util.jar"</w:t>
      </w:r>
    </w:p>
    <w:p w:rsidR="0081380C" w:rsidRPr="004D6314" w:rsidRDefault="0081380C" w:rsidP="008138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sz w:val="22"/>
          <w:szCs w:val="22"/>
        </w:rPr>
      </w:pPr>
      <w:r w:rsidRPr="004D6314">
        <w:rPr>
          <w:rStyle w:val="pln"/>
          <w:rFonts w:asciiTheme="minorHAnsi" w:hAnsiTheme="minorHAnsi" w:cs="Consolas"/>
          <w:sz w:val="22"/>
          <w:szCs w:val="22"/>
        </w:rPr>
        <w:t xml:space="preserve">   </w:t>
      </w:r>
      <w:r w:rsidRPr="004D6314">
        <w:rPr>
          <w:rStyle w:val="pln"/>
          <w:rFonts w:asciiTheme="minorHAnsi" w:hAnsiTheme="minorHAnsi" w:cs="Consolas"/>
          <w:sz w:val="22"/>
          <w:szCs w:val="22"/>
        </w:rPr>
        <w:tab/>
        <w:t xml:space="preserve">     </w:t>
      </w:r>
      <w:proofErr w:type="spellStart"/>
      <w:r w:rsidRPr="004D6314">
        <w:rPr>
          <w:rStyle w:val="atn"/>
          <w:rFonts w:asciiTheme="minorHAnsi" w:hAnsiTheme="minorHAnsi" w:cs="Consolas"/>
          <w:sz w:val="22"/>
          <w:szCs w:val="22"/>
        </w:rPr>
        <w:t>basedir</w:t>
      </w:r>
      <w:proofErr w:type="spellEnd"/>
      <w:r w:rsidRPr="004D6314">
        <w:rPr>
          <w:rStyle w:val="pun"/>
          <w:rFonts w:asciiTheme="minorHAnsi" w:hAnsiTheme="minorHAnsi" w:cs="Consolas"/>
          <w:sz w:val="22"/>
          <w:szCs w:val="22"/>
        </w:rPr>
        <w:t>=</w:t>
      </w:r>
      <w:r w:rsidRPr="004D6314">
        <w:rPr>
          <w:rStyle w:val="atv"/>
          <w:rFonts w:asciiTheme="minorHAnsi" w:hAnsiTheme="minorHAnsi" w:cs="Consolas"/>
          <w:sz w:val="22"/>
          <w:szCs w:val="22"/>
        </w:rPr>
        <w:t>"${</w:t>
      </w:r>
      <w:proofErr w:type="spellStart"/>
      <w:r w:rsidRPr="004D6314">
        <w:rPr>
          <w:rStyle w:val="atv"/>
          <w:rFonts w:asciiTheme="minorHAnsi" w:hAnsiTheme="minorHAnsi" w:cs="Consolas"/>
          <w:sz w:val="22"/>
          <w:szCs w:val="22"/>
        </w:rPr>
        <w:t>build.dir</w:t>
      </w:r>
      <w:proofErr w:type="spellEnd"/>
      <w:r w:rsidRPr="004D6314">
        <w:rPr>
          <w:rStyle w:val="atv"/>
          <w:rFonts w:asciiTheme="minorHAnsi" w:hAnsiTheme="minorHAnsi" w:cs="Consolas"/>
          <w:sz w:val="22"/>
          <w:szCs w:val="22"/>
        </w:rPr>
        <w:t>}/classes"</w:t>
      </w:r>
    </w:p>
    <w:p w:rsidR="0081380C" w:rsidRPr="004D6314" w:rsidRDefault="0081380C" w:rsidP="008138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sz w:val="22"/>
          <w:szCs w:val="22"/>
        </w:rPr>
      </w:pPr>
      <w:r w:rsidRPr="004D6314">
        <w:rPr>
          <w:rStyle w:val="pln"/>
          <w:rFonts w:asciiTheme="minorHAnsi" w:hAnsiTheme="minorHAnsi" w:cs="Consolas"/>
          <w:sz w:val="22"/>
          <w:szCs w:val="22"/>
        </w:rPr>
        <w:t xml:space="preserve">   </w:t>
      </w:r>
      <w:r w:rsidRPr="004D6314">
        <w:rPr>
          <w:rStyle w:val="pln"/>
          <w:rFonts w:asciiTheme="minorHAnsi" w:hAnsiTheme="minorHAnsi" w:cs="Consolas"/>
          <w:sz w:val="22"/>
          <w:szCs w:val="22"/>
        </w:rPr>
        <w:tab/>
        <w:t xml:space="preserve">     </w:t>
      </w:r>
      <w:r w:rsidRPr="004D6314">
        <w:rPr>
          <w:rStyle w:val="atn"/>
          <w:rFonts w:asciiTheme="minorHAnsi" w:hAnsiTheme="minorHAnsi" w:cs="Consolas"/>
          <w:sz w:val="22"/>
          <w:szCs w:val="22"/>
        </w:rPr>
        <w:t>includes</w:t>
      </w:r>
      <w:r w:rsidRPr="004D6314">
        <w:rPr>
          <w:rStyle w:val="pun"/>
          <w:rFonts w:asciiTheme="minorHAnsi" w:hAnsiTheme="minorHAnsi" w:cs="Consolas"/>
          <w:sz w:val="22"/>
          <w:szCs w:val="22"/>
        </w:rPr>
        <w:t>=</w:t>
      </w:r>
      <w:r w:rsidRPr="004D6314">
        <w:rPr>
          <w:rStyle w:val="atv"/>
          <w:rFonts w:asciiTheme="minorHAnsi" w:hAnsiTheme="minorHAnsi" w:cs="Consolas"/>
          <w:sz w:val="22"/>
          <w:szCs w:val="22"/>
        </w:rPr>
        <w:t>"</w:t>
      </w:r>
      <w:proofErr w:type="spellStart"/>
      <w:r w:rsidRPr="004D6314">
        <w:rPr>
          <w:rStyle w:val="atv"/>
          <w:rFonts w:asciiTheme="minorHAnsi" w:hAnsiTheme="minorHAnsi" w:cs="Consolas"/>
          <w:sz w:val="22"/>
          <w:szCs w:val="22"/>
        </w:rPr>
        <w:t>faxapp</w:t>
      </w:r>
      <w:proofErr w:type="spellEnd"/>
      <w:r w:rsidRPr="004D6314">
        <w:rPr>
          <w:rStyle w:val="atv"/>
          <w:rFonts w:asciiTheme="minorHAnsi" w:hAnsiTheme="minorHAnsi" w:cs="Consolas"/>
          <w:sz w:val="22"/>
          <w:szCs w:val="22"/>
        </w:rPr>
        <w:t>/</w:t>
      </w:r>
      <w:proofErr w:type="spellStart"/>
      <w:r w:rsidRPr="004D6314">
        <w:rPr>
          <w:rStyle w:val="atv"/>
          <w:rFonts w:asciiTheme="minorHAnsi" w:hAnsiTheme="minorHAnsi" w:cs="Consolas"/>
          <w:sz w:val="22"/>
          <w:szCs w:val="22"/>
        </w:rPr>
        <w:t>util</w:t>
      </w:r>
      <w:proofErr w:type="spellEnd"/>
      <w:r w:rsidRPr="004D6314">
        <w:rPr>
          <w:rStyle w:val="atv"/>
          <w:rFonts w:asciiTheme="minorHAnsi" w:hAnsiTheme="minorHAnsi" w:cs="Consolas"/>
          <w:sz w:val="22"/>
          <w:szCs w:val="22"/>
        </w:rPr>
        <w:t>/**"</w:t>
      </w:r>
    </w:p>
    <w:p w:rsidR="0081380C" w:rsidRPr="004D6314" w:rsidRDefault="0081380C" w:rsidP="008138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sz w:val="22"/>
          <w:szCs w:val="22"/>
        </w:rPr>
      </w:pPr>
      <w:r w:rsidRPr="004D6314">
        <w:rPr>
          <w:rStyle w:val="pln"/>
          <w:rFonts w:asciiTheme="minorHAnsi" w:hAnsiTheme="minorHAnsi" w:cs="Consolas"/>
          <w:sz w:val="22"/>
          <w:szCs w:val="22"/>
        </w:rPr>
        <w:t xml:space="preserve">   </w:t>
      </w:r>
      <w:r w:rsidRPr="004D6314">
        <w:rPr>
          <w:rStyle w:val="pln"/>
          <w:rFonts w:asciiTheme="minorHAnsi" w:hAnsiTheme="minorHAnsi" w:cs="Consolas"/>
          <w:sz w:val="22"/>
          <w:szCs w:val="22"/>
        </w:rPr>
        <w:tab/>
        <w:t xml:space="preserve">     </w:t>
      </w:r>
      <w:r w:rsidRPr="004D6314">
        <w:rPr>
          <w:rStyle w:val="atn"/>
          <w:rFonts w:asciiTheme="minorHAnsi" w:hAnsiTheme="minorHAnsi" w:cs="Consolas"/>
          <w:sz w:val="22"/>
          <w:szCs w:val="22"/>
        </w:rPr>
        <w:t>excludes</w:t>
      </w:r>
      <w:r w:rsidRPr="004D6314">
        <w:rPr>
          <w:rStyle w:val="pun"/>
          <w:rFonts w:asciiTheme="minorHAnsi" w:hAnsiTheme="minorHAnsi" w:cs="Consolas"/>
          <w:sz w:val="22"/>
          <w:szCs w:val="22"/>
        </w:rPr>
        <w:t>=</w:t>
      </w:r>
      <w:r w:rsidRPr="004D6314">
        <w:rPr>
          <w:rStyle w:val="atv"/>
          <w:rFonts w:asciiTheme="minorHAnsi" w:hAnsiTheme="minorHAnsi" w:cs="Consolas"/>
          <w:sz w:val="22"/>
          <w:szCs w:val="22"/>
        </w:rPr>
        <w:t>"**/</w:t>
      </w:r>
      <w:proofErr w:type="spellStart"/>
      <w:r w:rsidRPr="004D6314">
        <w:rPr>
          <w:rStyle w:val="atv"/>
          <w:rFonts w:asciiTheme="minorHAnsi" w:hAnsiTheme="minorHAnsi" w:cs="Consolas"/>
          <w:sz w:val="22"/>
          <w:szCs w:val="22"/>
        </w:rPr>
        <w:t>Test.class</w:t>
      </w:r>
      <w:proofErr w:type="spellEnd"/>
      <w:r w:rsidRPr="004D6314">
        <w:rPr>
          <w:rStyle w:val="atv"/>
          <w:rFonts w:asciiTheme="minorHAnsi" w:hAnsiTheme="minorHAnsi" w:cs="Consolas"/>
          <w:sz w:val="22"/>
          <w:szCs w:val="22"/>
        </w:rPr>
        <w:t>"</w:t>
      </w:r>
      <w:r w:rsidRPr="004D6314">
        <w:rPr>
          <w:rStyle w:val="tag"/>
          <w:rFonts w:asciiTheme="minorHAnsi" w:hAnsiTheme="minorHAnsi" w:cs="Consolas"/>
          <w:sz w:val="22"/>
          <w:szCs w:val="22"/>
        </w:rPr>
        <w:t>&gt;</w:t>
      </w:r>
    </w:p>
    <w:p w:rsidR="0081380C" w:rsidRPr="004D6314" w:rsidRDefault="0081380C" w:rsidP="008138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sz w:val="22"/>
          <w:szCs w:val="22"/>
        </w:rPr>
      </w:pPr>
      <w:r w:rsidRPr="004D6314">
        <w:rPr>
          <w:rStyle w:val="pln"/>
          <w:rFonts w:asciiTheme="minorHAnsi" w:hAnsiTheme="minorHAnsi" w:cs="Consolas"/>
          <w:sz w:val="22"/>
          <w:szCs w:val="22"/>
        </w:rPr>
        <w:tab/>
        <w:t xml:space="preserve">  </w:t>
      </w:r>
      <w:r w:rsidRPr="004D6314">
        <w:rPr>
          <w:rStyle w:val="tag"/>
          <w:rFonts w:asciiTheme="minorHAnsi" w:hAnsiTheme="minorHAnsi" w:cs="Consolas"/>
          <w:sz w:val="22"/>
          <w:szCs w:val="22"/>
        </w:rPr>
        <w:t>&lt;manifest&gt;</w:t>
      </w:r>
    </w:p>
    <w:p w:rsidR="0081380C" w:rsidRPr="004D6314" w:rsidRDefault="0081380C" w:rsidP="008138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sz w:val="22"/>
          <w:szCs w:val="22"/>
        </w:rPr>
      </w:pPr>
      <w:r w:rsidRPr="004D6314">
        <w:rPr>
          <w:rStyle w:val="pln"/>
          <w:rFonts w:asciiTheme="minorHAnsi" w:hAnsiTheme="minorHAnsi" w:cs="Consolas"/>
          <w:sz w:val="22"/>
          <w:szCs w:val="22"/>
        </w:rPr>
        <w:t xml:space="preserve">    </w:t>
      </w:r>
      <w:r w:rsidRPr="004D6314">
        <w:rPr>
          <w:rStyle w:val="pln"/>
          <w:rFonts w:asciiTheme="minorHAnsi" w:hAnsiTheme="minorHAnsi" w:cs="Consolas"/>
          <w:sz w:val="22"/>
          <w:szCs w:val="22"/>
        </w:rPr>
        <w:tab/>
        <w:t xml:space="preserve">     </w:t>
      </w:r>
      <w:r w:rsidRPr="004D6314">
        <w:rPr>
          <w:rStyle w:val="tag"/>
          <w:rFonts w:asciiTheme="minorHAnsi" w:hAnsiTheme="minorHAnsi" w:cs="Consolas"/>
          <w:sz w:val="22"/>
          <w:szCs w:val="22"/>
        </w:rPr>
        <w:t>&lt;attribute</w:t>
      </w:r>
      <w:r w:rsidRPr="004D6314">
        <w:rPr>
          <w:rStyle w:val="pln"/>
          <w:rFonts w:asciiTheme="minorHAnsi" w:hAnsiTheme="minorHAnsi" w:cs="Consolas"/>
          <w:sz w:val="22"/>
          <w:szCs w:val="22"/>
        </w:rPr>
        <w:t xml:space="preserve"> </w:t>
      </w:r>
      <w:r w:rsidRPr="004D6314">
        <w:rPr>
          <w:rStyle w:val="atn"/>
          <w:rFonts w:asciiTheme="minorHAnsi" w:hAnsiTheme="minorHAnsi" w:cs="Consolas"/>
          <w:sz w:val="22"/>
          <w:szCs w:val="22"/>
        </w:rPr>
        <w:t>name</w:t>
      </w:r>
      <w:r w:rsidRPr="004D6314">
        <w:rPr>
          <w:rStyle w:val="pun"/>
          <w:rFonts w:asciiTheme="minorHAnsi" w:hAnsiTheme="minorHAnsi" w:cs="Consolas"/>
          <w:sz w:val="22"/>
          <w:szCs w:val="22"/>
        </w:rPr>
        <w:t>=</w:t>
      </w:r>
      <w:r w:rsidRPr="004D6314">
        <w:rPr>
          <w:rStyle w:val="atv"/>
          <w:rFonts w:asciiTheme="minorHAnsi" w:hAnsiTheme="minorHAnsi" w:cs="Consolas"/>
          <w:sz w:val="22"/>
          <w:szCs w:val="22"/>
        </w:rPr>
        <w:t>"Main-Class"</w:t>
      </w:r>
      <w:r w:rsidRPr="004D6314">
        <w:rPr>
          <w:rStyle w:val="pln"/>
          <w:rFonts w:asciiTheme="minorHAnsi" w:hAnsiTheme="minorHAnsi" w:cs="Consolas"/>
          <w:sz w:val="22"/>
          <w:szCs w:val="22"/>
        </w:rPr>
        <w:t xml:space="preserve"> </w:t>
      </w:r>
      <w:r w:rsidRPr="004D6314">
        <w:rPr>
          <w:rStyle w:val="atn"/>
          <w:rFonts w:asciiTheme="minorHAnsi" w:hAnsiTheme="minorHAnsi" w:cs="Consolas"/>
          <w:sz w:val="22"/>
          <w:szCs w:val="22"/>
        </w:rPr>
        <w:t>value</w:t>
      </w:r>
      <w:r w:rsidRPr="004D6314">
        <w:rPr>
          <w:rStyle w:val="pun"/>
          <w:rFonts w:asciiTheme="minorHAnsi" w:hAnsiTheme="minorHAnsi" w:cs="Consolas"/>
          <w:sz w:val="22"/>
          <w:szCs w:val="22"/>
        </w:rPr>
        <w:t>=</w:t>
      </w:r>
      <w:r w:rsidRPr="004D6314">
        <w:rPr>
          <w:rStyle w:val="atv"/>
          <w:rFonts w:asciiTheme="minorHAnsi" w:hAnsiTheme="minorHAnsi" w:cs="Consolas"/>
          <w:sz w:val="22"/>
          <w:szCs w:val="22"/>
        </w:rPr>
        <w:t>"</w:t>
      </w:r>
      <w:proofErr w:type="spellStart"/>
      <w:r w:rsidRPr="004D6314">
        <w:rPr>
          <w:rStyle w:val="atv"/>
          <w:rFonts w:asciiTheme="minorHAnsi" w:hAnsiTheme="minorHAnsi" w:cs="Consolas"/>
          <w:sz w:val="22"/>
          <w:szCs w:val="22"/>
        </w:rPr>
        <w:t>com.util.FaxUtil</w:t>
      </w:r>
      <w:proofErr w:type="spellEnd"/>
      <w:r w:rsidRPr="004D6314">
        <w:rPr>
          <w:rStyle w:val="atv"/>
          <w:rFonts w:asciiTheme="minorHAnsi" w:hAnsiTheme="minorHAnsi" w:cs="Consolas"/>
          <w:sz w:val="22"/>
          <w:szCs w:val="22"/>
        </w:rPr>
        <w:t>"</w:t>
      </w:r>
      <w:r w:rsidRPr="004D6314">
        <w:rPr>
          <w:rStyle w:val="tag"/>
          <w:rFonts w:asciiTheme="minorHAnsi" w:hAnsiTheme="minorHAnsi" w:cs="Consolas"/>
          <w:sz w:val="22"/>
          <w:szCs w:val="22"/>
        </w:rPr>
        <w:t>/&gt;</w:t>
      </w:r>
    </w:p>
    <w:p w:rsidR="0081380C" w:rsidRPr="004D6314" w:rsidRDefault="0081380C" w:rsidP="008138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sz w:val="22"/>
          <w:szCs w:val="22"/>
        </w:rPr>
      </w:pPr>
      <w:r w:rsidRPr="004D6314">
        <w:rPr>
          <w:rStyle w:val="pln"/>
          <w:rFonts w:asciiTheme="minorHAnsi" w:hAnsiTheme="minorHAnsi" w:cs="Consolas"/>
          <w:sz w:val="22"/>
          <w:szCs w:val="22"/>
        </w:rPr>
        <w:t xml:space="preserve">     </w:t>
      </w:r>
      <w:r w:rsidRPr="004D6314">
        <w:rPr>
          <w:rStyle w:val="pln"/>
          <w:rFonts w:asciiTheme="minorHAnsi" w:hAnsiTheme="minorHAnsi" w:cs="Consolas"/>
          <w:sz w:val="22"/>
          <w:szCs w:val="22"/>
        </w:rPr>
        <w:tab/>
        <w:t xml:space="preserve">   </w:t>
      </w:r>
      <w:r w:rsidRPr="004D6314">
        <w:rPr>
          <w:rStyle w:val="tag"/>
          <w:rFonts w:asciiTheme="minorHAnsi" w:hAnsiTheme="minorHAnsi" w:cs="Consolas"/>
          <w:sz w:val="22"/>
          <w:szCs w:val="22"/>
        </w:rPr>
        <w:t>&lt;/manifest&gt;</w:t>
      </w:r>
    </w:p>
    <w:p w:rsidR="0081380C" w:rsidRPr="004D6314" w:rsidRDefault="0081380C" w:rsidP="008138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sz w:val="22"/>
          <w:szCs w:val="22"/>
        </w:rPr>
      </w:pPr>
      <w:r w:rsidRPr="004D6314">
        <w:rPr>
          <w:rStyle w:val="pln"/>
          <w:rFonts w:asciiTheme="minorHAnsi" w:hAnsiTheme="minorHAnsi" w:cs="Consolas"/>
          <w:sz w:val="22"/>
          <w:szCs w:val="22"/>
        </w:rPr>
        <w:t xml:space="preserve">  </w:t>
      </w:r>
      <w:r w:rsidRPr="004D6314">
        <w:rPr>
          <w:rStyle w:val="pln"/>
          <w:rFonts w:asciiTheme="minorHAnsi" w:hAnsiTheme="minorHAnsi" w:cs="Consolas"/>
          <w:sz w:val="22"/>
          <w:szCs w:val="22"/>
        </w:rPr>
        <w:tab/>
        <w:t xml:space="preserve">   </w:t>
      </w:r>
      <w:r w:rsidRPr="004D6314">
        <w:rPr>
          <w:rStyle w:val="tag"/>
          <w:rFonts w:asciiTheme="minorHAnsi" w:hAnsiTheme="minorHAnsi" w:cs="Consolas"/>
          <w:sz w:val="22"/>
          <w:szCs w:val="22"/>
        </w:rPr>
        <w:t>&lt;/jar&gt;</w:t>
      </w:r>
    </w:p>
    <w:p w:rsidR="0081380C" w:rsidRPr="004D6314" w:rsidRDefault="0081380C" w:rsidP="008138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sz w:val="22"/>
          <w:szCs w:val="22"/>
        </w:rPr>
      </w:pPr>
      <w:r w:rsidRPr="004D6314">
        <w:rPr>
          <w:rStyle w:val="tag"/>
          <w:rFonts w:asciiTheme="minorHAnsi" w:hAnsiTheme="minorHAnsi" w:cs="Consolas"/>
          <w:sz w:val="22"/>
          <w:szCs w:val="22"/>
        </w:rPr>
        <w:tab/>
        <w:t>&lt;/target&gt;</w:t>
      </w:r>
    </w:p>
    <w:p w:rsidR="0081380C" w:rsidRDefault="0081380C" w:rsidP="009E7CFA">
      <w:pPr>
        <w:pStyle w:val="ListParagraph"/>
        <w:autoSpaceDE w:val="0"/>
        <w:autoSpaceDN w:val="0"/>
        <w:adjustRightInd w:val="0"/>
        <w:spacing w:before="0" w:after="0" w:line="240" w:lineRule="auto"/>
        <w:rPr>
          <w:rFonts w:asciiTheme="minorHAnsi" w:hAnsiTheme="minorHAnsi" w:cs="Calibri"/>
          <w:color w:val="000000"/>
          <w:sz w:val="22"/>
          <w:szCs w:val="22"/>
          <w:lang w:bidi="ar-SA"/>
        </w:rPr>
      </w:pPr>
    </w:p>
    <w:p w:rsidR="00E54AD2" w:rsidRDefault="00E54AD2" w:rsidP="0081380C">
      <w:pPr>
        <w:autoSpaceDE w:val="0"/>
        <w:autoSpaceDN w:val="0"/>
        <w:adjustRightInd w:val="0"/>
        <w:spacing w:before="0" w:after="0" w:line="240" w:lineRule="auto"/>
        <w:rPr>
          <w:rFonts w:asciiTheme="minorHAnsi" w:hAnsiTheme="minorHAnsi" w:cs="Calibri"/>
          <w:color w:val="000000"/>
          <w:sz w:val="22"/>
          <w:szCs w:val="22"/>
          <w:lang w:bidi="ar-SA"/>
        </w:rPr>
      </w:pPr>
    </w:p>
    <w:p w:rsidR="00AC0B7A" w:rsidRPr="0081380C" w:rsidRDefault="00AC0B7A" w:rsidP="0081380C">
      <w:pPr>
        <w:autoSpaceDE w:val="0"/>
        <w:autoSpaceDN w:val="0"/>
        <w:adjustRightInd w:val="0"/>
        <w:spacing w:before="0" w:after="0" w:line="240" w:lineRule="auto"/>
        <w:rPr>
          <w:rFonts w:asciiTheme="minorHAnsi" w:hAnsiTheme="minorHAnsi" w:cs="Calibri"/>
          <w:color w:val="000000"/>
          <w:sz w:val="22"/>
          <w:szCs w:val="22"/>
          <w:lang w:bidi="ar-SA"/>
        </w:rPr>
      </w:pPr>
    </w:p>
    <w:p w:rsidR="00DA4847" w:rsidRPr="005B25D1" w:rsidRDefault="00DA4847" w:rsidP="00DA4847">
      <w:pPr>
        <w:shd w:val="clear" w:color="auto" w:fill="FFFFFF"/>
        <w:spacing w:before="0" w:after="0" w:line="240" w:lineRule="auto"/>
        <w:rPr>
          <w:rFonts w:asciiTheme="minorHAnsi" w:hAnsiTheme="minorHAnsi" w:cs="Arial"/>
          <w:color w:val="222222"/>
          <w:lang w:bidi="ar-SA"/>
        </w:rPr>
      </w:pPr>
    </w:p>
    <w:p w:rsidR="00DA4847" w:rsidRPr="00E54AD2" w:rsidRDefault="00C9482D" w:rsidP="00E54AD2">
      <w:pPr>
        <w:pStyle w:val="Heading1"/>
        <w:spacing w:before="0" w:line="240" w:lineRule="auto"/>
        <w:ind w:hanging="342"/>
        <w:jc w:val="both"/>
        <w:rPr>
          <w:rFonts w:asciiTheme="minorHAnsi" w:hAnsiTheme="minorHAnsi" w:cstheme="minorHAnsi"/>
          <w:color w:val="FFFFFF" w:themeColor="background1"/>
        </w:rPr>
      </w:pPr>
      <w:bookmarkStart w:id="82" w:name="_Toc425961539"/>
      <w:r w:rsidRPr="00E54AD2">
        <w:rPr>
          <w:rFonts w:asciiTheme="minorHAnsi" w:hAnsiTheme="minorHAnsi" w:cstheme="minorHAnsi"/>
          <w:color w:val="FFFFFF" w:themeColor="background1"/>
        </w:rPr>
        <w:t>ANT</w:t>
      </w:r>
      <w:r w:rsidR="00DA4847" w:rsidRPr="00E54AD2">
        <w:rPr>
          <w:rFonts w:asciiTheme="minorHAnsi" w:hAnsiTheme="minorHAnsi" w:cstheme="minorHAnsi"/>
          <w:color w:val="FFFFFF" w:themeColor="background1"/>
        </w:rPr>
        <w:t xml:space="preserve"> guidelines</w:t>
      </w:r>
      <w:bookmarkEnd w:id="82"/>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F55155" w:rsidRDefault="00F55155"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937166"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r w:rsidRPr="00DA113D">
        <w:rPr>
          <w:rFonts w:asciiTheme="minorHAnsi" w:hAnsiTheme="minorHAnsi" w:cstheme="minorHAnsi"/>
          <w:bCs/>
          <w:color w:val="000000"/>
          <w:sz w:val="22"/>
          <w:szCs w:val="22"/>
        </w:rPr>
        <w:t xml:space="preserve">Following are the guidelines for </w:t>
      </w:r>
      <w:r w:rsidR="00C9482D">
        <w:rPr>
          <w:rFonts w:asciiTheme="minorHAnsi" w:hAnsiTheme="minorHAnsi" w:cstheme="minorHAnsi"/>
          <w:bCs/>
          <w:color w:val="000000"/>
          <w:sz w:val="22"/>
          <w:szCs w:val="22"/>
        </w:rPr>
        <w:t>Ant</w:t>
      </w:r>
      <w:r>
        <w:rPr>
          <w:rFonts w:asciiTheme="minorHAnsi" w:hAnsiTheme="minorHAnsi" w:cstheme="minorHAnsi"/>
          <w:bCs/>
          <w:color w:val="000000"/>
          <w:sz w:val="22"/>
          <w:szCs w:val="22"/>
        </w:rPr>
        <w:t xml:space="preserve"> </w:t>
      </w:r>
      <w:bookmarkEnd w:id="63"/>
      <w:bookmarkEnd w:id="64"/>
      <w:bookmarkEnd w:id="65"/>
      <w:bookmarkEnd w:id="69"/>
      <w:bookmarkEnd w:id="70"/>
      <w:bookmarkEnd w:id="71"/>
      <w:bookmarkEnd w:id="72"/>
      <w:bookmarkEnd w:id="73"/>
      <w:bookmarkEnd w:id="74"/>
      <w:bookmarkEnd w:id="75"/>
      <w:bookmarkEnd w:id="76"/>
      <w:bookmarkEnd w:id="77"/>
      <w:bookmarkEnd w:id="78"/>
      <w:bookmarkEnd w:id="79"/>
      <w:r w:rsidR="000401B6">
        <w:rPr>
          <w:rFonts w:asciiTheme="minorHAnsi" w:hAnsiTheme="minorHAnsi" w:cstheme="minorHAnsi"/>
          <w:bCs/>
          <w:color w:val="000000"/>
          <w:sz w:val="22"/>
          <w:szCs w:val="22"/>
        </w:rPr>
        <w:t>User:</w:t>
      </w:r>
    </w:p>
    <w:p w:rsidR="007A5A18" w:rsidRDefault="007A5A18"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937166" w:rsidRPr="00937166" w:rsidRDefault="00C9482D" w:rsidP="00937166">
      <w:pPr>
        <w:pStyle w:val="ListParagraph"/>
        <w:numPr>
          <w:ilvl w:val="0"/>
          <w:numId w:val="26"/>
        </w:numPr>
        <w:autoSpaceDE w:val="0"/>
        <w:autoSpaceDN w:val="0"/>
        <w:adjustRightInd w:val="0"/>
        <w:spacing w:before="0" w:after="0" w:line="240" w:lineRule="auto"/>
        <w:jc w:val="both"/>
        <w:rPr>
          <w:rFonts w:asciiTheme="minorHAnsi" w:hAnsiTheme="minorHAnsi" w:cs="Calibri"/>
          <w:color w:val="000000"/>
          <w:sz w:val="22"/>
          <w:szCs w:val="22"/>
          <w:lang w:bidi="ar-SA"/>
        </w:rPr>
      </w:pPr>
      <w:r w:rsidRPr="00C9482D">
        <w:rPr>
          <w:rFonts w:asciiTheme="minorHAnsi" w:hAnsiTheme="minorHAnsi" w:cs="Calibri"/>
          <w:color w:val="000000"/>
          <w:sz w:val="22"/>
          <w:szCs w:val="22"/>
          <w:lang w:bidi="ar-SA"/>
        </w:rPr>
        <w:t>The Begin and End tags for project (&lt;project&gt; and &lt;/project&gt;) MUST start and end the file.</w:t>
      </w:r>
    </w:p>
    <w:p w:rsidR="00F55155" w:rsidRPr="00C9482D" w:rsidRDefault="00F55155" w:rsidP="00F55155">
      <w:pPr>
        <w:pStyle w:val="ListParagraph"/>
        <w:autoSpaceDE w:val="0"/>
        <w:autoSpaceDN w:val="0"/>
        <w:adjustRightInd w:val="0"/>
        <w:spacing w:before="0" w:after="0" w:line="240" w:lineRule="auto"/>
        <w:jc w:val="both"/>
        <w:rPr>
          <w:rFonts w:asciiTheme="minorHAnsi" w:hAnsiTheme="minorHAnsi" w:cs="Calibri"/>
          <w:color w:val="000000"/>
          <w:sz w:val="22"/>
          <w:szCs w:val="22"/>
          <w:lang w:bidi="ar-SA"/>
        </w:rPr>
      </w:pPr>
    </w:p>
    <w:p w:rsidR="00F55155" w:rsidRDefault="00C9482D" w:rsidP="00F55155">
      <w:pPr>
        <w:pStyle w:val="ListParagraph"/>
        <w:numPr>
          <w:ilvl w:val="0"/>
          <w:numId w:val="26"/>
        </w:numPr>
        <w:autoSpaceDE w:val="0"/>
        <w:autoSpaceDN w:val="0"/>
        <w:adjustRightInd w:val="0"/>
        <w:spacing w:before="0" w:after="384" w:line="240" w:lineRule="auto"/>
        <w:rPr>
          <w:rFonts w:asciiTheme="minorHAnsi" w:hAnsiTheme="minorHAnsi" w:cs="Calibri"/>
          <w:color w:val="000000"/>
          <w:sz w:val="22"/>
          <w:szCs w:val="22"/>
          <w:lang w:bidi="ar-SA"/>
        </w:rPr>
      </w:pPr>
      <w:r w:rsidRPr="00C9482D">
        <w:rPr>
          <w:rFonts w:asciiTheme="minorHAnsi" w:hAnsiTheme="minorHAnsi" w:cs="Calibri"/>
          <w:color w:val="000000"/>
          <w:sz w:val="22"/>
          <w:szCs w:val="22"/>
          <w:lang w:bidi="ar-SA"/>
        </w:rPr>
        <w:t>The Begin &lt;project&gt; MUST have an attribute called default which is the name of one of the targets</w:t>
      </w:r>
      <w:r>
        <w:rPr>
          <w:rFonts w:asciiTheme="minorHAnsi" w:hAnsiTheme="minorHAnsi" w:cs="Calibri"/>
          <w:color w:val="000000"/>
          <w:sz w:val="22"/>
          <w:szCs w:val="22"/>
          <w:lang w:bidi="ar-SA"/>
        </w:rPr>
        <w:t>.</w:t>
      </w:r>
    </w:p>
    <w:p w:rsidR="00F55155" w:rsidRPr="00F55155" w:rsidRDefault="00F55155" w:rsidP="00F55155">
      <w:pPr>
        <w:pStyle w:val="ListParagraph"/>
        <w:autoSpaceDE w:val="0"/>
        <w:autoSpaceDN w:val="0"/>
        <w:adjustRightInd w:val="0"/>
        <w:spacing w:before="0" w:after="384" w:line="240" w:lineRule="auto"/>
        <w:rPr>
          <w:rFonts w:asciiTheme="minorHAnsi" w:hAnsiTheme="minorHAnsi" w:cs="Calibri"/>
          <w:color w:val="000000"/>
          <w:sz w:val="22"/>
          <w:szCs w:val="22"/>
          <w:lang w:bidi="ar-SA"/>
        </w:rPr>
      </w:pPr>
    </w:p>
    <w:p w:rsidR="00C9482D" w:rsidRPr="00F55155" w:rsidRDefault="00C9482D" w:rsidP="00C9482D">
      <w:pPr>
        <w:pStyle w:val="ListParagraph"/>
        <w:numPr>
          <w:ilvl w:val="0"/>
          <w:numId w:val="26"/>
        </w:numPr>
        <w:autoSpaceDE w:val="0"/>
        <w:autoSpaceDN w:val="0"/>
        <w:adjustRightInd w:val="0"/>
        <w:spacing w:before="0" w:after="384" w:line="240" w:lineRule="auto"/>
        <w:rPr>
          <w:rFonts w:asciiTheme="minorHAnsi" w:hAnsiTheme="minorHAnsi" w:cs="Calibri"/>
          <w:color w:val="000000"/>
          <w:sz w:val="22"/>
          <w:szCs w:val="22"/>
          <w:lang w:bidi="ar-SA"/>
        </w:rPr>
      </w:pPr>
      <w:r w:rsidRPr="00C9482D">
        <w:rPr>
          <w:rFonts w:asciiTheme="minorHAnsi" w:hAnsiTheme="minorHAnsi" w:cs="Arial"/>
          <w:color w:val="000000"/>
          <w:sz w:val="22"/>
          <w:szCs w:val="22"/>
          <w:lang w:bidi="ar-SA"/>
        </w:rPr>
        <w:t>Each build file must have at least one target</w:t>
      </w:r>
      <w:r>
        <w:rPr>
          <w:rFonts w:asciiTheme="minorHAnsi" w:hAnsiTheme="minorHAnsi" w:cs="Arial"/>
          <w:color w:val="000000"/>
          <w:sz w:val="22"/>
          <w:szCs w:val="22"/>
          <w:lang w:bidi="ar-SA"/>
        </w:rPr>
        <w:t>.</w:t>
      </w:r>
    </w:p>
    <w:p w:rsidR="00F55155" w:rsidRPr="00C9482D" w:rsidRDefault="00F55155" w:rsidP="00F55155">
      <w:pPr>
        <w:pStyle w:val="ListParagraph"/>
        <w:autoSpaceDE w:val="0"/>
        <w:autoSpaceDN w:val="0"/>
        <w:adjustRightInd w:val="0"/>
        <w:spacing w:before="0" w:after="384" w:line="240" w:lineRule="auto"/>
        <w:rPr>
          <w:rFonts w:asciiTheme="minorHAnsi" w:hAnsiTheme="minorHAnsi" w:cs="Calibri"/>
          <w:color w:val="000000"/>
          <w:sz w:val="22"/>
          <w:szCs w:val="22"/>
          <w:lang w:bidi="ar-SA"/>
        </w:rPr>
      </w:pPr>
    </w:p>
    <w:p w:rsidR="00C9482D" w:rsidRDefault="00C9482D" w:rsidP="00C9482D">
      <w:pPr>
        <w:pStyle w:val="ListParagraph"/>
        <w:numPr>
          <w:ilvl w:val="0"/>
          <w:numId w:val="26"/>
        </w:numPr>
        <w:autoSpaceDE w:val="0"/>
        <w:autoSpaceDN w:val="0"/>
        <w:adjustRightInd w:val="0"/>
        <w:spacing w:before="0" w:after="384" w:line="240" w:lineRule="auto"/>
        <w:rPr>
          <w:rFonts w:asciiTheme="minorHAnsi" w:hAnsiTheme="minorHAnsi" w:cs="Calibri"/>
          <w:color w:val="000000"/>
          <w:sz w:val="22"/>
          <w:szCs w:val="22"/>
          <w:lang w:bidi="ar-SA"/>
        </w:rPr>
      </w:pPr>
      <w:r w:rsidRPr="00C9482D">
        <w:rPr>
          <w:rFonts w:asciiTheme="minorHAnsi" w:hAnsiTheme="minorHAnsi" w:cs="Calibri"/>
          <w:color w:val="000000"/>
          <w:sz w:val="22"/>
          <w:szCs w:val="22"/>
          <w:lang w:bidi="ar-SA"/>
        </w:rPr>
        <w:t>The Begin and End tags for &lt;target&gt; and &lt;/target&gt; must also match EXACTLY.</w:t>
      </w:r>
    </w:p>
    <w:p w:rsidR="00F55155" w:rsidRDefault="00F55155" w:rsidP="00F55155">
      <w:pPr>
        <w:pStyle w:val="ListParagraph"/>
        <w:autoSpaceDE w:val="0"/>
        <w:autoSpaceDN w:val="0"/>
        <w:adjustRightInd w:val="0"/>
        <w:spacing w:before="0" w:after="384" w:line="240" w:lineRule="auto"/>
        <w:rPr>
          <w:rFonts w:asciiTheme="minorHAnsi" w:hAnsiTheme="minorHAnsi" w:cs="Calibri"/>
          <w:color w:val="000000"/>
          <w:sz w:val="22"/>
          <w:szCs w:val="22"/>
          <w:lang w:bidi="ar-SA"/>
        </w:rPr>
      </w:pPr>
    </w:p>
    <w:p w:rsidR="00C9482D" w:rsidRPr="00F55155" w:rsidRDefault="00C9482D" w:rsidP="00C9482D">
      <w:pPr>
        <w:pStyle w:val="ListParagraph"/>
        <w:numPr>
          <w:ilvl w:val="0"/>
          <w:numId w:val="26"/>
        </w:numPr>
        <w:autoSpaceDE w:val="0"/>
        <w:autoSpaceDN w:val="0"/>
        <w:adjustRightInd w:val="0"/>
        <w:spacing w:before="0" w:after="384" w:line="240" w:lineRule="auto"/>
        <w:rPr>
          <w:rFonts w:asciiTheme="minorHAnsi" w:hAnsiTheme="minorHAnsi" w:cs="Calibri"/>
          <w:color w:val="000000"/>
          <w:sz w:val="22"/>
          <w:szCs w:val="22"/>
          <w:lang w:bidi="ar-SA"/>
        </w:rPr>
      </w:pPr>
      <w:r w:rsidRPr="00C9482D">
        <w:rPr>
          <w:rFonts w:asciiTheme="minorHAnsi" w:hAnsiTheme="minorHAnsi" w:cs="Arial"/>
          <w:color w:val="000000"/>
          <w:sz w:val="22"/>
          <w:szCs w:val="22"/>
          <w:lang w:bidi="ar-SA"/>
        </w:rPr>
        <w:t>Each target MUST have a name</w:t>
      </w:r>
      <w:r>
        <w:rPr>
          <w:rFonts w:asciiTheme="minorHAnsi" w:hAnsiTheme="minorHAnsi" w:cs="Arial"/>
          <w:color w:val="000000"/>
          <w:sz w:val="22"/>
          <w:szCs w:val="22"/>
          <w:lang w:bidi="ar-SA"/>
        </w:rPr>
        <w:t>.</w:t>
      </w:r>
    </w:p>
    <w:p w:rsidR="00F55155" w:rsidRPr="00C9482D" w:rsidRDefault="00F55155" w:rsidP="00F55155">
      <w:pPr>
        <w:pStyle w:val="ListParagraph"/>
        <w:autoSpaceDE w:val="0"/>
        <w:autoSpaceDN w:val="0"/>
        <w:adjustRightInd w:val="0"/>
        <w:spacing w:before="0" w:after="384" w:line="240" w:lineRule="auto"/>
        <w:rPr>
          <w:rFonts w:asciiTheme="minorHAnsi" w:hAnsiTheme="minorHAnsi" w:cs="Calibri"/>
          <w:color w:val="000000"/>
          <w:sz w:val="22"/>
          <w:szCs w:val="22"/>
          <w:lang w:bidi="ar-SA"/>
        </w:rPr>
      </w:pPr>
    </w:p>
    <w:p w:rsidR="00AA02DE" w:rsidRPr="00AA02DE" w:rsidRDefault="00C9482D" w:rsidP="00AA02DE">
      <w:pPr>
        <w:pStyle w:val="ListParagraph"/>
        <w:numPr>
          <w:ilvl w:val="0"/>
          <w:numId w:val="26"/>
        </w:numPr>
        <w:autoSpaceDE w:val="0"/>
        <w:autoSpaceDN w:val="0"/>
        <w:adjustRightInd w:val="0"/>
        <w:spacing w:before="0" w:after="384" w:line="240" w:lineRule="auto"/>
        <w:rPr>
          <w:rFonts w:asciiTheme="minorHAnsi" w:hAnsiTheme="minorHAnsi" w:cs="Calibri"/>
          <w:color w:val="000000"/>
          <w:sz w:val="22"/>
          <w:szCs w:val="22"/>
          <w:lang w:bidi="ar-SA"/>
        </w:rPr>
      </w:pPr>
      <w:r w:rsidRPr="00C9482D">
        <w:rPr>
          <w:rFonts w:asciiTheme="minorHAnsi" w:hAnsiTheme="minorHAnsi" w:cs="Arial"/>
          <w:color w:val="000000"/>
          <w:sz w:val="22"/>
          <w:szCs w:val="22"/>
          <w:lang w:bidi="ar-SA"/>
        </w:rPr>
        <w:t xml:space="preserve">Target depends are </w:t>
      </w:r>
      <w:r w:rsidR="000401B6" w:rsidRPr="00C9482D">
        <w:rPr>
          <w:rFonts w:asciiTheme="minorHAnsi" w:hAnsiTheme="minorHAnsi" w:cs="Arial"/>
          <w:color w:val="000000"/>
          <w:sz w:val="22"/>
          <w:szCs w:val="22"/>
          <w:lang w:bidi="ar-SA"/>
        </w:rPr>
        <w:t>optional.</w:t>
      </w:r>
    </w:p>
    <w:p w:rsidR="00AA02DE" w:rsidRDefault="00AA02DE" w:rsidP="00AA02DE">
      <w:pPr>
        <w:pStyle w:val="ListParagraph"/>
        <w:autoSpaceDE w:val="0"/>
        <w:autoSpaceDN w:val="0"/>
        <w:adjustRightInd w:val="0"/>
        <w:spacing w:before="0" w:after="0" w:line="240" w:lineRule="auto"/>
        <w:rPr>
          <w:rFonts w:asciiTheme="minorHAnsi" w:hAnsiTheme="minorHAnsi" w:cs="Calibri"/>
          <w:color w:val="000000"/>
          <w:sz w:val="22"/>
          <w:szCs w:val="22"/>
          <w:lang w:bidi="ar-SA"/>
        </w:rPr>
      </w:pPr>
    </w:p>
    <w:p w:rsidR="00AA02DE" w:rsidRDefault="00AA02DE" w:rsidP="00AA02DE">
      <w:pPr>
        <w:pStyle w:val="ListParagraph"/>
        <w:autoSpaceDE w:val="0"/>
        <w:autoSpaceDN w:val="0"/>
        <w:adjustRightInd w:val="0"/>
        <w:spacing w:before="0" w:after="0" w:line="240" w:lineRule="auto"/>
        <w:rPr>
          <w:rFonts w:asciiTheme="minorHAnsi" w:hAnsiTheme="minorHAnsi" w:cs="Calibri"/>
          <w:color w:val="000000"/>
          <w:sz w:val="22"/>
          <w:szCs w:val="22"/>
          <w:lang w:bidi="ar-SA"/>
        </w:rPr>
      </w:pPr>
      <w:r w:rsidRPr="00AA02DE">
        <w:rPr>
          <w:rFonts w:asciiTheme="minorHAnsi" w:hAnsiTheme="minorHAnsi" w:cs="Calibri"/>
          <w:color w:val="000000"/>
          <w:sz w:val="22"/>
          <w:szCs w:val="22"/>
          <w:lang w:bidi="ar-SA"/>
        </w:rPr>
        <w:t>The depends attribute can be included in the</w:t>
      </w:r>
      <w:r w:rsidR="00433BBB">
        <w:rPr>
          <w:rFonts w:asciiTheme="minorHAnsi" w:hAnsiTheme="minorHAnsi" w:cs="Calibri"/>
          <w:color w:val="000000"/>
          <w:sz w:val="22"/>
          <w:szCs w:val="22"/>
          <w:lang w:bidi="ar-SA"/>
        </w:rPr>
        <w:t xml:space="preserve"> </w:t>
      </w:r>
      <w:r w:rsidRPr="00AA02DE">
        <w:rPr>
          <w:rFonts w:asciiTheme="minorHAnsi" w:hAnsiTheme="minorHAnsi" w:cs="Calibri"/>
          <w:color w:val="000000"/>
          <w:sz w:val="22"/>
          <w:szCs w:val="22"/>
          <w:lang w:bidi="ar-SA"/>
        </w:rPr>
        <w:t>target</w:t>
      </w:r>
      <w:r w:rsidR="00433BBB">
        <w:rPr>
          <w:rFonts w:asciiTheme="minorHAnsi" w:hAnsiTheme="minorHAnsi" w:cs="Calibri"/>
          <w:color w:val="000000"/>
          <w:sz w:val="22"/>
          <w:szCs w:val="22"/>
          <w:lang w:bidi="ar-SA"/>
        </w:rPr>
        <w:t xml:space="preserve"> </w:t>
      </w:r>
      <w:r w:rsidRPr="00AA02DE">
        <w:rPr>
          <w:rFonts w:asciiTheme="minorHAnsi" w:hAnsiTheme="minorHAnsi" w:cs="Calibri"/>
          <w:color w:val="000000"/>
          <w:sz w:val="22"/>
          <w:szCs w:val="22"/>
          <w:lang w:bidi="ar-SA"/>
        </w:rPr>
        <w:t>tag to specify that this target requires another target to be executed prior to being executed itself. Multiple targets can be specified and separated with commas.</w:t>
      </w:r>
    </w:p>
    <w:p w:rsidR="005C61E5" w:rsidRPr="00AA02DE" w:rsidRDefault="005C61E5" w:rsidP="00AA02DE">
      <w:pPr>
        <w:pStyle w:val="ListParagraph"/>
        <w:autoSpaceDE w:val="0"/>
        <w:autoSpaceDN w:val="0"/>
        <w:adjustRightInd w:val="0"/>
        <w:spacing w:before="0" w:after="0" w:line="240" w:lineRule="auto"/>
        <w:rPr>
          <w:rFonts w:asciiTheme="minorHAnsi" w:hAnsiTheme="minorHAnsi" w:cs="Calibri"/>
          <w:color w:val="000000"/>
          <w:sz w:val="22"/>
          <w:szCs w:val="22"/>
          <w:lang w:bidi="ar-SA"/>
        </w:rPr>
      </w:pPr>
    </w:p>
    <w:p w:rsidR="00AA02DE" w:rsidRPr="00AA02DE" w:rsidRDefault="00AA02DE" w:rsidP="00AA02DE">
      <w:pPr>
        <w:pStyle w:val="ListParagraph"/>
        <w:autoSpaceDE w:val="0"/>
        <w:autoSpaceDN w:val="0"/>
        <w:adjustRightInd w:val="0"/>
        <w:spacing w:before="0" w:after="0" w:line="240" w:lineRule="auto"/>
        <w:rPr>
          <w:rFonts w:asciiTheme="minorHAnsi" w:hAnsiTheme="minorHAnsi" w:cs="Calibri"/>
          <w:color w:val="000000"/>
          <w:sz w:val="22"/>
          <w:szCs w:val="22"/>
          <w:lang w:bidi="ar-SA"/>
        </w:rPr>
      </w:pPr>
      <w:r w:rsidRPr="00AA02DE">
        <w:rPr>
          <w:rFonts w:asciiTheme="minorHAnsi" w:hAnsiTheme="minorHAnsi" w:cs="Calibri"/>
          <w:color w:val="000000"/>
          <w:sz w:val="22"/>
          <w:szCs w:val="22"/>
          <w:lang w:bidi="ar-SA"/>
        </w:rPr>
        <w:t>&lt;target name="one" depends="two, three"&gt;</w:t>
      </w:r>
    </w:p>
    <w:p w:rsidR="0081380C" w:rsidRPr="00AA02DE" w:rsidRDefault="00AA02DE" w:rsidP="00AA02DE">
      <w:pPr>
        <w:pStyle w:val="ListParagraph"/>
        <w:rPr>
          <w:rFonts w:asciiTheme="minorHAnsi" w:hAnsiTheme="minorHAnsi" w:cs="Arial"/>
          <w:color w:val="000000"/>
          <w:sz w:val="22"/>
          <w:szCs w:val="22"/>
          <w:lang w:bidi="ar-SA"/>
        </w:rPr>
      </w:pPr>
      <w:r w:rsidRPr="00AA02DE">
        <w:rPr>
          <w:rFonts w:asciiTheme="minorHAnsi" w:hAnsiTheme="minorHAnsi" w:cs="Calibri"/>
          <w:color w:val="000000"/>
          <w:sz w:val="22"/>
          <w:szCs w:val="22"/>
          <w:lang w:bidi="ar-SA"/>
        </w:rPr>
        <w:t>Here, target "one" will not be executed until the targets named "two" and "three" are, first</w:t>
      </w:r>
      <w:r w:rsidRPr="00AA02DE">
        <w:rPr>
          <w:rFonts w:asciiTheme="minorHAnsi" w:hAnsiTheme="minorHAnsi" w:cs="Arial"/>
          <w:color w:val="000000"/>
          <w:sz w:val="22"/>
          <w:szCs w:val="22"/>
          <w:lang w:bidi="ar-SA"/>
        </w:rPr>
        <w:t>.</w:t>
      </w:r>
    </w:p>
    <w:p w:rsidR="00AA02DE" w:rsidRDefault="00AA02DE" w:rsidP="00AA02DE">
      <w:pPr>
        <w:pStyle w:val="ListParagraph"/>
        <w:autoSpaceDE w:val="0"/>
        <w:autoSpaceDN w:val="0"/>
        <w:adjustRightInd w:val="0"/>
        <w:spacing w:before="0" w:after="0" w:line="240" w:lineRule="auto"/>
        <w:rPr>
          <w:rFonts w:asciiTheme="minorHAnsi" w:hAnsiTheme="minorHAnsi" w:cs="Arial"/>
          <w:color w:val="000000"/>
          <w:sz w:val="22"/>
          <w:szCs w:val="22"/>
          <w:lang w:bidi="ar-SA"/>
        </w:rPr>
      </w:pPr>
    </w:p>
    <w:p w:rsidR="00AA02DE" w:rsidRDefault="00AA02DE" w:rsidP="00AA02DE">
      <w:pPr>
        <w:pStyle w:val="ListParagraph"/>
        <w:autoSpaceDE w:val="0"/>
        <w:autoSpaceDN w:val="0"/>
        <w:adjustRightInd w:val="0"/>
        <w:spacing w:before="0" w:after="0" w:line="240" w:lineRule="auto"/>
        <w:rPr>
          <w:rFonts w:asciiTheme="minorHAnsi" w:hAnsiTheme="minorHAnsi" w:cs="Arial"/>
          <w:b/>
          <w:bCs/>
          <w:color w:val="000000"/>
          <w:sz w:val="22"/>
          <w:szCs w:val="22"/>
          <w:lang w:bidi="ar-SA"/>
        </w:rPr>
      </w:pPr>
      <w:r w:rsidRPr="00B35939">
        <w:rPr>
          <w:rFonts w:asciiTheme="minorHAnsi" w:hAnsiTheme="minorHAnsi" w:cs="Arial"/>
          <w:b/>
          <w:bCs/>
          <w:color w:val="000000"/>
          <w:sz w:val="22"/>
          <w:szCs w:val="22"/>
          <w:lang w:bidi="ar-SA"/>
        </w:rPr>
        <w:t>Example:</w:t>
      </w:r>
    </w:p>
    <w:p w:rsidR="00AA02DE" w:rsidRPr="00AA02DE" w:rsidRDefault="00AA02DE" w:rsidP="00AA02DE">
      <w:pPr>
        <w:pStyle w:val="ListParagraph"/>
        <w:autoSpaceDE w:val="0"/>
        <w:autoSpaceDN w:val="0"/>
        <w:adjustRightInd w:val="0"/>
        <w:spacing w:before="0" w:after="0" w:line="240" w:lineRule="auto"/>
        <w:rPr>
          <w:rFonts w:asciiTheme="minorHAnsi" w:hAnsiTheme="minorHAnsi" w:cs="Arial"/>
          <w:b/>
          <w:bCs/>
          <w:color w:val="000000"/>
          <w:sz w:val="22"/>
          <w:szCs w:val="22"/>
          <w:lang w:bidi="ar-SA"/>
        </w:rPr>
      </w:pPr>
    </w:p>
    <w:p w:rsidR="00AA02DE" w:rsidRPr="00AA02DE" w:rsidRDefault="00AA02DE" w:rsidP="00AA02DE">
      <w:pPr>
        <w:autoSpaceDE w:val="0"/>
        <w:autoSpaceDN w:val="0"/>
        <w:adjustRightInd w:val="0"/>
        <w:spacing w:before="0" w:after="0" w:line="240" w:lineRule="auto"/>
        <w:ind w:firstLine="720"/>
        <w:rPr>
          <w:rFonts w:asciiTheme="minorHAnsi" w:hAnsiTheme="minorHAnsi" w:cs="Arial"/>
          <w:color w:val="000000"/>
          <w:sz w:val="22"/>
          <w:szCs w:val="22"/>
          <w:lang w:bidi="ar-SA"/>
        </w:rPr>
      </w:pPr>
      <w:r w:rsidRPr="00AA02DE">
        <w:rPr>
          <w:rFonts w:asciiTheme="minorHAnsi" w:hAnsiTheme="minorHAnsi" w:cs="Arial"/>
          <w:color w:val="000000"/>
          <w:sz w:val="22"/>
          <w:szCs w:val="22"/>
          <w:lang w:bidi="ar-SA"/>
        </w:rPr>
        <w:t>&lt;?xml v</w:t>
      </w:r>
      <w:r>
        <w:rPr>
          <w:rFonts w:asciiTheme="minorHAnsi" w:hAnsiTheme="minorHAnsi" w:cs="Arial"/>
          <w:color w:val="000000"/>
          <w:sz w:val="22"/>
          <w:szCs w:val="22"/>
          <w:lang w:bidi="ar-SA"/>
        </w:rPr>
        <w:t>ersion="1.0" encoding="UTF-8"?&gt;</w:t>
      </w:r>
      <w:r w:rsidRPr="00AA02DE">
        <w:rPr>
          <w:rFonts w:asciiTheme="minorHAnsi" w:hAnsiTheme="minorHAnsi" w:cs="Arial"/>
          <w:color w:val="000000"/>
          <w:sz w:val="22"/>
          <w:szCs w:val="22"/>
          <w:lang w:bidi="ar-SA"/>
        </w:rPr>
        <w:t xml:space="preserve">&lt;project default="three"&gt; </w:t>
      </w:r>
    </w:p>
    <w:p w:rsidR="00AA02DE" w:rsidRPr="00AA02DE" w:rsidRDefault="00AA02DE" w:rsidP="00AA02DE">
      <w:pPr>
        <w:autoSpaceDE w:val="0"/>
        <w:autoSpaceDN w:val="0"/>
        <w:adjustRightInd w:val="0"/>
        <w:spacing w:before="0" w:after="0" w:line="240" w:lineRule="auto"/>
        <w:ind w:firstLine="720"/>
        <w:rPr>
          <w:rFonts w:asciiTheme="minorHAnsi" w:hAnsiTheme="minorHAnsi" w:cs="Arial"/>
          <w:color w:val="000000"/>
          <w:sz w:val="22"/>
          <w:szCs w:val="22"/>
          <w:lang w:bidi="ar-SA"/>
        </w:rPr>
      </w:pPr>
      <w:r w:rsidRPr="00AA02DE">
        <w:rPr>
          <w:rFonts w:asciiTheme="minorHAnsi" w:hAnsiTheme="minorHAnsi" w:cs="Arial"/>
          <w:color w:val="000000"/>
          <w:sz w:val="22"/>
          <w:szCs w:val="22"/>
          <w:lang w:bidi="ar-SA"/>
        </w:rPr>
        <w:t xml:space="preserve">&lt;target name="one"&gt; </w:t>
      </w:r>
    </w:p>
    <w:p w:rsidR="00AA02DE" w:rsidRPr="00AA02DE" w:rsidRDefault="00AA02DE" w:rsidP="00AA02DE">
      <w:pPr>
        <w:autoSpaceDE w:val="0"/>
        <w:autoSpaceDN w:val="0"/>
        <w:adjustRightInd w:val="0"/>
        <w:spacing w:before="0" w:after="0" w:line="240" w:lineRule="auto"/>
        <w:ind w:firstLine="720"/>
        <w:rPr>
          <w:rFonts w:asciiTheme="minorHAnsi" w:hAnsiTheme="minorHAnsi" w:cs="Arial"/>
          <w:color w:val="000000"/>
          <w:sz w:val="22"/>
          <w:szCs w:val="22"/>
          <w:lang w:bidi="ar-SA"/>
        </w:rPr>
      </w:pPr>
      <w:r w:rsidRPr="00AA02DE">
        <w:rPr>
          <w:rFonts w:asciiTheme="minorHAnsi" w:hAnsiTheme="minorHAnsi" w:cs="Arial"/>
          <w:color w:val="000000"/>
          <w:sz w:val="22"/>
          <w:szCs w:val="22"/>
          <w:lang w:bidi="ar-SA"/>
        </w:rPr>
        <w:t xml:space="preserve">&lt;echo&gt;Running One&lt;/echo&gt; </w:t>
      </w:r>
    </w:p>
    <w:p w:rsidR="00AA02DE" w:rsidRPr="00AA02DE" w:rsidRDefault="00AA02DE" w:rsidP="00AA02DE">
      <w:pPr>
        <w:autoSpaceDE w:val="0"/>
        <w:autoSpaceDN w:val="0"/>
        <w:adjustRightInd w:val="0"/>
        <w:spacing w:before="0" w:after="0" w:line="240" w:lineRule="auto"/>
        <w:ind w:firstLine="720"/>
        <w:rPr>
          <w:rFonts w:asciiTheme="minorHAnsi" w:hAnsiTheme="minorHAnsi" w:cs="Arial"/>
          <w:color w:val="000000"/>
          <w:sz w:val="22"/>
          <w:szCs w:val="22"/>
          <w:lang w:bidi="ar-SA"/>
        </w:rPr>
      </w:pPr>
      <w:r w:rsidRPr="00AA02DE">
        <w:rPr>
          <w:rFonts w:asciiTheme="minorHAnsi" w:hAnsiTheme="minorHAnsi" w:cs="Arial"/>
          <w:color w:val="000000"/>
          <w:sz w:val="22"/>
          <w:szCs w:val="22"/>
          <w:lang w:bidi="ar-SA"/>
        </w:rPr>
        <w:t xml:space="preserve">&lt;/target&gt; </w:t>
      </w:r>
    </w:p>
    <w:p w:rsidR="00AA02DE" w:rsidRPr="00AA02DE" w:rsidRDefault="00AA02DE" w:rsidP="00AA02DE">
      <w:pPr>
        <w:autoSpaceDE w:val="0"/>
        <w:autoSpaceDN w:val="0"/>
        <w:adjustRightInd w:val="0"/>
        <w:spacing w:before="0" w:after="0" w:line="240" w:lineRule="auto"/>
        <w:ind w:firstLine="720"/>
        <w:rPr>
          <w:rFonts w:asciiTheme="minorHAnsi" w:hAnsiTheme="minorHAnsi" w:cs="Arial"/>
          <w:color w:val="000000"/>
          <w:sz w:val="22"/>
          <w:szCs w:val="22"/>
          <w:lang w:bidi="ar-SA"/>
        </w:rPr>
      </w:pPr>
      <w:r w:rsidRPr="00AA02DE">
        <w:rPr>
          <w:rFonts w:asciiTheme="minorHAnsi" w:hAnsiTheme="minorHAnsi" w:cs="Arial"/>
          <w:color w:val="000000"/>
          <w:sz w:val="22"/>
          <w:szCs w:val="22"/>
          <w:lang w:bidi="ar-SA"/>
        </w:rPr>
        <w:t xml:space="preserve">&lt;target name="two" depends="one"&gt; &lt;echo&gt;Running Two&lt;/echo&gt; </w:t>
      </w:r>
    </w:p>
    <w:p w:rsidR="00AA02DE" w:rsidRPr="00AA02DE" w:rsidRDefault="00AA02DE" w:rsidP="00AA02DE">
      <w:pPr>
        <w:autoSpaceDE w:val="0"/>
        <w:autoSpaceDN w:val="0"/>
        <w:adjustRightInd w:val="0"/>
        <w:spacing w:before="0" w:after="0" w:line="240" w:lineRule="auto"/>
        <w:ind w:firstLine="720"/>
        <w:rPr>
          <w:rFonts w:asciiTheme="minorHAnsi" w:hAnsiTheme="minorHAnsi" w:cs="Arial"/>
          <w:color w:val="000000"/>
          <w:sz w:val="22"/>
          <w:szCs w:val="22"/>
          <w:lang w:bidi="ar-SA"/>
        </w:rPr>
      </w:pPr>
      <w:r w:rsidRPr="00AA02DE">
        <w:rPr>
          <w:rFonts w:asciiTheme="minorHAnsi" w:hAnsiTheme="minorHAnsi" w:cs="Arial"/>
          <w:color w:val="000000"/>
          <w:sz w:val="22"/>
          <w:szCs w:val="22"/>
          <w:lang w:bidi="ar-SA"/>
        </w:rPr>
        <w:t xml:space="preserve">&lt;/target&gt; </w:t>
      </w:r>
    </w:p>
    <w:p w:rsidR="00AA02DE" w:rsidRPr="00AA02DE" w:rsidRDefault="00AA02DE" w:rsidP="00AA02DE">
      <w:pPr>
        <w:autoSpaceDE w:val="0"/>
        <w:autoSpaceDN w:val="0"/>
        <w:adjustRightInd w:val="0"/>
        <w:spacing w:before="0" w:after="0" w:line="240" w:lineRule="auto"/>
        <w:ind w:firstLine="720"/>
        <w:rPr>
          <w:rFonts w:asciiTheme="minorHAnsi" w:hAnsiTheme="minorHAnsi" w:cs="Arial"/>
          <w:color w:val="000000"/>
          <w:sz w:val="22"/>
          <w:szCs w:val="22"/>
          <w:lang w:bidi="ar-SA"/>
        </w:rPr>
      </w:pPr>
      <w:r w:rsidRPr="00AA02DE">
        <w:rPr>
          <w:rFonts w:asciiTheme="minorHAnsi" w:hAnsiTheme="minorHAnsi" w:cs="Arial"/>
          <w:color w:val="000000"/>
          <w:sz w:val="22"/>
          <w:szCs w:val="22"/>
          <w:lang w:bidi="ar-SA"/>
        </w:rPr>
        <w:t>&lt;target name="three" depends="two"&gt; &lt;echo&gt;Running Three&lt;/echo&gt;</w:t>
      </w:r>
    </w:p>
    <w:p w:rsidR="00AA02DE" w:rsidRDefault="00AA02DE" w:rsidP="00AA02DE">
      <w:pPr>
        <w:autoSpaceDE w:val="0"/>
        <w:autoSpaceDN w:val="0"/>
        <w:adjustRightInd w:val="0"/>
        <w:spacing w:before="0" w:after="0" w:line="240" w:lineRule="auto"/>
        <w:ind w:firstLine="720"/>
        <w:rPr>
          <w:rFonts w:asciiTheme="minorHAnsi" w:hAnsiTheme="minorHAnsi" w:cs="Arial"/>
          <w:color w:val="000000"/>
          <w:sz w:val="22"/>
          <w:szCs w:val="22"/>
          <w:lang w:bidi="ar-SA"/>
        </w:rPr>
      </w:pPr>
      <w:r w:rsidRPr="00AA02DE">
        <w:rPr>
          <w:rFonts w:asciiTheme="minorHAnsi" w:hAnsiTheme="minorHAnsi" w:cs="Arial"/>
          <w:color w:val="000000"/>
          <w:sz w:val="22"/>
          <w:szCs w:val="22"/>
          <w:lang w:bidi="ar-SA"/>
        </w:rPr>
        <w:t xml:space="preserve">&lt;/target&gt; </w:t>
      </w:r>
    </w:p>
    <w:p w:rsidR="00AA02DE" w:rsidRPr="00AA02DE" w:rsidRDefault="00AA02DE" w:rsidP="00AA02DE">
      <w:pPr>
        <w:autoSpaceDE w:val="0"/>
        <w:autoSpaceDN w:val="0"/>
        <w:adjustRightInd w:val="0"/>
        <w:spacing w:before="0" w:after="0" w:line="240" w:lineRule="auto"/>
        <w:ind w:firstLine="720"/>
        <w:rPr>
          <w:rFonts w:asciiTheme="minorHAnsi" w:hAnsiTheme="minorHAnsi" w:cs="Calibri"/>
          <w:color w:val="000000"/>
          <w:sz w:val="22"/>
          <w:szCs w:val="22"/>
          <w:lang w:bidi="ar-SA"/>
        </w:rPr>
      </w:pPr>
      <w:r w:rsidRPr="00AA02DE">
        <w:rPr>
          <w:rFonts w:asciiTheme="minorHAnsi" w:hAnsiTheme="minorHAnsi" w:cs="Arial"/>
          <w:color w:val="000000"/>
          <w:sz w:val="22"/>
          <w:szCs w:val="22"/>
          <w:lang w:bidi="ar-SA"/>
        </w:rPr>
        <w:t>&lt;/project&gt;</w:t>
      </w:r>
    </w:p>
    <w:p w:rsidR="00AA02DE" w:rsidRPr="0081380C" w:rsidRDefault="00AA02DE" w:rsidP="0081380C">
      <w:pPr>
        <w:pStyle w:val="ListParagraph"/>
        <w:rPr>
          <w:rFonts w:asciiTheme="minorHAnsi" w:hAnsiTheme="minorHAnsi" w:cs="Calibri"/>
          <w:color w:val="000000"/>
          <w:sz w:val="22"/>
          <w:szCs w:val="22"/>
          <w:lang w:bidi="ar-SA"/>
        </w:rPr>
      </w:pPr>
    </w:p>
    <w:p w:rsidR="00AA02DE" w:rsidRPr="00AA02DE" w:rsidRDefault="0081380C" w:rsidP="00AA02DE">
      <w:pPr>
        <w:pStyle w:val="ListParagraph"/>
        <w:numPr>
          <w:ilvl w:val="0"/>
          <w:numId w:val="26"/>
        </w:numPr>
        <w:autoSpaceDE w:val="0"/>
        <w:autoSpaceDN w:val="0"/>
        <w:adjustRightInd w:val="0"/>
        <w:spacing w:before="0" w:after="384" w:line="240" w:lineRule="auto"/>
        <w:rPr>
          <w:rFonts w:asciiTheme="minorHAnsi" w:hAnsiTheme="minorHAnsi" w:cs="Calibri"/>
          <w:color w:val="000000"/>
          <w:sz w:val="22"/>
          <w:szCs w:val="22"/>
          <w:lang w:bidi="ar-SA"/>
        </w:rPr>
      </w:pPr>
      <w:r w:rsidRPr="00AA02DE">
        <w:rPr>
          <w:rFonts w:asciiTheme="minorHAnsi" w:hAnsiTheme="minorHAnsi" w:cs="Arial"/>
          <w:color w:val="000000"/>
          <w:sz w:val="22"/>
          <w:szCs w:val="22"/>
          <w:shd w:val="clear" w:color="auto" w:fill="FFFFFF"/>
        </w:rPr>
        <w:t>Ant uses the</w:t>
      </w:r>
      <w:r w:rsidRPr="00AA02DE">
        <w:rPr>
          <w:rStyle w:val="apple-converted-space"/>
          <w:rFonts w:asciiTheme="minorHAnsi" w:hAnsiTheme="minorHAnsi" w:cs="Arial"/>
          <w:color w:val="000000"/>
          <w:sz w:val="22"/>
          <w:szCs w:val="22"/>
          <w:shd w:val="clear" w:color="auto" w:fill="FFFFFF"/>
        </w:rPr>
        <w:t> </w:t>
      </w:r>
      <w:r w:rsidRPr="00AA02DE">
        <w:rPr>
          <w:rFonts w:asciiTheme="minorHAnsi" w:hAnsiTheme="minorHAnsi" w:cs="Arial"/>
          <w:b/>
          <w:bCs/>
          <w:color w:val="000000"/>
          <w:sz w:val="22"/>
          <w:szCs w:val="22"/>
          <w:shd w:val="clear" w:color="auto" w:fill="FFFFFF"/>
        </w:rPr>
        <w:t>property</w:t>
      </w:r>
      <w:r w:rsidRPr="00AA02DE">
        <w:rPr>
          <w:rStyle w:val="apple-converted-space"/>
          <w:rFonts w:asciiTheme="minorHAnsi" w:hAnsiTheme="minorHAnsi" w:cs="Arial"/>
          <w:color w:val="000000"/>
          <w:sz w:val="22"/>
          <w:szCs w:val="22"/>
          <w:shd w:val="clear" w:color="auto" w:fill="FFFFFF"/>
        </w:rPr>
        <w:t> </w:t>
      </w:r>
      <w:r w:rsidR="005A4D34" w:rsidRPr="00AA02DE">
        <w:rPr>
          <w:rFonts w:asciiTheme="minorHAnsi" w:hAnsiTheme="minorHAnsi" w:cs="Arial"/>
          <w:color w:val="000000"/>
          <w:sz w:val="22"/>
          <w:szCs w:val="22"/>
          <w:shd w:val="clear" w:color="auto" w:fill="FFFFFF"/>
        </w:rPr>
        <w:t xml:space="preserve">element which allows to specify properties. </w:t>
      </w:r>
      <w:r w:rsidR="00AA02DE">
        <w:rPr>
          <w:rFonts w:asciiTheme="minorHAnsi" w:hAnsiTheme="minorHAnsi" w:cs="Arial"/>
          <w:color w:val="000000"/>
          <w:sz w:val="22"/>
          <w:szCs w:val="22"/>
          <w:shd w:val="clear" w:color="auto" w:fill="FFFFFF"/>
        </w:rPr>
        <w:br/>
      </w:r>
      <w:r w:rsidRPr="00AA02DE">
        <w:rPr>
          <w:rFonts w:asciiTheme="minorHAnsi" w:hAnsiTheme="minorHAnsi" w:cs="Arial"/>
          <w:color w:val="000000"/>
          <w:sz w:val="22"/>
          <w:szCs w:val="22"/>
          <w:shd w:val="clear" w:color="auto" w:fill="FFFFFF"/>
        </w:rPr>
        <w:t>This allows the properties to be changed from one build to another or from one environment to another.</w:t>
      </w:r>
      <w:r w:rsidR="005A4D34" w:rsidRPr="00AA02DE">
        <w:rPr>
          <w:rFonts w:asciiTheme="minorHAnsi" w:hAnsiTheme="minorHAnsi" w:cs="Arial"/>
          <w:color w:val="000000"/>
          <w:sz w:val="22"/>
          <w:szCs w:val="22"/>
          <w:shd w:val="clear" w:color="auto" w:fill="FFFFFF"/>
        </w:rPr>
        <w:br/>
        <w:t>Ant allowed declaring variables such as project name, project source directory, etc.</w:t>
      </w:r>
    </w:p>
    <w:p w:rsidR="00AA02DE" w:rsidRPr="00AA02DE" w:rsidRDefault="00AA02DE" w:rsidP="00AA02DE">
      <w:pPr>
        <w:pStyle w:val="ListParagraph"/>
        <w:rPr>
          <w:rFonts w:asciiTheme="minorHAnsi" w:hAnsiTheme="minorHAnsi" w:cs="Calibri"/>
          <w:color w:val="000000"/>
          <w:sz w:val="22"/>
          <w:szCs w:val="22"/>
          <w:lang w:bidi="ar-SA"/>
        </w:rPr>
      </w:pPr>
    </w:p>
    <w:p w:rsidR="00AA02DE" w:rsidRPr="00AA02DE" w:rsidRDefault="00AA02DE" w:rsidP="00AA02DE">
      <w:pPr>
        <w:pStyle w:val="ListParagraph"/>
        <w:autoSpaceDE w:val="0"/>
        <w:autoSpaceDN w:val="0"/>
        <w:adjustRightInd w:val="0"/>
        <w:spacing w:before="0" w:after="384" w:line="240" w:lineRule="auto"/>
        <w:rPr>
          <w:rFonts w:asciiTheme="minorHAnsi" w:hAnsiTheme="minorHAnsi" w:cs="Calibri"/>
          <w:color w:val="000000"/>
          <w:sz w:val="22"/>
          <w:szCs w:val="22"/>
          <w:lang w:bidi="ar-SA"/>
        </w:rPr>
      </w:pPr>
      <w:r w:rsidRPr="00AA02DE">
        <w:rPr>
          <w:rFonts w:asciiTheme="minorHAnsi" w:hAnsiTheme="minorHAnsi" w:cs="Calibri"/>
          <w:color w:val="000000"/>
          <w:sz w:val="22"/>
          <w:szCs w:val="22"/>
          <w:lang w:bidi="ar-SA"/>
        </w:rPr>
        <w:t xml:space="preserve">Properties do not have to be used only inside a target. They can be set anywhere in a build file (or an external property file) and referenced anywhere in a build file after they are set. </w:t>
      </w:r>
    </w:p>
    <w:p w:rsidR="00B35939" w:rsidRPr="00B35939" w:rsidRDefault="00B35939" w:rsidP="00B35939">
      <w:pPr>
        <w:pStyle w:val="ListParagraph"/>
        <w:rPr>
          <w:rFonts w:asciiTheme="minorHAnsi" w:hAnsiTheme="minorHAnsi" w:cs="Calibri"/>
          <w:color w:val="000000"/>
          <w:sz w:val="22"/>
          <w:szCs w:val="22"/>
          <w:lang w:bidi="ar-SA"/>
        </w:rPr>
      </w:pPr>
    </w:p>
    <w:p w:rsidR="00B35939" w:rsidRPr="00B35939" w:rsidRDefault="00B35939" w:rsidP="00B35939">
      <w:pPr>
        <w:pStyle w:val="ListParagraph"/>
        <w:numPr>
          <w:ilvl w:val="0"/>
          <w:numId w:val="26"/>
        </w:numPr>
        <w:autoSpaceDE w:val="0"/>
        <w:autoSpaceDN w:val="0"/>
        <w:adjustRightInd w:val="0"/>
        <w:spacing w:before="0" w:after="384" w:line="240" w:lineRule="auto"/>
        <w:rPr>
          <w:rFonts w:asciiTheme="minorHAnsi" w:hAnsiTheme="minorHAnsi" w:cs="Calibri"/>
          <w:color w:val="000000"/>
          <w:sz w:val="22"/>
          <w:szCs w:val="22"/>
          <w:lang w:bidi="ar-SA"/>
        </w:rPr>
      </w:pPr>
      <w:r w:rsidRPr="00B35939">
        <w:rPr>
          <w:rFonts w:asciiTheme="minorHAnsi" w:hAnsiTheme="minorHAnsi" w:cs="Arial"/>
          <w:color w:val="000000"/>
          <w:sz w:val="22"/>
          <w:szCs w:val="22"/>
          <w:lang w:bidi="ar-SA"/>
        </w:rPr>
        <w:t>Wildcards are used by ant to specify groups of files that have a pattern to their names.</w:t>
      </w:r>
    </w:p>
    <w:p w:rsidR="00B35939" w:rsidRDefault="00B35939" w:rsidP="00B35939">
      <w:pPr>
        <w:pStyle w:val="ListParagraph"/>
        <w:autoSpaceDE w:val="0"/>
        <w:autoSpaceDN w:val="0"/>
        <w:adjustRightInd w:val="0"/>
        <w:spacing w:before="0" w:after="0" w:line="240" w:lineRule="auto"/>
        <w:rPr>
          <w:rFonts w:asciiTheme="minorHAnsi" w:hAnsiTheme="minorHAnsi" w:cs="Arial"/>
          <w:color w:val="000000"/>
          <w:sz w:val="22"/>
          <w:szCs w:val="22"/>
          <w:lang w:bidi="ar-SA"/>
        </w:rPr>
      </w:pPr>
    </w:p>
    <w:p w:rsidR="00B35939" w:rsidRPr="00B35939" w:rsidRDefault="00B35939" w:rsidP="00B35939">
      <w:pPr>
        <w:pStyle w:val="ListParagraph"/>
        <w:autoSpaceDE w:val="0"/>
        <w:autoSpaceDN w:val="0"/>
        <w:adjustRightInd w:val="0"/>
        <w:spacing w:before="0" w:after="0" w:line="240" w:lineRule="auto"/>
        <w:rPr>
          <w:rFonts w:asciiTheme="minorHAnsi" w:hAnsiTheme="minorHAnsi" w:cs="Arial"/>
          <w:color w:val="000000"/>
          <w:sz w:val="22"/>
          <w:szCs w:val="22"/>
          <w:lang w:bidi="ar-SA"/>
        </w:rPr>
      </w:pPr>
      <w:r w:rsidRPr="00B35939">
        <w:rPr>
          <w:rFonts w:asciiTheme="minorHAnsi" w:hAnsiTheme="minorHAnsi" w:cs="Arial"/>
          <w:color w:val="000000"/>
          <w:sz w:val="22"/>
          <w:szCs w:val="22"/>
          <w:lang w:bidi="ar-SA"/>
        </w:rPr>
        <w:t>-</w:t>
      </w:r>
      <w:r w:rsidRPr="00B35939">
        <w:rPr>
          <w:rFonts w:asciiTheme="minorHAnsi" w:hAnsiTheme="minorHAnsi" w:cs="Arial"/>
          <w:b/>
          <w:color w:val="000000"/>
          <w:sz w:val="22"/>
          <w:szCs w:val="22"/>
          <w:lang w:bidi="ar-SA"/>
        </w:rPr>
        <w:t>?</w:t>
      </w:r>
      <w:r>
        <w:rPr>
          <w:rFonts w:asciiTheme="minorHAnsi" w:hAnsiTheme="minorHAnsi" w:cs="Arial"/>
          <w:color w:val="000000"/>
          <w:sz w:val="22"/>
          <w:szCs w:val="22"/>
          <w:lang w:bidi="ar-SA"/>
        </w:rPr>
        <w:t xml:space="preserve">  </w:t>
      </w:r>
      <w:r w:rsidRPr="00B35939">
        <w:rPr>
          <w:rFonts w:asciiTheme="minorHAnsi" w:hAnsiTheme="minorHAnsi" w:cs="Arial"/>
          <w:color w:val="000000"/>
          <w:sz w:val="22"/>
          <w:szCs w:val="22"/>
          <w:lang w:bidi="ar-SA"/>
        </w:rPr>
        <w:t xml:space="preserve"> is used to match any character.</w:t>
      </w:r>
    </w:p>
    <w:p w:rsidR="00B35939" w:rsidRPr="00B35939" w:rsidRDefault="00B35939" w:rsidP="00B35939">
      <w:pPr>
        <w:pStyle w:val="ListParagraph"/>
        <w:autoSpaceDE w:val="0"/>
        <w:autoSpaceDN w:val="0"/>
        <w:adjustRightInd w:val="0"/>
        <w:spacing w:before="0" w:after="0" w:line="240" w:lineRule="auto"/>
        <w:rPr>
          <w:rFonts w:asciiTheme="minorHAnsi" w:hAnsiTheme="minorHAnsi" w:cs="Arial"/>
          <w:color w:val="000000"/>
          <w:sz w:val="22"/>
          <w:szCs w:val="22"/>
          <w:lang w:bidi="ar-SA"/>
        </w:rPr>
      </w:pPr>
      <w:r w:rsidRPr="00B35939">
        <w:rPr>
          <w:rFonts w:asciiTheme="minorHAnsi" w:hAnsiTheme="minorHAnsi" w:cs="Arial"/>
          <w:color w:val="000000"/>
          <w:sz w:val="22"/>
          <w:szCs w:val="22"/>
          <w:lang w:bidi="ar-SA"/>
        </w:rPr>
        <w:t>-</w:t>
      </w:r>
      <w:r w:rsidRPr="00B35939">
        <w:rPr>
          <w:rFonts w:asciiTheme="minorHAnsi" w:hAnsiTheme="minorHAnsi" w:cs="Arial"/>
          <w:b/>
          <w:color w:val="000000"/>
          <w:sz w:val="22"/>
          <w:szCs w:val="22"/>
          <w:lang w:bidi="ar-SA"/>
        </w:rPr>
        <w:t xml:space="preserve">* </w:t>
      </w:r>
      <w:r>
        <w:rPr>
          <w:rFonts w:asciiTheme="minorHAnsi" w:hAnsiTheme="minorHAnsi" w:cs="Arial"/>
          <w:color w:val="000000"/>
          <w:sz w:val="22"/>
          <w:szCs w:val="22"/>
          <w:lang w:bidi="ar-SA"/>
        </w:rPr>
        <w:t xml:space="preserve"> </w:t>
      </w:r>
      <w:r w:rsidRPr="00B35939">
        <w:rPr>
          <w:rFonts w:asciiTheme="minorHAnsi" w:hAnsiTheme="minorHAnsi" w:cs="Arial"/>
          <w:color w:val="000000"/>
          <w:sz w:val="22"/>
          <w:szCs w:val="22"/>
          <w:lang w:bidi="ar-SA"/>
        </w:rPr>
        <w:t xml:space="preserve"> is used to match zero or more characters.</w:t>
      </w:r>
    </w:p>
    <w:p w:rsidR="00B35939" w:rsidRPr="00B35939" w:rsidRDefault="00B35939" w:rsidP="00B35939">
      <w:pPr>
        <w:pStyle w:val="ListParagraph"/>
        <w:autoSpaceDE w:val="0"/>
        <w:autoSpaceDN w:val="0"/>
        <w:adjustRightInd w:val="0"/>
        <w:spacing w:before="0" w:after="0" w:line="240" w:lineRule="auto"/>
        <w:rPr>
          <w:rFonts w:asciiTheme="minorHAnsi" w:hAnsiTheme="minorHAnsi" w:cs="Arial"/>
          <w:color w:val="000000"/>
          <w:sz w:val="22"/>
          <w:szCs w:val="22"/>
          <w:lang w:bidi="ar-SA"/>
        </w:rPr>
      </w:pPr>
      <w:r w:rsidRPr="00B35939">
        <w:rPr>
          <w:rFonts w:asciiTheme="minorHAnsi" w:hAnsiTheme="minorHAnsi" w:cs="Arial"/>
          <w:color w:val="000000"/>
          <w:sz w:val="22"/>
          <w:szCs w:val="22"/>
          <w:lang w:bidi="ar-SA"/>
        </w:rPr>
        <w:t>-</w:t>
      </w:r>
      <w:r w:rsidRPr="00B35939">
        <w:rPr>
          <w:rFonts w:asciiTheme="minorHAnsi" w:hAnsiTheme="minorHAnsi" w:cs="Arial"/>
          <w:b/>
          <w:color w:val="000000"/>
          <w:sz w:val="22"/>
          <w:szCs w:val="22"/>
          <w:lang w:bidi="ar-SA"/>
        </w:rPr>
        <w:t>**</w:t>
      </w:r>
      <w:r w:rsidRPr="00B35939">
        <w:rPr>
          <w:rFonts w:asciiTheme="minorHAnsi" w:hAnsiTheme="minorHAnsi" w:cs="Arial"/>
          <w:color w:val="000000"/>
          <w:sz w:val="22"/>
          <w:szCs w:val="22"/>
          <w:lang w:bidi="ar-SA"/>
        </w:rPr>
        <w:t xml:space="preserve"> is used to match zero or more directories.</w:t>
      </w:r>
    </w:p>
    <w:p w:rsidR="00AA02DE" w:rsidRPr="00AC0B7A" w:rsidRDefault="00AA02DE" w:rsidP="00AC0B7A">
      <w:pPr>
        <w:autoSpaceDE w:val="0"/>
        <w:autoSpaceDN w:val="0"/>
        <w:adjustRightInd w:val="0"/>
        <w:spacing w:before="0" w:after="0" w:line="240" w:lineRule="auto"/>
        <w:rPr>
          <w:rFonts w:asciiTheme="minorHAnsi" w:hAnsiTheme="minorHAnsi" w:cs="Arial"/>
          <w:b/>
          <w:bCs/>
          <w:color w:val="000000"/>
          <w:sz w:val="22"/>
          <w:szCs w:val="22"/>
          <w:lang w:bidi="ar-SA"/>
        </w:rPr>
      </w:pPr>
    </w:p>
    <w:p w:rsidR="00B35939" w:rsidRDefault="00B35939" w:rsidP="00B35939">
      <w:pPr>
        <w:pStyle w:val="ListParagraph"/>
        <w:autoSpaceDE w:val="0"/>
        <w:autoSpaceDN w:val="0"/>
        <w:adjustRightInd w:val="0"/>
        <w:spacing w:before="0" w:after="0" w:line="240" w:lineRule="auto"/>
        <w:rPr>
          <w:rFonts w:asciiTheme="minorHAnsi" w:hAnsiTheme="minorHAnsi" w:cs="Arial"/>
          <w:b/>
          <w:bCs/>
          <w:color w:val="000000"/>
          <w:sz w:val="22"/>
          <w:szCs w:val="22"/>
          <w:lang w:bidi="ar-SA"/>
        </w:rPr>
      </w:pPr>
      <w:r w:rsidRPr="00B35939">
        <w:rPr>
          <w:rFonts w:asciiTheme="minorHAnsi" w:hAnsiTheme="minorHAnsi" w:cs="Arial"/>
          <w:b/>
          <w:bCs/>
          <w:color w:val="000000"/>
          <w:sz w:val="22"/>
          <w:szCs w:val="22"/>
          <w:lang w:bidi="ar-SA"/>
        </w:rPr>
        <w:t>Example:</w:t>
      </w:r>
    </w:p>
    <w:p w:rsidR="00B35939" w:rsidRPr="004D6314" w:rsidRDefault="00B35939" w:rsidP="00B35939">
      <w:pPr>
        <w:pStyle w:val="ListParagraph"/>
        <w:autoSpaceDE w:val="0"/>
        <w:autoSpaceDN w:val="0"/>
        <w:adjustRightInd w:val="0"/>
        <w:spacing w:before="0" w:after="0" w:line="240" w:lineRule="auto"/>
        <w:rPr>
          <w:rFonts w:asciiTheme="minorHAnsi" w:hAnsiTheme="minorHAnsi" w:cs="Arial"/>
          <w:sz w:val="22"/>
          <w:szCs w:val="22"/>
          <w:lang w:bidi="ar-SA"/>
        </w:rPr>
      </w:pPr>
    </w:p>
    <w:p w:rsidR="00B35939" w:rsidRPr="004D6314" w:rsidRDefault="00B35939" w:rsidP="00B35939">
      <w:pPr>
        <w:pStyle w:val="ListParagraph"/>
        <w:autoSpaceDE w:val="0"/>
        <w:autoSpaceDN w:val="0"/>
        <w:adjustRightInd w:val="0"/>
        <w:spacing w:before="0" w:after="0" w:line="240" w:lineRule="auto"/>
        <w:rPr>
          <w:rFonts w:asciiTheme="minorHAnsi" w:hAnsiTheme="minorHAnsi" w:cs="Arial"/>
          <w:sz w:val="22"/>
          <w:szCs w:val="22"/>
          <w:lang w:bidi="ar-SA"/>
        </w:rPr>
      </w:pPr>
      <w:r w:rsidRPr="004D6314">
        <w:rPr>
          <w:rFonts w:asciiTheme="minorHAnsi" w:hAnsiTheme="minorHAnsi" w:cs="Arial"/>
          <w:sz w:val="22"/>
          <w:szCs w:val="22"/>
          <w:lang w:bidi="ar-SA"/>
        </w:rPr>
        <w:t>&lt;filesetdir="${server.src}" casesensitive="yes"&gt; &lt;include name</w:t>
      </w:r>
      <w:r w:rsidR="0081380C" w:rsidRPr="004D6314">
        <w:rPr>
          <w:rFonts w:asciiTheme="minorHAnsi" w:hAnsiTheme="minorHAnsi" w:cs="Arial"/>
          <w:sz w:val="22"/>
          <w:szCs w:val="22"/>
          <w:lang w:bidi="ar-SA"/>
        </w:rPr>
        <w:t>="**/*.java"/</w:t>
      </w:r>
      <w:r w:rsidRPr="004D6314">
        <w:rPr>
          <w:rFonts w:asciiTheme="minorHAnsi" w:hAnsiTheme="minorHAnsi" w:cs="Arial"/>
          <w:sz w:val="22"/>
          <w:szCs w:val="22"/>
          <w:lang w:bidi="ar-SA"/>
        </w:rPr>
        <w:t xml:space="preserve">&gt; </w:t>
      </w:r>
    </w:p>
    <w:p w:rsidR="00B35939" w:rsidRPr="004D6314" w:rsidRDefault="00B35939" w:rsidP="00B35939">
      <w:pPr>
        <w:pStyle w:val="ListParagraph"/>
        <w:autoSpaceDE w:val="0"/>
        <w:autoSpaceDN w:val="0"/>
        <w:adjustRightInd w:val="0"/>
        <w:spacing w:before="0" w:after="0" w:line="240" w:lineRule="auto"/>
        <w:rPr>
          <w:rFonts w:asciiTheme="minorHAnsi" w:hAnsiTheme="minorHAnsi" w:cs="Arial"/>
          <w:sz w:val="22"/>
          <w:szCs w:val="22"/>
          <w:lang w:bidi="ar-SA"/>
        </w:rPr>
      </w:pPr>
      <w:r w:rsidRPr="004D6314">
        <w:rPr>
          <w:rFonts w:asciiTheme="minorHAnsi" w:hAnsiTheme="minorHAnsi" w:cs="Arial"/>
          <w:sz w:val="22"/>
          <w:szCs w:val="22"/>
          <w:lang w:bidi="ar-SA"/>
        </w:rPr>
        <w:t xml:space="preserve"> </w:t>
      </w:r>
      <w:r w:rsidRPr="004D6314">
        <w:rPr>
          <w:rFonts w:asciiTheme="minorHAnsi" w:hAnsiTheme="minorHAnsi" w:cs="Arial"/>
          <w:sz w:val="22"/>
          <w:szCs w:val="22"/>
          <w:lang w:bidi="ar-SA"/>
        </w:rPr>
        <w:tab/>
        <w:t xml:space="preserve">&lt;exclude name="**/*Test*"/&gt; </w:t>
      </w:r>
    </w:p>
    <w:p w:rsidR="00B35939" w:rsidRPr="004D6314" w:rsidRDefault="00B35939" w:rsidP="00B35939">
      <w:pPr>
        <w:pStyle w:val="ListParagraph"/>
        <w:autoSpaceDE w:val="0"/>
        <w:autoSpaceDN w:val="0"/>
        <w:adjustRightInd w:val="0"/>
        <w:spacing w:before="0" w:after="384" w:line="240" w:lineRule="auto"/>
        <w:rPr>
          <w:rFonts w:asciiTheme="minorHAnsi" w:hAnsiTheme="minorHAnsi" w:cs="Calibri"/>
          <w:sz w:val="22"/>
          <w:szCs w:val="22"/>
          <w:lang w:bidi="ar-SA"/>
        </w:rPr>
      </w:pPr>
      <w:r w:rsidRPr="004D6314">
        <w:rPr>
          <w:rFonts w:asciiTheme="minorHAnsi" w:hAnsiTheme="minorHAnsi" w:cs="Arial"/>
          <w:sz w:val="22"/>
          <w:szCs w:val="22"/>
          <w:lang w:bidi="ar-SA"/>
        </w:rPr>
        <w:t>&lt;/fileset&gt;</w:t>
      </w:r>
    </w:p>
    <w:p w:rsidR="00B35939" w:rsidRPr="00F55155" w:rsidRDefault="00B35939" w:rsidP="00B35939">
      <w:pPr>
        <w:pStyle w:val="ListParagraph"/>
        <w:autoSpaceDE w:val="0"/>
        <w:autoSpaceDN w:val="0"/>
        <w:adjustRightInd w:val="0"/>
        <w:spacing w:before="0" w:after="384" w:line="240" w:lineRule="auto"/>
        <w:rPr>
          <w:rFonts w:asciiTheme="minorHAnsi" w:hAnsiTheme="minorHAnsi" w:cs="Calibri"/>
          <w:color w:val="000000"/>
          <w:sz w:val="22"/>
          <w:szCs w:val="22"/>
          <w:lang w:bidi="ar-SA"/>
        </w:rPr>
      </w:pPr>
    </w:p>
    <w:p w:rsidR="00F55155" w:rsidRPr="00C9482D" w:rsidRDefault="00F55155" w:rsidP="00F55155">
      <w:pPr>
        <w:pStyle w:val="ListParagraph"/>
        <w:autoSpaceDE w:val="0"/>
        <w:autoSpaceDN w:val="0"/>
        <w:adjustRightInd w:val="0"/>
        <w:spacing w:before="0" w:after="384" w:line="240" w:lineRule="auto"/>
        <w:rPr>
          <w:rFonts w:asciiTheme="minorHAnsi" w:hAnsiTheme="minorHAnsi" w:cs="Calibri"/>
          <w:color w:val="000000"/>
          <w:sz w:val="22"/>
          <w:szCs w:val="22"/>
          <w:lang w:bidi="ar-SA"/>
        </w:rPr>
      </w:pPr>
    </w:p>
    <w:p w:rsidR="00C9482D" w:rsidRDefault="00C9482D" w:rsidP="00C9482D">
      <w:pPr>
        <w:pStyle w:val="ListParagraph"/>
        <w:numPr>
          <w:ilvl w:val="0"/>
          <w:numId w:val="26"/>
        </w:numPr>
        <w:autoSpaceDE w:val="0"/>
        <w:autoSpaceDN w:val="0"/>
        <w:adjustRightInd w:val="0"/>
        <w:spacing w:before="0" w:after="384" w:line="240" w:lineRule="auto"/>
        <w:rPr>
          <w:rFonts w:asciiTheme="minorHAnsi" w:hAnsiTheme="minorHAnsi" w:cs="Calibri"/>
          <w:color w:val="000000"/>
          <w:sz w:val="22"/>
          <w:szCs w:val="22"/>
          <w:lang w:bidi="ar-SA"/>
        </w:rPr>
      </w:pPr>
      <w:r w:rsidRPr="00C9482D">
        <w:rPr>
          <w:rFonts w:asciiTheme="minorHAnsi" w:hAnsiTheme="minorHAnsi" w:cs="Calibri"/>
          <w:color w:val="000000"/>
          <w:sz w:val="22"/>
          <w:szCs w:val="22"/>
          <w:lang w:bidi="ar-SA"/>
        </w:rPr>
        <w:t>Anything between &lt;echo&gt; and &lt;/echo&gt; tags is outputted to the console if the surrounding target is called</w:t>
      </w:r>
      <w:r>
        <w:rPr>
          <w:rFonts w:asciiTheme="minorHAnsi" w:hAnsiTheme="minorHAnsi" w:cs="Calibri"/>
          <w:color w:val="000000"/>
          <w:sz w:val="22"/>
          <w:szCs w:val="22"/>
          <w:lang w:bidi="ar-SA"/>
        </w:rPr>
        <w:t>.</w:t>
      </w:r>
    </w:p>
    <w:p w:rsidR="00F55155" w:rsidRDefault="00F55155" w:rsidP="00F55155">
      <w:pPr>
        <w:pStyle w:val="ListParagraph"/>
        <w:autoSpaceDE w:val="0"/>
        <w:autoSpaceDN w:val="0"/>
        <w:adjustRightInd w:val="0"/>
        <w:spacing w:before="0" w:after="384" w:line="240" w:lineRule="auto"/>
        <w:rPr>
          <w:rFonts w:asciiTheme="minorHAnsi" w:hAnsiTheme="minorHAnsi" w:cs="Calibri"/>
          <w:color w:val="000000"/>
          <w:sz w:val="22"/>
          <w:szCs w:val="22"/>
          <w:lang w:bidi="ar-SA"/>
        </w:rPr>
      </w:pPr>
    </w:p>
    <w:p w:rsidR="00B35939" w:rsidRPr="00B35939" w:rsidRDefault="00C9482D" w:rsidP="00B35939">
      <w:pPr>
        <w:pStyle w:val="ListParagraph"/>
        <w:numPr>
          <w:ilvl w:val="0"/>
          <w:numId w:val="26"/>
        </w:numPr>
        <w:autoSpaceDE w:val="0"/>
        <w:autoSpaceDN w:val="0"/>
        <w:adjustRightInd w:val="0"/>
        <w:spacing w:before="0" w:after="384" w:line="240" w:lineRule="auto"/>
        <w:rPr>
          <w:rFonts w:asciiTheme="minorHAnsi" w:hAnsiTheme="minorHAnsi" w:cs="Calibri"/>
          <w:color w:val="000000"/>
          <w:sz w:val="22"/>
          <w:szCs w:val="22"/>
          <w:lang w:bidi="ar-SA"/>
        </w:rPr>
      </w:pPr>
      <w:r w:rsidRPr="00C9482D">
        <w:rPr>
          <w:rFonts w:asciiTheme="minorHAnsi" w:hAnsiTheme="minorHAnsi" w:cs="Calibri"/>
          <w:color w:val="000000"/>
          <w:sz w:val="22"/>
          <w:szCs w:val="22"/>
          <w:lang w:bidi="ar-SA"/>
        </w:rPr>
        <w:t xml:space="preserve">You can execute this from a DOS or UNIX command prompt by creating a file called build.xml and typing: </w:t>
      </w:r>
      <w:r w:rsidR="00B35939">
        <w:rPr>
          <w:rFonts w:asciiTheme="minorHAnsi" w:hAnsiTheme="minorHAnsi" w:cs="Arial"/>
          <w:color w:val="000000"/>
          <w:sz w:val="22"/>
          <w:szCs w:val="22"/>
          <w:lang w:bidi="ar-SA"/>
        </w:rPr>
        <w:t>-Ant</w:t>
      </w:r>
    </w:p>
    <w:p w:rsidR="00B35939" w:rsidRPr="00B35939" w:rsidRDefault="00B35939" w:rsidP="00B35939">
      <w:pPr>
        <w:pStyle w:val="ListParagraph"/>
        <w:rPr>
          <w:rFonts w:asciiTheme="minorHAnsi" w:hAnsiTheme="minorHAnsi" w:cs="Calibri"/>
          <w:color w:val="000000"/>
          <w:sz w:val="22"/>
          <w:szCs w:val="22"/>
          <w:lang w:bidi="ar-SA"/>
        </w:rPr>
      </w:pPr>
    </w:p>
    <w:p w:rsidR="00B35939" w:rsidRPr="005C61E5" w:rsidRDefault="00C9482D" w:rsidP="005C61E5">
      <w:pPr>
        <w:pStyle w:val="ListParagraph"/>
        <w:numPr>
          <w:ilvl w:val="0"/>
          <w:numId w:val="26"/>
        </w:numPr>
        <w:autoSpaceDE w:val="0"/>
        <w:autoSpaceDN w:val="0"/>
        <w:adjustRightInd w:val="0"/>
        <w:spacing w:before="0" w:after="384" w:line="240" w:lineRule="auto"/>
        <w:rPr>
          <w:rFonts w:asciiTheme="minorHAnsi" w:hAnsiTheme="minorHAnsi" w:cs="Calibri"/>
          <w:color w:val="000000"/>
          <w:sz w:val="22"/>
          <w:szCs w:val="22"/>
          <w:lang w:bidi="ar-SA"/>
        </w:rPr>
      </w:pPr>
      <w:r w:rsidRPr="005C61E5">
        <w:rPr>
          <w:rFonts w:asciiTheme="minorHAnsi" w:hAnsiTheme="minorHAnsi" w:cs="Calibri"/>
          <w:color w:val="000000"/>
          <w:sz w:val="22"/>
          <w:szCs w:val="22"/>
          <w:lang w:bidi="ar-SA"/>
        </w:rPr>
        <w:t>Ant will search for the build file in the current direc</w:t>
      </w:r>
      <w:r w:rsidR="009E7CFA" w:rsidRPr="005C61E5">
        <w:rPr>
          <w:rFonts w:asciiTheme="minorHAnsi" w:hAnsiTheme="minorHAnsi" w:cs="Calibri"/>
          <w:color w:val="000000"/>
          <w:sz w:val="22"/>
          <w:szCs w:val="22"/>
          <w:lang w:bidi="ar-SA"/>
        </w:rPr>
        <w:t>tory and run the build.xml file.</w:t>
      </w:r>
    </w:p>
    <w:p w:rsidR="005C61E5" w:rsidRDefault="005C61E5" w:rsidP="00654E6B">
      <w:pPr>
        <w:autoSpaceDE w:val="0"/>
        <w:autoSpaceDN w:val="0"/>
        <w:adjustRightInd w:val="0"/>
        <w:spacing w:before="0" w:after="0" w:line="240" w:lineRule="auto"/>
        <w:ind w:firstLine="720"/>
        <w:rPr>
          <w:rFonts w:asciiTheme="minorHAnsi" w:hAnsiTheme="minorHAnsi" w:cs="Arial"/>
          <w:b/>
          <w:bCs/>
          <w:color w:val="000000"/>
          <w:sz w:val="22"/>
          <w:szCs w:val="22"/>
          <w:lang w:bidi="ar-SA"/>
        </w:rPr>
      </w:pPr>
    </w:p>
    <w:p w:rsidR="00B35939" w:rsidRPr="00B35939" w:rsidRDefault="00B35939" w:rsidP="00654E6B">
      <w:pPr>
        <w:autoSpaceDE w:val="0"/>
        <w:autoSpaceDN w:val="0"/>
        <w:adjustRightInd w:val="0"/>
        <w:spacing w:before="0" w:after="0" w:line="240" w:lineRule="auto"/>
        <w:ind w:firstLine="720"/>
        <w:rPr>
          <w:rFonts w:asciiTheme="minorHAnsi" w:hAnsiTheme="minorHAnsi" w:cs="Arial"/>
          <w:color w:val="000000"/>
          <w:sz w:val="22"/>
          <w:szCs w:val="22"/>
          <w:lang w:bidi="ar-SA"/>
        </w:rPr>
      </w:pPr>
      <w:r w:rsidRPr="00B35939">
        <w:rPr>
          <w:rFonts w:asciiTheme="minorHAnsi" w:hAnsiTheme="minorHAnsi" w:cs="Arial"/>
          <w:b/>
          <w:bCs/>
          <w:color w:val="000000"/>
          <w:sz w:val="22"/>
          <w:szCs w:val="22"/>
          <w:lang w:bidi="ar-SA"/>
        </w:rPr>
        <w:lastRenderedPageBreak/>
        <w:t>Example:</w:t>
      </w:r>
      <w:r w:rsidR="00654E6B">
        <w:rPr>
          <w:rFonts w:asciiTheme="minorHAnsi" w:hAnsiTheme="minorHAnsi" w:cs="Arial"/>
          <w:b/>
          <w:bCs/>
          <w:color w:val="000000"/>
          <w:sz w:val="22"/>
          <w:szCs w:val="22"/>
          <w:lang w:bidi="ar-SA"/>
        </w:rPr>
        <w:br/>
      </w:r>
    </w:p>
    <w:p w:rsidR="00303BBC" w:rsidRPr="00303BBC" w:rsidRDefault="000401B6" w:rsidP="00303BBC">
      <w:pPr>
        <w:autoSpaceDE w:val="0"/>
        <w:autoSpaceDN w:val="0"/>
        <w:adjustRightInd w:val="0"/>
        <w:spacing w:before="0" w:after="0" w:line="240" w:lineRule="auto"/>
        <w:ind w:firstLine="720"/>
        <w:rPr>
          <w:rFonts w:asciiTheme="minorHAnsi" w:hAnsiTheme="minorHAnsi" w:cs="Calibri"/>
          <w:color w:val="000000"/>
          <w:sz w:val="24"/>
          <w:szCs w:val="24"/>
          <w:lang w:bidi="ar-SA"/>
        </w:rPr>
      </w:pPr>
      <w:r w:rsidRPr="00303BBC">
        <w:rPr>
          <w:rFonts w:asciiTheme="minorHAnsi" w:hAnsiTheme="minorHAnsi" w:cs="Calibri"/>
          <w:bCs/>
          <w:color w:val="000000"/>
          <w:sz w:val="24"/>
          <w:szCs w:val="24"/>
          <w:lang w:bidi="ar-SA"/>
        </w:rPr>
        <w:t>&lt;? xml</w:t>
      </w:r>
      <w:r w:rsidR="00303BBC" w:rsidRPr="00303BBC">
        <w:rPr>
          <w:rFonts w:asciiTheme="minorHAnsi" w:hAnsiTheme="minorHAnsi" w:cs="Calibri"/>
          <w:bCs/>
          <w:color w:val="000000"/>
          <w:sz w:val="24"/>
          <w:szCs w:val="24"/>
          <w:lang w:bidi="ar-SA"/>
        </w:rPr>
        <w:t xml:space="preserve"> version="1.0"?&gt; </w:t>
      </w:r>
    </w:p>
    <w:p w:rsidR="00303BBC" w:rsidRPr="00303BBC" w:rsidRDefault="00303BBC" w:rsidP="00303BBC">
      <w:pPr>
        <w:autoSpaceDE w:val="0"/>
        <w:autoSpaceDN w:val="0"/>
        <w:adjustRightInd w:val="0"/>
        <w:spacing w:before="0" w:after="0" w:line="240" w:lineRule="auto"/>
        <w:ind w:firstLine="720"/>
        <w:rPr>
          <w:rFonts w:asciiTheme="minorHAnsi" w:hAnsiTheme="minorHAnsi" w:cs="Calibri"/>
          <w:color w:val="000000"/>
          <w:sz w:val="24"/>
          <w:szCs w:val="24"/>
          <w:lang w:bidi="ar-SA"/>
        </w:rPr>
      </w:pPr>
      <w:r w:rsidRPr="00303BBC">
        <w:rPr>
          <w:rFonts w:asciiTheme="minorHAnsi" w:hAnsiTheme="minorHAnsi" w:cs="Calibri"/>
          <w:bCs/>
          <w:color w:val="000000"/>
          <w:sz w:val="24"/>
          <w:szCs w:val="24"/>
          <w:lang w:bidi="ar-SA"/>
        </w:rPr>
        <w:t xml:space="preserve">&lt;project name="MyFirstAntProject” default="MyTarget"&gt; </w:t>
      </w:r>
    </w:p>
    <w:p w:rsidR="00303BBC" w:rsidRPr="00303BBC" w:rsidRDefault="00303BBC" w:rsidP="00303BBC">
      <w:pPr>
        <w:autoSpaceDE w:val="0"/>
        <w:autoSpaceDN w:val="0"/>
        <w:adjustRightInd w:val="0"/>
        <w:spacing w:before="0" w:after="0" w:line="240" w:lineRule="auto"/>
        <w:ind w:firstLine="720"/>
        <w:rPr>
          <w:rFonts w:asciiTheme="minorHAnsi" w:hAnsiTheme="minorHAnsi" w:cs="Calibri"/>
          <w:color w:val="000000"/>
          <w:sz w:val="24"/>
          <w:szCs w:val="24"/>
          <w:lang w:bidi="ar-SA"/>
        </w:rPr>
      </w:pPr>
      <w:r w:rsidRPr="00303BBC">
        <w:rPr>
          <w:rFonts w:asciiTheme="minorHAnsi" w:hAnsiTheme="minorHAnsi" w:cs="Calibri"/>
          <w:bCs/>
          <w:color w:val="000000"/>
          <w:sz w:val="24"/>
          <w:szCs w:val="24"/>
          <w:lang w:bidi="ar-SA"/>
        </w:rPr>
        <w:t xml:space="preserve">&lt;target name="init"&gt; </w:t>
      </w:r>
    </w:p>
    <w:p w:rsidR="00303BBC" w:rsidRPr="00303BBC" w:rsidRDefault="00303BBC" w:rsidP="00303BBC">
      <w:pPr>
        <w:autoSpaceDE w:val="0"/>
        <w:autoSpaceDN w:val="0"/>
        <w:adjustRightInd w:val="0"/>
        <w:spacing w:before="0" w:after="0" w:line="240" w:lineRule="auto"/>
        <w:ind w:firstLine="720"/>
        <w:rPr>
          <w:rFonts w:asciiTheme="minorHAnsi" w:hAnsiTheme="minorHAnsi" w:cs="Calibri"/>
          <w:color w:val="000000"/>
          <w:sz w:val="24"/>
          <w:szCs w:val="24"/>
          <w:lang w:bidi="ar-SA"/>
        </w:rPr>
      </w:pPr>
      <w:r w:rsidRPr="00303BBC">
        <w:rPr>
          <w:rFonts w:asciiTheme="minorHAnsi" w:hAnsiTheme="minorHAnsi" w:cs="Calibri"/>
          <w:bCs/>
          <w:color w:val="000000"/>
          <w:sz w:val="24"/>
          <w:szCs w:val="24"/>
          <w:lang w:bidi="ar-SA"/>
        </w:rPr>
        <w:t xml:space="preserve">&lt;echo&gt;Running target init&lt;/echo&gt; </w:t>
      </w:r>
    </w:p>
    <w:p w:rsidR="00303BBC" w:rsidRPr="00303BBC" w:rsidRDefault="00303BBC" w:rsidP="00303BBC">
      <w:pPr>
        <w:autoSpaceDE w:val="0"/>
        <w:autoSpaceDN w:val="0"/>
        <w:adjustRightInd w:val="0"/>
        <w:spacing w:before="0" w:after="0" w:line="240" w:lineRule="auto"/>
        <w:ind w:firstLine="720"/>
        <w:rPr>
          <w:rFonts w:asciiTheme="minorHAnsi" w:hAnsiTheme="minorHAnsi" w:cs="Calibri"/>
          <w:color w:val="000000"/>
          <w:sz w:val="24"/>
          <w:szCs w:val="24"/>
          <w:lang w:bidi="ar-SA"/>
        </w:rPr>
      </w:pPr>
      <w:r w:rsidRPr="00303BBC">
        <w:rPr>
          <w:rFonts w:asciiTheme="minorHAnsi" w:hAnsiTheme="minorHAnsi" w:cs="Calibri"/>
          <w:bCs/>
          <w:color w:val="000000"/>
          <w:sz w:val="24"/>
          <w:szCs w:val="24"/>
          <w:lang w:bidi="ar-SA"/>
        </w:rPr>
        <w:t xml:space="preserve">&lt;/target&gt; </w:t>
      </w:r>
    </w:p>
    <w:p w:rsidR="00303BBC" w:rsidRPr="00303BBC" w:rsidRDefault="00303BBC" w:rsidP="00303BBC">
      <w:pPr>
        <w:autoSpaceDE w:val="0"/>
        <w:autoSpaceDN w:val="0"/>
        <w:adjustRightInd w:val="0"/>
        <w:spacing w:before="0" w:after="0" w:line="240" w:lineRule="auto"/>
        <w:ind w:firstLine="720"/>
        <w:rPr>
          <w:rFonts w:asciiTheme="minorHAnsi" w:hAnsiTheme="minorHAnsi" w:cs="Calibri"/>
          <w:color w:val="000000"/>
          <w:sz w:val="24"/>
          <w:szCs w:val="24"/>
          <w:lang w:bidi="ar-SA"/>
        </w:rPr>
      </w:pPr>
      <w:r w:rsidRPr="00303BBC">
        <w:rPr>
          <w:rFonts w:asciiTheme="minorHAnsi" w:hAnsiTheme="minorHAnsi" w:cs="Calibri"/>
          <w:bCs/>
          <w:color w:val="000000"/>
          <w:sz w:val="24"/>
          <w:szCs w:val="24"/>
          <w:lang w:bidi="ar-SA"/>
        </w:rPr>
        <w:t xml:space="preserve">&lt;target name="MyTarget" depends="init"&gt; </w:t>
      </w:r>
    </w:p>
    <w:p w:rsidR="00303BBC" w:rsidRPr="00303BBC" w:rsidRDefault="00303BBC" w:rsidP="00303BBC">
      <w:pPr>
        <w:autoSpaceDE w:val="0"/>
        <w:autoSpaceDN w:val="0"/>
        <w:adjustRightInd w:val="0"/>
        <w:spacing w:before="0" w:after="0" w:line="240" w:lineRule="auto"/>
        <w:ind w:firstLine="720"/>
        <w:rPr>
          <w:rFonts w:asciiTheme="minorHAnsi" w:hAnsiTheme="minorHAnsi" w:cs="Calibri"/>
          <w:color w:val="000000"/>
          <w:sz w:val="24"/>
          <w:szCs w:val="24"/>
          <w:lang w:bidi="ar-SA"/>
        </w:rPr>
      </w:pPr>
      <w:r w:rsidRPr="00303BBC">
        <w:rPr>
          <w:rFonts w:asciiTheme="minorHAnsi" w:hAnsiTheme="minorHAnsi" w:cs="Calibri"/>
          <w:bCs/>
          <w:color w:val="000000"/>
          <w:sz w:val="24"/>
          <w:szCs w:val="24"/>
          <w:lang w:bidi="ar-SA"/>
        </w:rPr>
        <w:t xml:space="preserve">&lt;echo&gt;Running target MyTarget&lt;/echo&gt; &lt;/target&gt; </w:t>
      </w:r>
    </w:p>
    <w:p w:rsidR="00303BBC" w:rsidRPr="00303BBC" w:rsidRDefault="00303BBC" w:rsidP="00303BBC">
      <w:pPr>
        <w:pStyle w:val="ListParagraph"/>
        <w:autoSpaceDE w:val="0"/>
        <w:autoSpaceDN w:val="0"/>
        <w:adjustRightInd w:val="0"/>
        <w:spacing w:before="0" w:after="384" w:line="240" w:lineRule="auto"/>
        <w:rPr>
          <w:rFonts w:asciiTheme="minorHAnsi" w:hAnsiTheme="minorHAnsi" w:cs="Calibri"/>
          <w:color w:val="000000"/>
          <w:sz w:val="24"/>
          <w:szCs w:val="24"/>
          <w:lang w:bidi="ar-SA"/>
        </w:rPr>
      </w:pPr>
      <w:r w:rsidRPr="00303BBC">
        <w:rPr>
          <w:rFonts w:asciiTheme="minorHAnsi" w:hAnsiTheme="minorHAnsi" w:cs="Calibri"/>
          <w:bCs/>
          <w:color w:val="000000"/>
          <w:sz w:val="24"/>
          <w:szCs w:val="24"/>
          <w:lang w:bidi="ar-SA"/>
        </w:rPr>
        <w:t>&lt;/project&gt;</w:t>
      </w:r>
    </w:p>
    <w:sectPr w:rsidR="00303BBC" w:rsidRPr="00303BBC" w:rsidSect="00496185">
      <w:headerReference w:type="default" r:id="rId14"/>
      <w:footerReference w:type="default" r:id="rId15"/>
      <w:footerReference w:type="first" r:id="rId16"/>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4A7" w:rsidRDefault="00C364A7">
      <w:pPr>
        <w:spacing w:before="0" w:after="0" w:line="240" w:lineRule="auto"/>
      </w:pPr>
      <w:r>
        <w:separator/>
      </w:r>
    </w:p>
  </w:endnote>
  <w:endnote w:type="continuationSeparator" w:id="0">
    <w:p w:rsidR="00C364A7" w:rsidRDefault="00C364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3966A2">
      <w:rPr>
        <w:noProof/>
      </w:rPr>
      <w:t>3</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3966A2">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4A7" w:rsidRDefault="00C364A7">
      <w:pPr>
        <w:spacing w:before="0" w:after="0" w:line="240" w:lineRule="auto"/>
      </w:pPr>
      <w:r>
        <w:separator/>
      </w:r>
    </w:p>
  </w:footnote>
  <w:footnote w:type="continuationSeparator" w:id="0">
    <w:p w:rsidR="00C364A7" w:rsidRDefault="00C364A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35817B0F" wp14:editId="435AAE4A">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proofErr w:type="spellStart"/>
    <w:r w:rsidR="00157536">
      <w:rPr>
        <w:rFonts w:cstheme="minorHAnsi"/>
        <w:b/>
        <w:color w:val="1F497D" w:themeColor="text2"/>
        <w:sz w:val="28"/>
        <w:szCs w:val="22"/>
      </w:rPr>
      <w:t>A</w:t>
    </w:r>
    <w:r w:rsidR="00C9482D">
      <w:rPr>
        <w:rFonts w:cstheme="minorHAnsi"/>
        <w:b/>
        <w:color w:val="1F497D" w:themeColor="text2"/>
        <w:sz w:val="28"/>
        <w:szCs w:val="22"/>
      </w:rPr>
      <w:t>pache</w:t>
    </w:r>
    <w:r w:rsidR="00157536">
      <w:rPr>
        <w:rFonts w:cstheme="minorHAnsi"/>
        <w:b/>
        <w:color w:val="1F497D" w:themeColor="text2"/>
        <w:sz w:val="28"/>
        <w:szCs w:val="22"/>
      </w:rPr>
      <w:t>_</w:t>
    </w:r>
    <w:r w:rsidR="00C9482D">
      <w:rPr>
        <w:rFonts w:cstheme="minorHAnsi"/>
        <w:b/>
        <w:color w:val="1F497D" w:themeColor="text2"/>
        <w:sz w:val="28"/>
        <w:szCs w:val="22"/>
      </w:rPr>
      <w:t>Ant</w:t>
    </w:r>
    <w:proofErr w:type="spellEnd"/>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7100E9B"/>
    <w:multiLevelType w:val="hybridMultilevel"/>
    <w:tmpl w:val="385A3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574985"/>
    <w:multiLevelType w:val="hybridMultilevel"/>
    <w:tmpl w:val="DC74002C"/>
    <w:lvl w:ilvl="0" w:tplc="D81AE40C">
      <w:start w:val="1"/>
      <w:numFmt w:val="decimal"/>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D44944"/>
    <w:multiLevelType w:val="hybridMultilevel"/>
    <w:tmpl w:val="1DB8627E"/>
    <w:lvl w:ilvl="0" w:tplc="03BC8634">
      <w:start w:val="1"/>
      <w:numFmt w:val="decimal"/>
      <w:lvlText w:val="%1."/>
      <w:lvlJc w:val="left"/>
      <w:pPr>
        <w:ind w:left="765" w:hanging="360"/>
      </w:pPr>
      <w:rPr>
        <w:rFonts w:hint="default"/>
        <w:color w:val="00000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7F3A1D"/>
    <w:multiLevelType w:val="hybridMultilevel"/>
    <w:tmpl w:val="9886C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8">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BA2C08"/>
    <w:multiLevelType w:val="hybridMultilevel"/>
    <w:tmpl w:val="7F8C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F349E6"/>
    <w:multiLevelType w:val="multilevel"/>
    <w:tmpl w:val="97D0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2A14E4"/>
    <w:multiLevelType w:val="hybridMultilevel"/>
    <w:tmpl w:val="2A8C8136"/>
    <w:lvl w:ilvl="0" w:tplc="9E42D16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F77C78"/>
    <w:multiLevelType w:val="hybridMultilevel"/>
    <w:tmpl w:val="B77ECD2A"/>
    <w:lvl w:ilvl="0" w:tplc="3112CA9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5">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8817D5"/>
    <w:multiLevelType w:val="hybridMultilevel"/>
    <w:tmpl w:val="EB4E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9">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F9506BF"/>
    <w:multiLevelType w:val="multilevel"/>
    <w:tmpl w:val="E95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340C19"/>
    <w:multiLevelType w:val="hybridMultilevel"/>
    <w:tmpl w:val="8F228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EE1AEF"/>
    <w:multiLevelType w:val="hybridMultilevel"/>
    <w:tmpl w:val="EAECF58C"/>
    <w:lvl w:ilvl="0" w:tplc="E43C80F6">
      <w:start w:val="1"/>
      <w:numFmt w:val="decimal"/>
      <w:lvlText w:val="%1."/>
      <w:lvlJc w:val="left"/>
      <w:pPr>
        <w:ind w:left="1080" w:hanging="360"/>
      </w:pPr>
      <w:rPr>
        <w:rFonts w:cstheme="minorHAns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7"/>
  </w:num>
  <w:num w:numId="3">
    <w:abstractNumId w:val="12"/>
  </w:num>
  <w:num w:numId="4">
    <w:abstractNumId w:val="29"/>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5"/>
  </w:num>
  <w:num w:numId="9">
    <w:abstractNumId w:val="9"/>
  </w:num>
  <w:num w:numId="10">
    <w:abstractNumId w:val="23"/>
  </w:num>
  <w:num w:numId="11">
    <w:abstractNumId w:val="30"/>
  </w:num>
  <w:num w:numId="12">
    <w:abstractNumId w:val="16"/>
  </w:num>
  <w:num w:numId="13">
    <w:abstractNumId w:val="27"/>
  </w:num>
  <w:num w:numId="14">
    <w:abstractNumId w:val="25"/>
  </w:num>
  <w:num w:numId="15">
    <w:abstractNumId w:val="18"/>
  </w:num>
  <w:num w:numId="16">
    <w:abstractNumId w:val="11"/>
  </w:num>
  <w:num w:numId="17">
    <w:abstractNumId w:val="26"/>
  </w:num>
  <w:num w:numId="18">
    <w:abstractNumId w:val="24"/>
  </w:num>
  <w:num w:numId="19">
    <w:abstractNumId w:val="33"/>
  </w:num>
  <w:num w:numId="20">
    <w:abstractNumId w:val="21"/>
  </w:num>
  <w:num w:numId="21">
    <w:abstractNumId w:val="20"/>
  </w:num>
  <w:num w:numId="22">
    <w:abstractNumId w:val="31"/>
  </w:num>
  <w:num w:numId="23">
    <w:abstractNumId w:val="13"/>
  </w:num>
  <w:num w:numId="24">
    <w:abstractNumId w:val="32"/>
  </w:num>
  <w:num w:numId="25">
    <w:abstractNumId w:val="8"/>
  </w:num>
  <w:num w:numId="26">
    <w:abstractNumId w:val="19"/>
  </w:num>
  <w:num w:numId="2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6715"/>
    <w:rsid w:val="000214C1"/>
    <w:rsid w:val="000219EA"/>
    <w:rsid w:val="0002370A"/>
    <w:rsid w:val="00025261"/>
    <w:rsid w:val="000258DC"/>
    <w:rsid w:val="00025B90"/>
    <w:rsid w:val="000261BB"/>
    <w:rsid w:val="0002737A"/>
    <w:rsid w:val="00031D15"/>
    <w:rsid w:val="0003285E"/>
    <w:rsid w:val="0003288B"/>
    <w:rsid w:val="00032FC2"/>
    <w:rsid w:val="000330E4"/>
    <w:rsid w:val="00033243"/>
    <w:rsid w:val="000335DD"/>
    <w:rsid w:val="00033EA8"/>
    <w:rsid w:val="00034794"/>
    <w:rsid w:val="00036289"/>
    <w:rsid w:val="00037454"/>
    <w:rsid w:val="00037F3C"/>
    <w:rsid w:val="000401B6"/>
    <w:rsid w:val="00040909"/>
    <w:rsid w:val="00040C8A"/>
    <w:rsid w:val="000416EE"/>
    <w:rsid w:val="00041A98"/>
    <w:rsid w:val="00041BF6"/>
    <w:rsid w:val="00041D4B"/>
    <w:rsid w:val="0004277E"/>
    <w:rsid w:val="00042C35"/>
    <w:rsid w:val="00044684"/>
    <w:rsid w:val="00044A69"/>
    <w:rsid w:val="00044C17"/>
    <w:rsid w:val="00044CF5"/>
    <w:rsid w:val="00045E3A"/>
    <w:rsid w:val="00046575"/>
    <w:rsid w:val="00046A57"/>
    <w:rsid w:val="00047A18"/>
    <w:rsid w:val="00047F21"/>
    <w:rsid w:val="00050085"/>
    <w:rsid w:val="00050BC7"/>
    <w:rsid w:val="00051D19"/>
    <w:rsid w:val="00052C78"/>
    <w:rsid w:val="000537EF"/>
    <w:rsid w:val="00053979"/>
    <w:rsid w:val="000540F2"/>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57A2"/>
    <w:rsid w:val="00096119"/>
    <w:rsid w:val="000968AE"/>
    <w:rsid w:val="00096F4C"/>
    <w:rsid w:val="0009709D"/>
    <w:rsid w:val="000971C0"/>
    <w:rsid w:val="00097323"/>
    <w:rsid w:val="00097DB0"/>
    <w:rsid w:val="000A0966"/>
    <w:rsid w:val="000A12CF"/>
    <w:rsid w:val="000A1A7D"/>
    <w:rsid w:val="000A2D75"/>
    <w:rsid w:val="000A3A22"/>
    <w:rsid w:val="000A3B6C"/>
    <w:rsid w:val="000A5A16"/>
    <w:rsid w:val="000A768C"/>
    <w:rsid w:val="000A7763"/>
    <w:rsid w:val="000B0268"/>
    <w:rsid w:val="000B03E8"/>
    <w:rsid w:val="000B101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4383"/>
    <w:rsid w:val="000D499A"/>
    <w:rsid w:val="000D604E"/>
    <w:rsid w:val="000D6A9C"/>
    <w:rsid w:val="000D6ED5"/>
    <w:rsid w:val="000D72AF"/>
    <w:rsid w:val="000D75DB"/>
    <w:rsid w:val="000E028D"/>
    <w:rsid w:val="000E08F6"/>
    <w:rsid w:val="000E0BE7"/>
    <w:rsid w:val="000E13F1"/>
    <w:rsid w:val="000E27E3"/>
    <w:rsid w:val="000E3A46"/>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0AA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274"/>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FEF"/>
    <w:rsid w:val="001D6A97"/>
    <w:rsid w:val="001D766B"/>
    <w:rsid w:val="001D7678"/>
    <w:rsid w:val="001D7852"/>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4052"/>
    <w:rsid w:val="001F5130"/>
    <w:rsid w:val="001F5927"/>
    <w:rsid w:val="001F5957"/>
    <w:rsid w:val="001F7F8A"/>
    <w:rsid w:val="002015BB"/>
    <w:rsid w:val="002025BA"/>
    <w:rsid w:val="00202EFB"/>
    <w:rsid w:val="0020457B"/>
    <w:rsid w:val="002073B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6F19"/>
    <w:rsid w:val="002472A7"/>
    <w:rsid w:val="00247EEA"/>
    <w:rsid w:val="00250550"/>
    <w:rsid w:val="0025086D"/>
    <w:rsid w:val="00250D5D"/>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77C20"/>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A7F"/>
    <w:rsid w:val="002A0022"/>
    <w:rsid w:val="002A1B19"/>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C87"/>
    <w:rsid w:val="002C0EF6"/>
    <w:rsid w:val="002C2361"/>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C78"/>
    <w:rsid w:val="002E3EEF"/>
    <w:rsid w:val="002E425F"/>
    <w:rsid w:val="002E49FA"/>
    <w:rsid w:val="002E6AD8"/>
    <w:rsid w:val="002E6F10"/>
    <w:rsid w:val="002E7CA5"/>
    <w:rsid w:val="002F167A"/>
    <w:rsid w:val="002F1DA4"/>
    <w:rsid w:val="002F20FF"/>
    <w:rsid w:val="002F295C"/>
    <w:rsid w:val="002F3161"/>
    <w:rsid w:val="002F39F9"/>
    <w:rsid w:val="002F3AC1"/>
    <w:rsid w:val="002F43CA"/>
    <w:rsid w:val="002F52A0"/>
    <w:rsid w:val="002F5840"/>
    <w:rsid w:val="002F5D7F"/>
    <w:rsid w:val="002F65E3"/>
    <w:rsid w:val="002F6E91"/>
    <w:rsid w:val="002F72F6"/>
    <w:rsid w:val="002F7A7C"/>
    <w:rsid w:val="002F7FE7"/>
    <w:rsid w:val="00300813"/>
    <w:rsid w:val="00301D40"/>
    <w:rsid w:val="00301D8D"/>
    <w:rsid w:val="0030216E"/>
    <w:rsid w:val="00302D7E"/>
    <w:rsid w:val="003033E8"/>
    <w:rsid w:val="003035A9"/>
    <w:rsid w:val="00303BBC"/>
    <w:rsid w:val="00304A6B"/>
    <w:rsid w:val="00304CFB"/>
    <w:rsid w:val="00306359"/>
    <w:rsid w:val="0030716E"/>
    <w:rsid w:val="00307668"/>
    <w:rsid w:val="00310099"/>
    <w:rsid w:val="00310C3C"/>
    <w:rsid w:val="00312A01"/>
    <w:rsid w:val="0031440E"/>
    <w:rsid w:val="00314A9F"/>
    <w:rsid w:val="00314DDC"/>
    <w:rsid w:val="00315B42"/>
    <w:rsid w:val="00316097"/>
    <w:rsid w:val="00316569"/>
    <w:rsid w:val="0031729D"/>
    <w:rsid w:val="00320129"/>
    <w:rsid w:val="00320B1B"/>
    <w:rsid w:val="003226A7"/>
    <w:rsid w:val="00322B61"/>
    <w:rsid w:val="00324F10"/>
    <w:rsid w:val="00325BA5"/>
    <w:rsid w:val="00325F50"/>
    <w:rsid w:val="003264B6"/>
    <w:rsid w:val="00327BE1"/>
    <w:rsid w:val="00327FDF"/>
    <w:rsid w:val="00330141"/>
    <w:rsid w:val="003321F7"/>
    <w:rsid w:val="00332F08"/>
    <w:rsid w:val="0033338E"/>
    <w:rsid w:val="00334186"/>
    <w:rsid w:val="00334C48"/>
    <w:rsid w:val="003362A3"/>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3980"/>
    <w:rsid w:val="00353D14"/>
    <w:rsid w:val="00353E50"/>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66B"/>
    <w:rsid w:val="003966A2"/>
    <w:rsid w:val="00396A9B"/>
    <w:rsid w:val="00397DEA"/>
    <w:rsid w:val="003A05EC"/>
    <w:rsid w:val="003A12B9"/>
    <w:rsid w:val="003A2DF7"/>
    <w:rsid w:val="003A3269"/>
    <w:rsid w:val="003A3964"/>
    <w:rsid w:val="003A3BC4"/>
    <w:rsid w:val="003A430B"/>
    <w:rsid w:val="003A5861"/>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3866"/>
    <w:rsid w:val="003C4DF2"/>
    <w:rsid w:val="003C5236"/>
    <w:rsid w:val="003C582D"/>
    <w:rsid w:val="003C5CCE"/>
    <w:rsid w:val="003C5E74"/>
    <w:rsid w:val="003C6231"/>
    <w:rsid w:val="003C6CD9"/>
    <w:rsid w:val="003C6EDB"/>
    <w:rsid w:val="003D061E"/>
    <w:rsid w:val="003D1124"/>
    <w:rsid w:val="003D14D2"/>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C43"/>
    <w:rsid w:val="0043210E"/>
    <w:rsid w:val="00433742"/>
    <w:rsid w:val="00433973"/>
    <w:rsid w:val="00433BBB"/>
    <w:rsid w:val="00433DE9"/>
    <w:rsid w:val="0043579E"/>
    <w:rsid w:val="00435ED9"/>
    <w:rsid w:val="004362B0"/>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406B"/>
    <w:rsid w:val="0045430F"/>
    <w:rsid w:val="00454ABD"/>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1B44"/>
    <w:rsid w:val="004720F0"/>
    <w:rsid w:val="004721AE"/>
    <w:rsid w:val="0047246C"/>
    <w:rsid w:val="004727E2"/>
    <w:rsid w:val="0047327A"/>
    <w:rsid w:val="00473285"/>
    <w:rsid w:val="00473F67"/>
    <w:rsid w:val="00474850"/>
    <w:rsid w:val="00474884"/>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314"/>
    <w:rsid w:val="004D69F2"/>
    <w:rsid w:val="004D73F3"/>
    <w:rsid w:val="004D7425"/>
    <w:rsid w:val="004D7855"/>
    <w:rsid w:val="004E079B"/>
    <w:rsid w:val="004E138E"/>
    <w:rsid w:val="004E1505"/>
    <w:rsid w:val="004E1FBA"/>
    <w:rsid w:val="004E2189"/>
    <w:rsid w:val="004E2B90"/>
    <w:rsid w:val="004E4060"/>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7CA"/>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9A5"/>
    <w:rsid w:val="00566D0C"/>
    <w:rsid w:val="00567074"/>
    <w:rsid w:val="005672DB"/>
    <w:rsid w:val="00567C42"/>
    <w:rsid w:val="00570928"/>
    <w:rsid w:val="0057103D"/>
    <w:rsid w:val="00571315"/>
    <w:rsid w:val="00571A2C"/>
    <w:rsid w:val="00571A87"/>
    <w:rsid w:val="00572493"/>
    <w:rsid w:val="00572701"/>
    <w:rsid w:val="0057279E"/>
    <w:rsid w:val="00572930"/>
    <w:rsid w:val="00573324"/>
    <w:rsid w:val="005742CD"/>
    <w:rsid w:val="005747B7"/>
    <w:rsid w:val="00575407"/>
    <w:rsid w:val="005758E0"/>
    <w:rsid w:val="00575907"/>
    <w:rsid w:val="00575F69"/>
    <w:rsid w:val="00575FAC"/>
    <w:rsid w:val="005767E5"/>
    <w:rsid w:val="00576D35"/>
    <w:rsid w:val="00576DA4"/>
    <w:rsid w:val="00576DB4"/>
    <w:rsid w:val="00577EFE"/>
    <w:rsid w:val="00580264"/>
    <w:rsid w:val="00580CEF"/>
    <w:rsid w:val="0058102C"/>
    <w:rsid w:val="00581953"/>
    <w:rsid w:val="0058234D"/>
    <w:rsid w:val="005823D8"/>
    <w:rsid w:val="00582A01"/>
    <w:rsid w:val="005833DF"/>
    <w:rsid w:val="00584F7C"/>
    <w:rsid w:val="00585B29"/>
    <w:rsid w:val="00586937"/>
    <w:rsid w:val="00587C3D"/>
    <w:rsid w:val="00590379"/>
    <w:rsid w:val="00590776"/>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4B2"/>
    <w:rsid w:val="005A1DB0"/>
    <w:rsid w:val="005A246D"/>
    <w:rsid w:val="005A29E7"/>
    <w:rsid w:val="005A3DAE"/>
    <w:rsid w:val="005A4678"/>
    <w:rsid w:val="005A4D34"/>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B8D"/>
    <w:rsid w:val="005C4FB9"/>
    <w:rsid w:val="005C5926"/>
    <w:rsid w:val="005C61E5"/>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C2F"/>
    <w:rsid w:val="005F718E"/>
    <w:rsid w:val="005F76D8"/>
    <w:rsid w:val="00600200"/>
    <w:rsid w:val="00600FB2"/>
    <w:rsid w:val="006020D3"/>
    <w:rsid w:val="00602A9A"/>
    <w:rsid w:val="00604EC9"/>
    <w:rsid w:val="006057A6"/>
    <w:rsid w:val="006064C3"/>
    <w:rsid w:val="00606E88"/>
    <w:rsid w:val="00606EE1"/>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DA6"/>
    <w:rsid w:val="00654020"/>
    <w:rsid w:val="00654E6B"/>
    <w:rsid w:val="00655697"/>
    <w:rsid w:val="00655834"/>
    <w:rsid w:val="00656E9D"/>
    <w:rsid w:val="00657239"/>
    <w:rsid w:val="00657CDD"/>
    <w:rsid w:val="00660362"/>
    <w:rsid w:val="00660D2B"/>
    <w:rsid w:val="00661AFF"/>
    <w:rsid w:val="0066377B"/>
    <w:rsid w:val="00664A28"/>
    <w:rsid w:val="00665597"/>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661A"/>
    <w:rsid w:val="006A0156"/>
    <w:rsid w:val="006A14D8"/>
    <w:rsid w:val="006A1C38"/>
    <w:rsid w:val="006A1D6E"/>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1657"/>
    <w:rsid w:val="006C1F99"/>
    <w:rsid w:val="006C2AC5"/>
    <w:rsid w:val="006C4D9D"/>
    <w:rsid w:val="006C4F3B"/>
    <w:rsid w:val="006C52D2"/>
    <w:rsid w:val="006D0443"/>
    <w:rsid w:val="006D09BF"/>
    <w:rsid w:val="006D09FD"/>
    <w:rsid w:val="006D0A65"/>
    <w:rsid w:val="006D1A6D"/>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5A18"/>
    <w:rsid w:val="007A7054"/>
    <w:rsid w:val="007A763A"/>
    <w:rsid w:val="007A7DAF"/>
    <w:rsid w:val="007B0426"/>
    <w:rsid w:val="007B1AA0"/>
    <w:rsid w:val="007B1E35"/>
    <w:rsid w:val="007B23F7"/>
    <w:rsid w:val="007B2BFD"/>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5F47"/>
    <w:rsid w:val="007C6F29"/>
    <w:rsid w:val="007D1C5F"/>
    <w:rsid w:val="007D3ACB"/>
    <w:rsid w:val="007D3D3A"/>
    <w:rsid w:val="007D4ED0"/>
    <w:rsid w:val="007D6009"/>
    <w:rsid w:val="007D61B6"/>
    <w:rsid w:val="007D65C6"/>
    <w:rsid w:val="007D681E"/>
    <w:rsid w:val="007D6B83"/>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59B"/>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80C"/>
    <w:rsid w:val="00813AAC"/>
    <w:rsid w:val="008143DA"/>
    <w:rsid w:val="008148EF"/>
    <w:rsid w:val="00814E68"/>
    <w:rsid w:val="00815D47"/>
    <w:rsid w:val="008160E7"/>
    <w:rsid w:val="00816584"/>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276D8"/>
    <w:rsid w:val="0082771C"/>
    <w:rsid w:val="008304C7"/>
    <w:rsid w:val="00831D31"/>
    <w:rsid w:val="0083278A"/>
    <w:rsid w:val="00832C14"/>
    <w:rsid w:val="00833DE3"/>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560B"/>
    <w:rsid w:val="008A57E9"/>
    <w:rsid w:val="008A66B0"/>
    <w:rsid w:val="008A6EAB"/>
    <w:rsid w:val="008A6F9E"/>
    <w:rsid w:val="008A78CA"/>
    <w:rsid w:val="008A7E0C"/>
    <w:rsid w:val="008B0384"/>
    <w:rsid w:val="008B1788"/>
    <w:rsid w:val="008B1D3C"/>
    <w:rsid w:val="008B21EF"/>
    <w:rsid w:val="008B25AE"/>
    <w:rsid w:val="008B2B00"/>
    <w:rsid w:val="008B3705"/>
    <w:rsid w:val="008B474F"/>
    <w:rsid w:val="008B4D83"/>
    <w:rsid w:val="008B5258"/>
    <w:rsid w:val="008C06E4"/>
    <w:rsid w:val="008C0D59"/>
    <w:rsid w:val="008C0FFE"/>
    <w:rsid w:val="008C1C32"/>
    <w:rsid w:val="008C2449"/>
    <w:rsid w:val="008C4174"/>
    <w:rsid w:val="008C445F"/>
    <w:rsid w:val="008C4B97"/>
    <w:rsid w:val="008C4CC2"/>
    <w:rsid w:val="008C5D02"/>
    <w:rsid w:val="008C6447"/>
    <w:rsid w:val="008C67C7"/>
    <w:rsid w:val="008C6876"/>
    <w:rsid w:val="008D00F8"/>
    <w:rsid w:val="008D0910"/>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7166"/>
    <w:rsid w:val="00937BF8"/>
    <w:rsid w:val="00940DB5"/>
    <w:rsid w:val="00940DE2"/>
    <w:rsid w:val="0094119D"/>
    <w:rsid w:val="009425C3"/>
    <w:rsid w:val="00943131"/>
    <w:rsid w:val="00943207"/>
    <w:rsid w:val="0094460F"/>
    <w:rsid w:val="00944F07"/>
    <w:rsid w:val="00945704"/>
    <w:rsid w:val="00945C51"/>
    <w:rsid w:val="00947A70"/>
    <w:rsid w:val="0095179D"/>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3287"/>
    <w:rsid w:val="00993D6E"/>
    <w:rsid w:val="00994300"/>
    <w:rsid w:val="00996250"/>
    <w:rsid w:val="00997D90"/>
    <w:rsid w:val="009A00AA"/>
    <w:rsid w:val="009A0115"/>
    <w:rsid w:val="009A092C"/>
    <w:rsid w:val="009A097C"/>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E7CFA"/>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6E5"/>
    <w:rsid w:val="00A466D1"/>
    <w:rsid w:val="00A47168"/>
    <w:rsid w:val="00A474A4"/>
    <w:rsid w:val="00A47D7F"/>
    <w:rsid w:val="00A516A1"/>
    <w:rsid w:val="00A525D3"/>
    <w:rsid w:val="00A5293F"/>
    <w:rsid w:val="00A532B8"/>
    <w:rsid w:val="00A54726"/>
    <w:rsid w:val="00A551EB"/>
    <w:rsid w:val="00A55361"/>
    <w:rsid w:val="00A55FA8"/>
    <w:rsid w:val="00A5623F"/>
    <w:rsid w:val="00A56EE4"/>
    <w:rsid w:val="00A572DE"/>
    <w:rsid w:val="00A6042E"/>
    <w:rsid w:val="00A6048E"/>
    <w:rsid w:val="00A60A94"/>
    <w:rsid w:val="00A61ACF"/>
    <w:rsid w:val="00A62550"/>
    <w:rsid w:val="00A64009"/>
    <w:rsid w:val="00A650AA"/>
    <w:rsid w:val="00A66B56"/>
    <w:rsid w:val="00A670BC"/>
    <w:rsid w:val="00A70978"/>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850"/>
    <w:rsid w:val="00A925C4"/>
    <w:rsid w:val="00A93A98"/>
    <w:rsid w:val="00A93C72"/>
    <w:rsid w:val="00A94324"/>
    <w:rsid w:val="00A94AA4"/>
    <w:rsid w:val="00A95856"/>
    <w:rsid w:val="00A95A26"/>
    <w:rsid w:val="00AA02DE"/>
    <w:rsid w:val="00AA0A08"/>
    <w:rsid w:val="00AA2C66"/>
    <w:rsid w:val="00AA44BE"/>
    <w:rsid w:val="00AA4C78"/>
    <w:rsid w:val="00AA50E5"/>
    <w:rsid w:val="00AA510C"/>
    <w:rsid w:val="00AA58F7"/>
    <w:rsid w:val="00AA5A6E"/>
    <w:rsid w:val="00AA63B5"/>
    <w:rsid w:val="00AA655F"/>
    <w:rsid w:val="00AA657E"/>
    <w:rsid w:val="00AA6851"/>
    <w:rsid w:val="00AA6B18"/>
    <w:rsid w:val="00AA7262"/>
    <w:rsid w:val="00AA7EBC"/>
    <w:rsid w:val="00AB00BA"/>
    <w:rsid w:val="00AB03E1"/>
    <w:rsid w:val="00AB08FF"/>
    <w:rsid w:val="00AB145C"/>
    <w:rsid w:val="00AB18D8"/>
    <w:rsid w:val="00AB1E8B"/>
    <w:rsid w:val="00AB201A"/>
    <w:rsid w:val="00AB2201"/>
    <w:rsid w:val="00AB33DA"/>
    <w:rsid w:val="00AB45E3"/>
    <w:rsid w:val="00AB49D1"/>
    <w:rsid w:val="00AB5EE8"/>
    <w:rsid w:val="00AB610B"/>
    <w:rsid w:val="00AB6609"/>
    <w:rsid w:val="00AB677A"/>
    <w:rsid w:val="00AB67CD"/>
    <w:rsid w:val="00AB6C03"/>
    <w:rsid w:val="00AB6FA9"/>
    <w:rsid w:val="00AB734A"/>
    <w:rsid w:val="00AC0649"/>
    <w:rsid w:val="00AC0B7A"/>
    <w:rsid w:val="00AC0C2A"/>
    <w:rsid w:val="00AC10A5"/>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35C"/>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29A0"/>
    <w:rsid w:val="00AF3448"/>
    <w:rsid w:val="00AF3FB4"/>
    <w:rsid w:val="00AF4696"/>
    <w:rsid w:val="00AF529F"/>
    <w:rsid w:val="00AF65E5"/>
    <w:rsid w:val="00AF73C7"/>
    <w:rsid w:val="00AF7B47"/>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5939"/>
    <w:rsid w:val="00B362C8"/>
    <w:rsid w:val="00B36F31"/>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6825"/>
    <w:rsid w:val="00B77729"/>
    <w:rsid w:val="00B77D36"/>
    <w:rsid w:val="00B804B2"/>
    <w:rsid w:val="00B81D75"/>
    <w:rsid w:val="00B81FCE"/>
    <w:rsid w:val="00B82159"/>
    <w:rsid w:val="00B82801"/>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58"/>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DEB"/>
    <w:rsid w:val="00BB5ECB"/>
    <w:rsid w:val="00BB6092"/>
    <w:rsid w:val="00BB682E"/>
    <w:rsid w:val="00BB76D3"/>
    <w:rsid w:val="00BC025F"/>
    <w:rsid w:val="00BC05BD"/>
    <w:rsid w:val="00BC1C34"/>
    <w:rsid w:val="00BC1E32"/>
    <w:rsid w:val="00BC322B"/>
    <w:rsid w:val="00BC35DB"/>
    <w:rsid w:val="00BC362B"/>
    <w:rsid w:val="00BC46FC"/>
    <w:rsid w:val="00BC50F9"/>
    <w:rsid w:val="00BC657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7CE"/>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64A7"/>
    <w:rsid w:val="00C37588"/>
    <w:rsid w:val="00C376FC"/>
    <w:rsid w:val="00C4200C"/>
    <w:rsid w:val="00C43A78"/>
    <w:rsid w:val="00C4401F"/>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ECA"/>
    <w:rsid w:val="00C76131"/>
    <w:rsid w:val="00C77ED6"/>
    <w:rsid w:val="00C812AC"/>
    <w:rsid w:val="00C818D6"/>
    <w:rsid w:val="00C81EAB"/>
    <w:rsid w:val="00C8435E"/>
    <w:rsid w:val="00C846C3"/>
    <w:rsid w:val="00C855A3"/>
    <w:rsid w:val="00C860C7"/>
    <w:rsid w:val="00C868EE"/>
    <w:rsid w:val="00C8694A"/>
    <w:rsid w:val="00C900EA"/>
    <w:rsid w:val="00C91321"/>
    <w:rsid w:val="00C9164E"/>
    <w:rsid w:val="00C91EA9"/>
    <w:rsid w:val="00C92427"/>
    <w:rsid w:val="00C92EA6"/>
    <w:rsid w:val="00C933ED"/>
    <w:rsid w:val="00C94123"/>
    <w:rsid w:val="00C94483"/>
    <w:rsid w:val="00C94682"/>
    <w:rsid w:val="00C9482D"/>
    <w:rsid w:val="00C94B03"/>
    <w:rsid w:val="00C94FB1"/>
    <w:rsid w:val="00C954B8"/>
    <w:rsid w:val="00C97462"/>
    <w:rsid w:val="00CA0338"/>
    <w:rsid w:val="00CA0B20"/>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F006D"/>
    <w:rsid w:val="00CF1DFE"/>
    <w:rsid w:val="00CF400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67271"/>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7D35"/>
    <w:rsid w:val="00D87F25"/>
    <w:rsid w:val="00D90580"/>
    <w:rsid w:val="00D912FD"/>
    <w:rsid w:val="00D91D93"/>
    <w:rsid w:val="00D92400"/>
    <w:rsid w:val="00D928D2"/>
    <w:rsid w:val="00D92D8C"/>
    <w:rsid w:val="00D92E4A"/>
    <w:rsid w:val="00D956BF"/>
    <w:rsid w:val="00D966E7"/>
    <w:rsid w:val="00D97A27"/>
    <w:rsid w:val="00DA014F"/>
    <w:rsid w:val="00DA113D"/>
    <w:rsid w:val="00DA181E"/>
    <w:rsid w:val="00DA2C80"/>
    <w:rsid w:val="00DA31F4"/>
    <w:rsid w:val="00DA33F0"/>
    <w:rsid w:val="00DA3591"/>
    <w:rsid w:val="00DA4355"/>
    <w:rsid w:val="00DA45EF"/>
    <w:rsid w:val="00DA4847"/>
    <w:rsid w:val="00DA4934"/>
    <w:rsid w:val="00DA5356"/>
    <w:rsid w:val="00DA5411"/>
    <w:rsid w:val="00DA5C7E"/>
    <w:rsid w:val="00DA5EA0"/>
    <w:rsid w:val="00DA7816"/>
    <w:rsid w:val="00DA79FA"/>
    <w:rsid w:val="00DB1D89"/>
    <w:rsid w:val="00DB2A5B"/>
    <w:rsid w:val="00DB312D"/>
    <w:rsid w:val="00DB3225"/>
    <w:rsid w:val="00DB3EF4"/>
    <w:rsid w:val="00DB4B06"/>
    <w:rsid w:val="00DB4F18"/>
    <w:rsid w:val="00DB54C7"/>
    <w:rsid w:val="00DB578F"/>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E0138"/>
    <w:rsid w:val="00DE2773"/>
    <w:rsid w:val="00DE2EF2"/>
    <w:rsid w:val="00DE32EC"/>
    <w:rsid w:val="00DE3CE1"/>
    <w:rsid w:val="00DE3FCE"/>
    <w:rsid w:val="00DE6E97"/>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0C2F"/>
    <w:rsid w:val="00E2327D"/>
    <w:rsid w:val="00E25490"/>
    <w:rsid w:val="00E25FCF"/>
    <w:rsid w:val="00E263DD"/>
    <w:rsid w:val="00E270EB"/>
    <w:rsid w:val="00E27FCA"/>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3016"/>
    <w:rsid w:val="00E43538"/>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4AD2"/>
    <w:rsid w:val="00E57A6F"/>
    <w:rsid w:val="00E57E50"/>
    <w:rsid w:val="00E6021E"/>
    <w:rsid w:val="00E631D5"/>
    <w:rsid w:val="00E636C7"/>
    <w:rsid w:val="00E63A2D"/>
    <w:rsid w:val="00E64522"/>
    <w:rsid w:val="00E65449"/>
    <w:rsid w:val="00E65986"/>
    <w:rsid w:val="00E67123"/>
    <w:rsid w:val="00E6776D"/>
    <w:rsid w:val="00E679F2"/>
    <w:rsid w:val="00E70127"/>
    <w:rsid w:val="00E710C2"/>
    <w:rsid w:val="00E71678"/>
    <w:rsid w:val="00E718E9"/>
    <w:rsid w:val="00E71E42"/>
    <w:rsid w:val="00E735D9"/>
    <w:rsid w:val="00E74E83"/>
    <w:rsid w:val="00E7513A"/>
    <w:rsid w:val="00E7518B"/>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2385"/>
    <w:rsid w:val="00E93D75"/>
    <w:rsid w:val="00E94754"/>
    <w:rsid w:val="00E94F33"/>
    <w:rsid w:val="00E94F71"/>
    <w:rsid w:val="00E956CC"/>
    <w:rsid w:val="00E964A4"/>
    <w:rsid w:val="00E976AC"/>
    <w:rsid w:val="00EA0948"/>
    <w:rsid w:val="00EA10C1"/>
    <w:rsid w:val="00EA48D4"/>
    <w:rsid w:val="00EA6237"/>
    <w:rsid w:val="00EA633F"/>
    <w:rsid w:val="00EA6467"/>
    <w:rsid w:val="00EA712C"/>
    <w:rsid w:val="00EA7A6E"/>
    <w:rsid w:val="00EA7BAD"/>
    <w:rsid w:val="00EB100D"/>
    <w:rsid w:val="00EB14D7"/>
    <w:rsid w:val="00EB1995"/>
    <w:rsid w:val="00EB1A18"/>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72D"/>
    <w:rsid w:val="00EE3811"/>
    <w:rsid w:val="00EE42CB"/>
    <w:rsid w:val="00EE4919"/>
    <w:rsid w:val="00EE5259"/>
    <w:rsid w:val="00EE5387"/>
    <w:rsid w:val="00EE54DE"/>
    <w:rsid w:val="00EE54EF"/>
    <w:rsid w:val="00EE5BBF"/>
    <w:rsid w:val="00EE5FC6"/>
    <w:rsid w:val="00EE61C8"/>
    <w:rsid w:val="00EE6583"/>
    <w:rsid w:val="00EE678D"/>
    <w:rsid w:val="00EE6D45"/>
    <w:rsid w:val="00EE78B2"/>
    <w:rsid w:val="00EF06DD"/>
    <w:rsid w:val="00EF10C2"/>
    <w:rsid w:val="00EF14F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69F2"/>
    <w:rsid w:val="00F26D4B"/>
    <w:rsid w:val="00F30153"/>
    <w:rsid w:val="00F301FE"/>
    <w:rsid w:val="00F30860"/>
    <w:rsid w:val="00F30BF9"/>
    <w:rsid w:val="00F30C01"/>
    <w:rsid w:val="00F30F4A"/>
    <w:rsid w:val="00F31962"/>
    <w:rsid w:val="00F31D97"/>
    <w:rsid w:val="00F323FE"/>
    <w:rsid w:val="00F325A2"/>
    <w:rsid w:val="00F3295F"/>
    <w:rsid w:val="00F32E40"/>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5155"/>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123F"/>
    <w:rsid w:val="00F816F3"/>
    <w:rsid w:val="00F826A9"/>
    <w:rsid w:val="00F8289A"/>
    <w:rsid w:val="00F82AFF"/>
    <w:rsid w:val="00F838A1"/>
    <w:rsid w:val="00F84B88"/>
    <w:rsid w:val="00F86683"/>
    <w:rsid w:val="00F86A1A"/>
    <w:rsid w:val="00F87936"/>
    <w:rsid w:val="00F9094B"/>
    <w:rsid w:val="00F90E43"/>
    <w:rsid w:val="00F9132C"/>
    <w:rsid w:val="00F9208F"/>
    <w:rsid w:val="00F9351D"/>
    <w:rsid w:val="00F935A4"/>
    <w:rsid w:val="00F93656"/>
    <w:rsid w:val="00F93A4A"/>
    <w:rsid w:val="00F94722"/>
    <w:rsid w:val="00F95DF8"/>
    <w:rsid w:val="00F961E4"/>
    <w:rsid w:val="00F96B89"/>
    <w:rsid w:val="00F96E09"/>
    <w:rsid w:val="00FA0C7F"/>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90C"/>
    <w:rsid w:val="00FC1F33"/>
    <w:rsid w:val="00FC2E38"/>
    <w:rsid w:val="00FC3C24"/>
    <w:rsid w:val="00FC5936"/>
    <w:rsid w:val="00FC5A06"/>
    <w:rsid w:val="00FC6604"/>
    <w:rsid w:val="00FC766E"/>
    <w:rsid w:val="00FD0274"/>
    <w:rsid w:val="00FD1982"/>
    <w:rsid w:val="00FD2254"/>
    <w:rsid w:val="00FD2D9D"/>
    <w:rsid w:val="00FD3C05"/>
    <w:rsid w:val="00FD4302"/>
    <w:rsid w:val="00FD6BCA"/>
    <w:rsid w:val="00FD70AB"/>
    <w:rsid w:val="00FD7CF1"/>
    <w:rsid w:val="00FE1009"/>
    <w:rsid w:val="00FE127B"/>
    <w:rsid w:val="00FE27C4"/>
    <w:rsid w:val="00FE3AE7"/>
    <w:rsid w:val="00FE3E8F"/>
    <w:rsid w:val="00FE4160"/>
    <w:rsid w:val="00FE4AD6"/>
    <w:rsid w:val="00FE50BA"/>
    <w:rsid w:val="00FE7E62"/>
    <w:rsid w:val="00FF0063"/>
    <w:rsid w:val="00FF0FF8"/>
    <w:rsid w:val="00FF1CB9"/>
    <w:rsid w:val="00FF3D64"/>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2F3AC1"/>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customStyle="1" w:styleId="tag">
    <w:name w:val="tag"/>
    <w:basedOn w:val="DefaultParagraphFont"/>
    <w:rsid w:val="0081380C"/>
  </w:style>
  <w:style w:type="character" w:customStyle="1" w:styleId="atn">
    <w:name w:val="atn"/>
    <w:basedOn w:val="DefaultParagraphFont"/>
    <w:rsid w:val="0081380C"/>
  </w:style>
  <w:style w:type="character" w:customStyle="1" w:styleId="atv">
    <w:name w:val="atv"/>
    <w:basedOn w:val="DefaultParagraphFont"/>
    <w:rsid w:val="00813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2F3AC1"/>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customStyle="1" w:styleId="tag">
    <w:name w:val="tag"/>
    <w:basedOn w:val="DefaultParagraphFont"/>
    <w:rsid w:val="0081380C"/>
  </w:style>
  <w:style w:type="character" w:customStyle="1" w:styleId="atn">
    <w:name w:val="atn"/>
    <w:basedOn w:val="DefaultParagraphFont"/>
    <w:rsid w:val="0081380C"/>
  </w:style>
  <w:style w:type="character" w:customStyle="1" w:styleId="atv">
    <w:name w:val="atv"/>
    <w:basedOn w:val="DefaultParagraphFont"/>
    <w:rsid w:val="00813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993">
      <w:bodyDiv w:val="1"/>
      <w:marLeft w:val="0"/>
      <w:marRight w:val="0"/>
      <w:marTop w:val="0"/>
      <w:marBottom w:val="0"/>
      <w:divBdr>
        <w:top w:val="none" w:sz="0" w:space="0" w:color="auto"/>
        <w:left w:val="none" w:sz="0" w:space="0" w:color="auto"/>
        <w:bottom w:val="none" w:sz="0" w:space="0" w:color="auto"/>
        <w:right w:val="none" w:sz="0" w:space="0" w:color="auto"/>
      </w:divBdr>
    </w:div>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278414276">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52673339">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583334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60693703">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25751693">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22721276">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4197922">
      <w:bodyDiv w:val="1"/>
      <w:marLeft w:val="0"/>
      <w:marRight w:val="0"/>
      <w:marTop w:val="0"/>
      <w:marBottom w:val="0"/>
      <w:divBdr>
        <w:top w:val="none" w:sz="0" w:space="0" w:color="auto"/>
        <w:left w:val="none" w:sz="0" w:space="0" w:color="auto"/>
        <w:bottom w:val="none" w:sz="0" w:space="0" w:color="auto"/>
        <w:right w:val="none" w:sz="0" w:space="0" w:color="auto"/>
      </w:divBdr>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086257">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4801711">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35091238">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25D1B18D8090143AD0CE3822D887F30" ma:contentTypeVersion="0" ma:contentTypeDescription="Create a new document." ma:contentTypeScope="" ma:versionID="112fd6e2c9d8cc84f0aca1c16b39f2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CC73-1C96-483A-AE9A-3F359BE3BF1F}"/>
</file>

<file path=customXml/itemProps2.xml><?xml version="1.0" encoding="utf-8"?>
<ds:datastoreItem xmlns:ds="http://schemas.openxmlformats.org/officeDocument/2006/customXml" ds:itemID="{E12208D5-D6E7-47BF-8FB4-7269E9C2A3D3}"/>
</file>

<file path=customXml/itemProps3.xml><?xml version="1.0" encoding="utf-8"?>
<ds:datastoreItem xmlns:ds="http://schemas.openxmlformats.org/officeDocument/2006/customXml" ds:itemID="{7D332B04-E55B-45A9-8619-FA5723DF707E}"/>
</file>

<file path=customXml/itemProps4.xml><?xml version="1.0" encoding="utf-8"?>
<ds:datastoreItem xmlns:ds="http://schemas.openxmlformats.org/officeDocument/2006/customXml" ds:itemID="{C4B034BA-A7CF-4287-A51E-5EADAA0C5B32}"/>
</file>

<file path=customXml/itemProps5.xml><?xml version="1.0" encoding="utf-8"?>
<ds:datastoreItem xmlns:ds="http://schemas.openxmlformats.org/officeDocument/2006/customXml" ds:itemID="{DE4C9D17-47AD-4C05-861A-024F4F6AF547}"/>
</file>

<file path=docProps/app.xml><?xml version="1.0" encoding="utf-8"?>
<Properties xmlns="http://schemas.openxmlformats.org/officeDocument/2006/extended-properties" xmlns:vt="http://schemas.openxmlformats.org/officeDocument/2006/docPropsVTypes">
  <Template>Normal</Template>
  <TotalTime>6</TotalTime>
  <Pages>8</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6592</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Aparna Nigdikar</cp:lastModifiedBy>
  <cp:revision>12</cp:revision>
  <cp:lastPrinted>2014-02-26T05:26:00Z</cp:lastPrinted>
  <dcterms:created xsi:type="dcterms:W3CDTF">2015-07-13T10:52:00Z</dcterms:created>
  <dcterms:modified xsi:type="dcterms:W3CDTF">2015-07-29T14:00:00Z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0x010100B25D1B18D8090143AD0CE3822D887F30</vt:lpwstr>
  </property>
</Properties>
</file>
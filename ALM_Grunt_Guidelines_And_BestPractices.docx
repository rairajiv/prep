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4C4D" w:rsidRPr="00C74852" w:rsidRDefault="00F04C4D" w:rsidP="008859B4">
      <w:pPr>
        <w:tabs>
          <w:tab w:val="left" w:pos="2160"/>
        </w:tabs>
        <w:spacing w:before="0" w:after="0" w:line="240" w:lineRule="auto"/>
        <w:rPr>
          <w:rFonts w:asciiTheme="minorHAnsi" w:hAnsiTheme="minorHAnsi" w:cstheme="minorHAnsi"/>
          <w:noProof/>
          <w:sz w:val="22"/>
          <w:szCs w:val="22"/>
          <w:lang w:bidi="ar-SA"/>
        </w:rPr>
      </w:pPr>
    </w:p>
    <w:p w:rsidR="00731FB7" w:rsidRPr="00C74852" w:rsidRDefault="00054773" w:rsidP="008859B4">
      <w:pPr>
        <w:tabs>
          <w:tab w:val="left" w:pos="2160"/>
        </w:tabs>
        <w:spacing w:before="0" w:after="0" w:line="240" w:lineRule="auto"/>
        <w:jc w:val="center"/>
        <w:rPr>
          <w:rFonts w:asciiTheme="minorHAnsi" w:hAnsiTheme="minorHAnsi" w:cstheme="minorHAnsi"/>
          <w:noProof/>
          <w:sz w:val="22"/>
          <w:szCs w:val="22"/>
        </w:rPr>
      </w:pPr>
      <w:r w:rsidRPr="00C74852">
        <w:rPr>
          <w:rFonts w:asciiTheme="minorHAnsi" w:hAnsiTheme="minorHAnsi" w:cstheme="minorHAnsi"/>
          <w:noProof/>
          <w:sz w:val="22"/>
          <w:szCs w:val="22"/>
          <w:lang w:bidi="ar-SA"/>
        </w:rPr>
        <w:t xml:space="preserve">  </w:t>
      </w:r>
      <w:r w:rsidR="00BC362B" w:rsidRPr="00C74852">
        <w:rPr>
          <w:rFonts w:asciiTheme="minorHAnsi" w:hAnsiTheme="minorHAnsi" w:cstheme="minorHAnsi"/>
          <w:noProof/>
          <w:sz w:val="22"/>
          <w:szCs w:val="22"/>
          <w:lang w:bidi="ar-SA"/>
        </w:rPr>
        <w:drawing>
          <wp:inline distT="0" distB="0" distL="0" distR="0" wp14:anchorId="6831303B" wp14:editId="42144277">
            <wp:extent cx="5847696" cy="1190445"/>
            <wp:effectExtent l="0" t="0" r="1270" b="0"/>
            <wp:docPr id="1" name="Picture 1" descr="D:\Logos\Cybage Logo_2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ogos\Cybage Logo_2012.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89473" cy="1198950"/>
                    </a:xfrm>
                    <a:prstGeom prst="rect">
                      <a:avLst/>
                    </a:prstGeom>
                    <a:noFill/>
                    <a:ln>
                      <a:noFill/>
                    </a:ln>
                  </pic:spPr>
                </pic:pic>
              </a:graphicData>
            </a:graphic>
          </wp:inline>
        </w:drawing>
      </w:r>
    </w:p>
    <w:p w:rsidR="00731FB7" w:rsidRPr="00C74852" w:rsidRDefault="00731FB7" w:rsidP="008859B4">
      <w:pPr>
        <w:tabs>
          <w:tab w:val="left" w:pos="2160"/>
        </w:tabs>
        <w:spacing w:before="0" w:after="0" w:line="240" w:lineRule="auto"/>
        <w:rPr>
          <w:rFonts w:asciiTheme="minorHAnsi" w:hAnsiTheme="minorHAnsi" w:cstheme="minorHAnsi"/>
          <w:b/>
          <w:sz w:val="22"/>
          <w:szCs w:val="22"/>
          <w:lang w:val="en-CA"/>
        </w:rPr>
      </w:pPr>
    </w:p>
    <w:p w:rsidR="00E83370" w:rsidRPr="00C74852" w:rsidRDefault="008A20DF" w:rsidP="008859B4">
      <w:pPr>
        <w:pStyle w:val="Title"/>
        <w:spacing w:before="0" w:after="0" w:line="240" w:lineRule="auto"/>
        <w:jc w:val="center"/>
        <w:rPr>
          <w:rStyle w:val="Emphasis"/>
          <w:rFonts w:asciiTheme="minorHAnsi" w:hAnsiTheme="minorHAnsi" w:cstheme="minorHAnsi"/>
          <w:b/>
          <w:caps/>
          <w:sz w:val="22"/>
          <w:szCs w:val="22"/>
        </w:rPr>
      </w:pPr>
      <w:r w:rsidRPr="00C74852">
        <w:rPr>
          <w:rFonts w:asciiTheme="minorHAnsi" w:hAnsiTheme="minorHAnsi" w:cstheme="minorHAnsi"/>
          <w:b/>
          <w:noProof/>
          <w:color w:val="1F497D"/>
          <w:sz w:val="22"/>
          <w:szCs w:val="22"/>
          <w:lang w:bidi="ar-SA"/>
        </w:rPr>
        <mc:AlternateContent>
          <mc:Choice Requires="wpg">
            <w:drawing>
              <wp:anchor distT="0" distB="0" distL="114300" distR="114300" simplePos="0" relativeHeight="251664384" behindDoc="0" locked="0" layoutInCell="1" allowOverlap="1" wp14:anchorId="1E46B2D0" wp14:editId="19469867">
                <wp:simplePos x="0" y="0"/>
                <wp:positionH relativeFrom="column">
                  <wp:posOffset>-142875</wp:posOffset>
                </wp:positionH>
                <wp:positionV relativeFrom="paragraph">
                  <wp:posOffset>194945</wp:posOffset>
                </wp:positionV>
                <wp:extent cx="7159000" cy="5258435"/>
                <wp:effectExtent l="0" t="0" r="3810" b="0"/>
                <wp:wrapNone/>
                <wp:docPr id="11" name="Group 11"/>
                <wp:cNvGraphicFramePr/>
                <a:graphic xmlns:a="http://schemas.openxmlformats.org/drawingml/2006/main">
                  <a:graphicData uri="http://schemas.microsoft.com/office/word/2010/wordprocessingGroup">
                    <wpg:wgp>
                      <wpg:cNvGrpSpPr/>
                      <wpg:grpSpPr>
                        <a:xfrm>
                          <a:off x="0" y="0"/>
                          <a:ext cx="7159000" cy="5258435"/>
                          <a:chOff x="0" y="0"/>
                          <a:chExt cx="7159000" cy="5258435"/>
                        </a:xfrm>
                      </wpg:grpSpPr>
                      <wpg:grpSp>
                        <wpg:cNvPr id="10" name="Group 10"/>
                        <wpg:cNvGrpSpPr/>
                        <wpg:grpSpPr>
                          <a:xfrm>
                            <a:off x="0" y="4667237"/>
                            <a:ext cx="7159000" cy="591198"/>
                            <a:chOff x="0" y="1062799"/>
                            <a:chExt cx="7159000" cy="591198"/>
                          </a:xfrm>
                        </wpg:grpSpPr>
                        <wps:wsp>
                          <wps:cNvPr id="6" name="Text Box 161"/>
                          <wps:cNvSpPr txBox="1">
                            <a:spLocks noChangeArrowheads="1"/>
                          </wps:cNvSpPr>
                          <wps:spPr bwMode="auto">
                            <a:xfrm>
                              <a:off x="1329065" y="1062799"/>
                              <a:ext cx="5829935" cy="591198"/>
                            </a:xfrm>
                            <a:prstGeom prst="rect">
                              <a:avLst/>
                            </a:prstGeom>
                            <a:solidFill>
                              <a:srgbClr val="0075B0">
                                <a:alpha val="70000"/>
                              </a:srgbClr>
                            </a:solidFill>
                            <a:ln>
                              <a:noFill/>
                            </a:ln>
                            <a:extLst>
                              <a:ext uri="{91240B29-F687-4F45-9708-019B960494DF}">
                                <a14:hiddenLine xmlns:a14="http://schemas.microsoft.com/office/drawing/2010/main" w="9525">
                                  <a:solidFill>
                                    <a:srgbClr val="000000">
                                      <a:alpha val="80000"/>
                                    </a:srgbClr>
                                  </a:solidFill>
                                  <a:miter lim="800000"/>
                                  <a:headEnd/>
                                  <a:tailEnd/>
                                </a14:hiddenLine>
                              </a:ext>
                            </a:extLst>
                          </wps:spPr>
                          <wps:txbx>
                            <w:txbxContent>
                              <w:tbl>
                                <w:tblPr>
                                  <w:tblW w:w="0" w:type="auto"/>
                                  <w:tblLook w:val="04A0" w:firstRow="1" w:lastRow="0" w:firstColumn="1" w:lastColumn="0" w:noHBand="0" w:noVBand="1"/>
                                </w:tblPr>
                                <w:tblGrid>
                                  <w:gridCol w:w="9108"/>
                                </w:tblGrid>
                                <w:tr w:rsidR="00486962" w:rsidRPr="00662D92" w:rsidTr="005940B6">
                                  <w:trPr>
                                    <w:trHeight w:val="1970"/>
                                  </w:trPr>
                                  <w:tc>
                                    <w:tcPr>
                                      <w:tcW w:w="10008" w:type="dxa"/>
                                      <w:vAlign w:val="center"/>
                                    </w:tcPr>
                                    <w:p w:rsidR="004E138E" w:rsidRPr="00662D92" w:rsidRDefault="004E138E" w:rsidP="00D24017">
                                      <w:pPr>
                                        <w:pStyle w:val="TOC1"/>
                                      </w:pPr>
                                    </w:p>
                                  </w:tc>
                                </w:tr>
                              </w:tbl>
                              <w:p w:rsidR="004E138E" w:rsidRDefault="004E138E" w:rsidP="0020457B">
                                <w:pPr>
                                  <w:ind w:left="-2520" w:right="-4909"/>
                                </w:pPr>
                              </w:p>
                            </w:txbxContent>
                          </wps:txbx>
                          <wps:bodyPr rot="0" vert="horz" wrap="square" lIns="91440" tIns="45720" rIns="91440" bIns="45720" anchor="t" anchorCtr="0" upright="1">
                            <a:noAutofit/>
                          </wps:bodyPr>
                        </wps:wsp>
                        <wps:wsp>
                          <wps:cNvPr id="7" name="Text Box 162"/>
                          <wps:cNvSpPr txBox="1">
                            <a:spLocks noChangeArrowheads="1"/>
                          </wps:cNvSpPr>
                          <wps:spPr bwMode="auto">
                            <a:xfrm>
                              <a:off x="0" y="1062811"/>
                              <a:ext cx="1330325" cy="591185"/>
                            </a:xfrm>
                            <a:prstGeom prst="rect">
                              <a:avLst/>
                            </a:prstGeom>
                            <a:solidFill>
                              <a:srgbClr val="F88608">
                                <a:alpha val="80000"/>
                              </a:srgbClr>
                            </a:solidFill>
                            <a:ln>
                              <a:noFill/>
                            </a:ln>
                            <a:extLst>
                              <a:ext uri="{91240B29-F687-4F45-9708-019B960494DF}">
                                <a14:hiddenLine xmlns:a14="http://schemas.microsoft.com/office/drawing/2010/main" w="9525">
                                  <a:solidFill>
                                    <a:srgbClr val="000000">
                                      <a:alpha val="80000"/>
                                    </a:srgbClr>
                                  </a:solidFill>
                                  <a:miter lim="800000"/>
                                  <a:headEnd/>
                                  <a:tailEnd/>
                                </a14:hiddenLine>
                              </a:ext>
                            </a:extLst>
                          </wps:spPr>
                          <wps:txbx>
                            <w:txbxContent>
                              <w:p w:rsidR="004E138E" w:rsidRPr="00E230BA" w:rsidRDefault="004E138E" w:rsidP="0020457B"/>
                            </w:txbxContent>
                          </wps:txbx>
                          <wps:bodyPr rot="0" vert="horz" wrap="square" lIns="91440" tIns="45720" rIns="91440" bIns="45720" anchor="t" anchorCtr="0" upright="1">
                            <a:noAutofit/>
                          </wps:bodyPr>
                        </wps:wsp>
                      </wpg:grpSp>
                      <wps:wsp>
                        <wps:cNvPr id="14" name="Text Box 14"/>
                        <wps:cNvSpPr txBox="1"/>
                        <wps:spPr>
                          <a:xfrm>
                            <a:off x="871870" y="0"/>
                            <a:ext cx="5565140" cy="34550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E138E" w:rsidRDefault="004E138E" w:rsidP="008A20DF">
                              <w:pPr>
                                <w:spacing w:before="0" w:after="0" w:line="240" w:lineRule="auto"/>
                                <w:jc w:val="center"/>
                                <w:rPr>
                                  <w:rFonts w:cstheme="minorHAnsi"/>
                                  <w:b/>
                                  <w:color w:val="365F91" w:themeColor="accent1" w:themeShade="BF"/>
                                  <w:sz w:val="28"/>
                                  <w:szCs w:val="22"/>
                                </w:rPr>
                              </w:pPr>
                            </w:p>
                            <w:p w:rsidR="004E138E" w:rsidRDefault="004E138E" w:rsidP="00F04C4D">
                              <w:pPr>
                                <w:spacing w:before="0" w:after="0" w:line="240" w:lineRule="auto"/>
                                <w:rPr>
                                  <w:rFonts w:cstheme="minorHAnsi"/>
                                  <w:b/>
                                  <w:color w:val="365F91" w:themeColor="accent1" w:themeShade="BF"/>
                                  <w:sz w:val="28"/>
                                  <w:szCs w:val="22"/>
                                </w:rPr>
                              </w:pPr>
                            </w:p>
                            <w:p w:rsidR="004E138E" w:rsidRDefault="004E138E" w:rsidP="0020457B">
                              <w:pPr>
                                <w:spacing w:before="0" w:after="0" w:line="240" w:lineRule="auto"/>
                                <w:jc w:val="center"/>
                                <w:rPr>
                                  <w:rFonts w:cstheme="minorHAnsi"/>
                                  <w:b/>
                                  <w:color w:val="365F91" w:themeColor="accent1" w:themeShade="BF"/>
                                  <w:sz w:val="28"/>
                                  <w:szCs w:val="22"/>
                                </w:rPr>
                              </w:pPr>
                            </w:p>
                            <w:p w:rsidR="00453992" w:rsidRDefault="00453992" w:rsidP="0020457B">
                              <w:pPr>
                                <w:spacing w:before="0" w:after="0" w:line="240" w:lineRule="auto"/>
                                <w:jc w:val="center"/>
                                <w:rPr>
                                  <w:rFonts w:cstheme="minorHAnsi"/>
                                  <w:b/>
                                  <w:color w:val="365F91" w:themeColor="accent1" w:themeShade="BF"/>
                                  <w:sz w:val="28"/>
                                  <w:szCs w:val="22"/>
                                </w:rPr>
                              </w:pPr>
                            </w:p>
                            <w:p w:rsidR="00395840" w:rsidRDefault="00395840" w:rsidP="008A20DF">
                              <w:pPr>
                                <w:spacing w:before="0" w:after="0" w:line="240" w:lineRule="auto"/>
                                <w:jc w:val="center"/>
                                <w:rPr>
                                  <w:rFonts w:cstheme="minorHAnsi"/>
                                  <w:b/>
                                  <w:color w:val="365F91" w:themeColor="accent1" w:themeShade="BF"/>
                                  <w:sz w:val="52"/>
                                  <w:szCs w:val="22"/>
                                </w:rPr>
                              </w:pPr>
                            </w:p>
                            <w:p w:rsidR="00395840" w:rsidRDefault="00395840" w:rsidP="008A20DF">
                              <w:pPr>
                                <w:spacing w:before="0" w:after="0" w:line="240" w:lineRule="auto"/>
                                <w:jc w:val="center"/>
                                <w:rPr>
                                  <w:rFonts w:cstheme="minorHAnsi"/>
                                  <w:b/>
                                  <w:color w:val="365F91" w:themeColor="accent1" w:themeShade="BF"/>
                                  <w:sz w:val="52"/>
                                  <w:szCs w:val="22"/>
                                </w:rPr>
                              </w:pPr>
                            </w:p>
                            <w:p w:rsidR="00481E87" w:rsidRDefault="00E64169" w:rsidP="00481E87">
                              <w:pPr>
                                <w:spacing w:before="0" w:after="0" w:line="240" w:lineRule="auto"/>
                                <w:ind w:left="2160" w:firstLine="720"/>
                                <w:rPr>
                                  <w:rFonts w:cstheme="minorHAnsi"/>
                                  <w:b/>
                                  <w:color w:val="365F91" w:themeColor="accent1" w:themeShade="BF"/>
                                  <w:sz w:val="52"/>
                                  <w:szCs w:val="22"/>
                                </w:rPr>
                              </w:pPr>
                              <w:r>
                                <w:rPr>
                                  <w:rFonts w:cstheme="minorHAnsi"/>
                                  <w:b/>
                                  <w:color w:val="365F91" w:themeColor="accent1" w:themeShade="BF"/>
                                  <w:sz w:val="52"/>
                                  <w:szCs w:val="22"/>
                                </w:rPr>
                                <w:t xml:space="preserve">    </w:t>
                              </w:r>
                              <w:r w:rsidR="00481E87">
                                <w:rPr>
                                  <w:rFonts w:cstheme="minorHAnsi"/>
                                  <w:b/>
                                  <w:color w:val="365F91" w:themeColor="accent1" w:themeShade="BF"/>
                                  <w:sz w:val="52"/>
                                  <w:szCs w:val="22"/>
                                </w:rPr>
                                <w:t>G</w:t>
                              </w:r>
                              <w:r w:rsidR="002350E5">
                                <w:rPr>
                                  <w:rFonts w:cstheme="minorHAnsi"/>
                                  <w:b/>
                                  <w:color w:val="365F91" w:themeColor="accent1" w:themeShade="BF"/>
                                  <w:sz w:val="52"/>
                                  <w:szCs w:val="22"/>
                                </w:rPr>
                                <w:t>runt</w:t>
                              </w:r>
                              <w:r w:rsidR="00481E87">
                                <w:rPr>
                                  <w:rFonts w:cstheme="minorHAnsi"/>
                                  <w:b/>
                                  <w:color w:val="365F91" w:themeColor="accent1" w:themeShade="BF"/>
                                  <w:sz w:val="52"/>
                                  <w:szCs w:val="22"/>
                                </w:rPr>
                                <w:t xml:space="preserve"> </w:t>
                              </w:r>
                            </w:p>
                            <w:p w:rsidR="00453992" w:rsidRPr="00005E23" w:rsidRDefault="007B13AF" w:rsidP="00481E87">
                              <w:pPr>
                                <w:spacing w:before="0" w:after="0" w:line="240" w:lineRule="auto"/>
                                <w:ind w:left="2160" w:firstLine="720"/>
                                <w:rPr>
                                  <w:rFonts w:cstheme="minorHAnsi"/>
                                  <w:b/>
                                  <w:color w:val="365F91" w:themeColor="accent1" w:themeShade="BF"/>
                                  <w:sz w:val="52"/>
                                  <w:szCs w:val="22"/>
                                </w:rPr>
                              </w:pPr>
                              <w:r>
                                <w:rPr>
                                  <w:rFonts w:cstheme="minorHAnsi"/>
                                  <w:b/>
                                  <w:color w:val="365F91" w:themeColor="accent1" w:themeShade="BF"/>
                                  <w:sz w:val="52"/>
                                  <w:szCs w:val="22"/>
                                </w:rPr>
                                <w:t>Guidelines</w:t>
                              </w:r>
                            </w:p>
                            <w:p w:rsidR="004E138E" w:rsidRDefault="004E138E" w:rsidP="0020457B">
                              <w:pPr>
                                <w:spacing w:before="0" w:after="0" w:line="240" w:lineRule="auto"/>
                                <w:jc w:val="center"/>
                              </w:pPr>
                            </w:p>
                            <w:p w:rsidR="004E138E" w:rsidRDefault="004E138E" w:rsidP="0020457B">
                              <w:pPr>
                                <w:spacing w:before="0" w:after="0" w:line="240" w:lineRule="auto"/>
                                <w:jc w:val="center"/>
                              </w:pPr>
                            </w:p>
                            <w:p w:rsidR="004E138E" w:rsidRDefault="004E138E" w:rsidP="0020457B">
                              <w:pPr>
                                <w:spacing w:before="0" w:after="0" w:line="240" w:lineRule="auto"/>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oup 11" o:spid="_x0000_s1026" style="position:absolute;left:0;text-align:left;margin-left:-11.25pt;margin-top:15.35pt;width:563.7pt;height:414.05pt;z-index:251664384;mso-height-relative:margin" coordsize="71590,52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">
                <v:group id="Group 10" o:spid="_x0000_s1027" style="position:absolute;top:46672;width:71590;height:5912" coordorigin=",10627" coordsize="71590,59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type id="_x0000_t202" coordsize="21600,21600" o:spt="202" path="m,l,21600r21600,l21600,xe">
                    <v:stroke joinstyle="miter"/>
                    <v:path gradientshapeok="t" o:connecttype="rect"/>
                  </v:shapetype>
                  <v:shape id="Text Box 161" o:spid="_x0000_s1028" type="#_x0000_t202" style="position:absolute;left:13290;top:10627;width:58300;height:59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pEHcIA&#10;AADaAAAADwAAAGRycy9kb3ducmV2LnhtbESPT4vCMBTE7wt+h/AEL7KmKohUo4gg7GER/It7ezTP&#10;trR5KU201U9vBGGPw8xvhpkvW1OKO9Uut6xgOIhAECdW55wqOB4231MQziNrLC2Tggc5WC46X3OM&#10;tW14R/e9T0UoYRejgsz7KpbSJRkZdANbEQfvamuDPsg6lbrGJpSbUo6iaCIN5hwWMqxonVFS7G9G&#10;wWTb/Jnz8LcY3a7j4kL+KU/9g1K9bruagfDU+v/wh/7RgYP3lXA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akQdwgAAANoAAAAPAAAAAAAAAAAAAAAAAJgCAABkcnMvZG93&#10;bnJldi54bWxQSwUGAAAAAAQABAD1AAAAhwMAAAAA&#10;" fillcolor="#0075b0" stroked="f">
                    <v:fill opacity="46003f"/>
                    <v:stroke opacity="52428f"/>
                    <v:textbox>
                      <w:txbxContent>
                        <w:tbl>
                          <w:tblPr>
                            <w:tblW w:w="0" w:type="auto"/>
                            <w:tblLook w:val="04A0" w:firstRow="1" w:lastRow="0" w:firstColumn="1" w:lastColumn="0" w:noHBand="0" w:noVBand="1"/>
                          </w:tblPr>
                          <w:tblGrid>
                            <w:gridCol w:w="9108"/>
                          </w:tblGrid>
                          <w:tr w:rsidR="00486962" w:rsidRPr="00662D92" w:rsidTr="005940B6">
                            <w:trPr>
                              <w:trHeight w:val="1970"/>
                            </w:trPr>
                            <w:tc>
                              <w:tcPr>
                                <w:tcW w:w="10008" w:type="dxa"/>
                                <w:vAlign w:val="center"/>
                              </w:tcPr>
                              <w:p w:rsidR="004E138E" w:rsidRPr="00662D92" w:rsidRDefault="004E138E" w:rsidP="00D24017">
                                <w:pPr>
                                  <w:pStyle w:val="TOC1"/>
                                </w:pPr>
                              </w:p>
                            </w:tc>
                          </w:tr>
                        </w:tbl>
                        <w:p w:rsidR="004E138E" w:rsidRDefault="004E138E" w:rsidP="0020457B">
                          <w:pPr>
                            <w:ind w:left="-2520" w:right="-4909"/>
                          </w:pPr>
                        </w:p>
                      </w:txbxContent>
                    </v:textbox>
                  </v:shape>
                  <v:shape id="Text Box 162" o:spid="_x0000_s1029" type="#_x0000_t202" style="position:absolute;top:10628;width:13303;height:59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z31cQA&#10;AADaAAAADwAAAGRycy9kb3ducmV2LnhtbESPQWvCQBSE7wX/w/IEb3VjEZXoKlop7UWL0Yu3Z/aZ&#10;BLNv0+xq4r93BaHHYWa+YWaL1pTiRrUrLCsY9CMQxKnVBWcKDvuv9wkI55E1lpZJwZ0cLOadtxnG&#10;2ja8o1viMxEg7GJUkHtfxVK6NCeDrm8r4uCdbW3QB1lnUtfYBLgp5UcUjaTBgsNCjhV95pRekqtR&#10;kJzW30262R/Xl9/t/W81HA/t8qRUr9supyA8tf4//Gr/aAVjeF4JN0D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899XEAAAA2gAAAA8AAAAAAAAAAAAAAAAAmAIAAGRycy9k&#10;b3ducmV2LnhtbFBLBQYAAAAABAAEAPUAAACJAwAAAAA=&#10;" fillcolor="#f88608" stroked="f">
                    <v:fill opacity="52428f"/>
                    <v:stroke opacity="52428f"/>
                    <v:textbox>
                      <w:txbxContent>
                        <w:p w:rsidR="004E138E" w:rsidRPr="00E230BA" w:rsidRDefault="004E138E" w:rsidP="0020457B"/>
                      </w:txbxContent>
                    </v:textbox>
                  </v:shape>
                </v:group>
                <v:shape id="Text Box 14" o:spid="_x0000_s1030" type="#_x0000_t202" style="position:absolute;left:8718;width:55652;height:345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hB28MA&#10;AADbAAAADwAAAGRycy9kb3ducmV2LnhtbERPS2vCQBC+C/0PyxR6kbrx1Up0FZE+xJumKt6G7DQJ&#10;zc6G7DZJ/31XELzNx/ecxaozpWiodoVlBcNBBII4tbrgTMFX8v48A+E8ssbSMin4Iwer5UNvgbG2&#10;Le+pOfhMhBB2MSrIva9iKV2ak0E3sBVx4L5tbdAHWGdS19iGcFPKURS9SIMFh4YcK9rklP4cfo2C&#10;Sz8771z3cWzH03H19tkkryedKPX02K3nIDx1/i6+ubc6zJ/A9Zdw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hB28MAAADbAAAADwAAAAAAAAAAAAAAAACYAgAAZHJzL2Rv&#10;d25yZXYueG1sUEsFBgAAAAAEAAQA9QAAAIgDAAAAAA==&#10;" fillcolor="white [3201]" stroked="f" strokeweight=".5pt">
                  <v:textbox>
                    <w:txbxContent>
                      <w:p w:rsidR="004E138E" w:rsidRDefault="004E138E" w:rsidP="008A20DF">
                        <w:pPr>
                          <w:spacing w:before="0" w:after="0" w:line="240" w:lineRule="auto"/>
                          <w:jc w:val="center"/>
                          <w:rPr>
                            <w:rFonts w:cstheme="minorHAnsi"/>
                            <w:b/>
                            <w:color w:val="365F91" w:themeColor="accent1" w:themeShade="BF"/>
                            <w:sz w:val="28"/>
                            <w:szCs w:val="22"/>
                          </w:rPr>
                        </w:pPr>
                      </w:p>
                      <w:p w:rsidR="004E138E" w:rsidRDefault="004E138E" w:rsidP="00F04C4D">
                        <w:pPr>
                          <w:spacing w:before="0" w:after="0" w:line="240" w:lineRule="auto"/>
                          <w:rPr>
                            <w:rFonts w:cstheme="minorHAnsi"/>
                            <w:b/>
                            <w:color w:val="365F91" w:themeColor="accent1" w:themeShade="BF"/>
                            <w:sz w:val="28"/>
                            <w:szCs w:val="22"/>
                          </w:rPr>
                        </w:pPr>
                      </w:p>
                      <w:p w:rsidR="004E138E" w:rsidRDefault="004E138E" w:rsidP="0020457B">
                        <w:pPr>
                          <w:spacing w:before="0" w:after="0" w:line="240" w:lineRule="auto"/>
                          <w:jc w:val="center"/>
                          <w:rPr>
                            <w:rFonts w:cstheme="minorHAnsi"/>
                            <w:b/>
                            <w:color w:val="365F91" w:themeColor="accent1" w:themeShade="BF"/>
                            <w:sz w:val="28"/>
                            <w:szCs w:val="22"/>
                          </w:rPr>
                        </w:pPr>
                      </w:p>
                      <w:p w:rsidR="00453992" w:rsidRDefault="00453992" w:rsidP="0020457B">
                        <w:pPr>
                          <w:spacing w:before="0" w:after="0" w:line="240" w:lineRule="auto"/>
                          <w:jc w:val="center"/>
                          <w:rPr>
                            <w:rFonts w:cstheme="minorHAnsi"/>
                            <w:b/>
                            <w:color w:val="365F91" w:themeColor="accent1" w:themeShade="BF"/>
                            <w:sz w:val="28"/>
                            <w:szCs w:val="22"/>
                          </w:rPr>
                        </w:pPr>
                      </w:p>
                      <w:p w:rsidR="00395840" w:rsidRDefault="00395840" w:rsidP="008A20DF">
                        <w:pPr>
                          <w:spacing w:before="0" w:after="0" w:line="240" w:lineRule="auto"/>
                          <w:jc w:val="center"/>
                          <w:rPr>
                            <w:rFonts w:cstheme="minorHAnsi"/>
                            <w:b/>
                            <w:color w:val="365F91" w:themeColor="accent1" w:themeShade="BF"/>
                            <w:sz w:val="52"/>
                            <w:szCs w:val="22"/>
                          </w:rPr>
                        </w:pPr>
                      </w:p>
                      <w:p w:rsidR="00395840" w:rsidRDefault="00395840" w:rsidP="008A20DF">
                        <w:pPr>
                          <w:spacing w:before="0" w:after="0" w:line="240" w:lineRule="auto"/>
                          <w:jc w:val="center"/>
                          <w:rPr>
                            <w:rFonts w:cstheme="minorHAnsi"/>
                            <w:b/>
                            <w:color w:val="365F91" w:themeColor="accent1" w:themeShade="BF"/>
                            <w:sz w:val="52"/>
                            <w:szCs w:val="22"/>
                          </w:rPr>
                        </w:pPr>
                      </w:p>
                      <w:p w:rsidR="00481E87" w:rsidRDefault="00E64169" w:rsidP="00481E87">
                        <w:pPr>
                          <w:spacing w:before="0" w:after="0" w:line="240" w:lineRule="auto"/>
                          <w:ind w:left="2160" w:firstLine="720"/>
                          <w:rPr>
                            <w:rFonts w:cstheme="minorHAnsi"/>
                            <w:b/>
                            <w:color w:val="365F91" w:themeColor="accent1" w:themeShade="BF"/>
                            <w:sz w:val="52"/>
                            <w:szCs w:val="22"/>
                          </w:rPr>
                        </w:pPr>
                        <w:r>
                          <w:rPr>
                            <w:rFonts w:cstheme="minorHAnsi"/>
                            <w:b/>
                            <w:color w:val="365F91" w:themeColor="accent1" w:themeShade="BF"/>
                            <w:sz w:val="52"/>
                            <w:szCs w:val="22"/>
                          </w:rPr>
                          <w:t xml:space="preserve">    </w:t>
                        </w:r>
                        <w:r w:rsidR="00481E87">
                          <w:rPr>
                            <w:rFonts w:cstheme="minorHAnsi"/>
                            <w:b/>
                            <w:color w:val="365F91" w:themeColor="accent1" w:themeShade="BF"/>
                            <w:sz w:val="52"/>
                            <w:szCs w:val="22"/>
                          </w:rPr>
                          <w:t>G</w:t>
                        </w:r>
                        <w:r w:rsidR="002350E5">
                          <w:rPr>
                            <w:rFonts w:cstheme="minorHAnsi"/>
                            <w:b/>
                            <w:color w:val="365F91" w:themeColor="accent1" w:themeShade="BF"/>
                            <w:sz w:val="52"/>
                            <w:szCs w:val="22"/>
                          </w:rPr>
                          <w:t>runt</w:t>
                        </w:r>
                        <w:r w:rsidR="00481E87">
                          <w:rPr>
                            <w:rFonts w:cstheme="minorHAnsi"/>
                            <w:b/>
                            <w:color w:val="365F91" w:themeColor="accent1" w:themeShade="BF"/>
                            <w:sz w:val="52"/>
                            <w:szCs w:val="22"/>
                          </w:rPr>
                          <w:t xml:space="preserve"> </w:t>
                        </w:r>
                      </w:p>
                      <w:p w:rsidR="00453992" w:rsidRPr="00005E23" w:rsidRDefault="007B13AF" w:rsidP="00481E87">
                        <w:pPr>
                          <w:spacing w:before="0" w:after="0" w:line="240" w:lineRule="auto"/>
                          <w:ind w:left="2160" w:firstLine="720"/>
                          <w:rPr>
                            <w:rFonts w:cstheme="minorHAnsi"/>
                            <w:b/>
                            <w:color w:val="365F91" w:themeColor="accent1" w:themeShade="BF"/>
                            <w:sz w:val="52"/>
                            <w:szCs w:val="22"/>
                          </w:rPr>
                        </w:pPr>
                        <w:r>
                          <w:rPr>
                            <w:rFonts w:cstheme="minorHAnsi"/>
                            <w:b/>
                            <w:color w:val="365F91" w:themeColor="accent1" w:themeShade="BF"/>
                            <w:sz w:val="52"/>
                            <w:szCs w:val="22"/>
                          </w:rPr>
                          <w:t>Guidelines</w:t>
                        </w:r>
                      </w:p>
                      <w:p w:rsidR="004E138E" w:rsidRDefault="004E138E" w:rsidP="0020457B">
                        <w:pPr>
                          <w:spacing w:before="0" w:after="0" w:line="240" w:lineRule="auto"/>
                          <w:jc w:val="center"/>
                        </w:pPr>
                      </w:p>
                      <w:p w:rsidR="004E138E" w:rsidRDefault="004E138E" w:rsidP="0020457B">
                        <w:pPr>
                          <w:spacing w:before="0" w:after="0" w:line="240" w:lineRule="auto"/>
                          <w:jc w:val="center"/>
                        </w:pPr>
                      </w:p>
                      <w:p w:rsidR="004E138E" w:rsidRDefault="004E138E" w:rsidP="0020457B">
                        <w:pPr>
                          <w:spacing w:before="0" w:after="0" w:line="240" w:lineRule="auto"/>
                          <w:jc w:val="center"/>
                        </w:pPr>
                      </w:p>
                    </w:txbxContent>
                  </v:textbox>
                </v:shape>
              </v:group>
            </w:pict>
          </mc:Fallback>
        </mc:AlternateContent>
      </w:r>
    </w:p>
    <w:p w:rsidR="000B21CB" w:rsidRPr="00C74852" w:rsidRDefault="000B21CB" w:rsidP="008859B4">
      <w:pPr>
        <w:spacing w:before="0" w:after="0" w:line="240" w:lineRule="auto"/>
        <w:rPr>
          <w:rFonts w:asciiTheme="minorHAnsi" w:hAnsiTheme="minorHAnsi" w:cstheme="minorHAnsi"/>
          <w:sz w:val="22"/>
          <w:szCs w:val="22"/>
        </w:rPr>
      </w:pPr>
    </w:p>
    <w:p w:rsidR="0020457B" w:rsidRPr="00C74852" w:rsidRDefault="0020457B" w:rsidP="008859B4">
      <w:pPr>
        <w:spacing w:before="0" w:after="0" w:line="240" w:lineRule="auto"/>
        <w:rPr>
          <w:rFonts w:asciiTheme="minorHAnsi" w:hAnsiTheme="minorHAnsi" w:cstheme="minorHAnsi"/>
          <w:sz w:val="22"/>
          <w:szCs w:val="22"/>
        </w:rPr>
      </w:pPr>
    </w:p>
    <w:p w:rsidR="0020457B" w:rsidRPr="00C74852" w:rsidRDefault="0020457B" w:rsidP="008859B4">
      <w:pPr>
        <w:spacing w:before="0" w:after="0" w:line="240" w:lineRule="auto"/>
        <w:rPr>
          <w:rFonts w:asciiTheme="minorHAnsi" w:hAnsiTheme="minorHAnsi" w:cstheme="minorHAnsi"/>
          <w:sz w:val="22"/>
          <w:szCs w:val="22"/>
        </w:rPr>
      </w:pPr>
    </w:p>
    <w:p w:rsidR="0020457B" w:rsidRPr="00C74852" w:rsidRDefault="0020457B" w:rsidP="008859B4">
      <w:pPr>
        <w:spacing w:before="0" w:after="0" w:line="240" w:lineRule="auto"/>
        <w:rPr>
          <w:rFonts w:asciiTheme="minorHAnsi" w:hAnsiTheme="minorHAnsi" w:cstheme="minorHAnsi"/>
          <w:sz w:val="22"/>
          <w:szCs w:val="22"/>
        </w:rPr>
      </w:pPr>
    </w:p>
    <w:p w:rsidR="0020457B" w:rsidRPr="00C74852" w:rsidRDefault="0020457B" w:rsidP="008859B4">
      <w:pPr>
        <w:spacing w:before="0" w:after="0" w:line="240" w:lineRule="auto"/>
        <w:rPr>
          <w:rFonts w:asciiTheme="minorHAnsi" w:hAnsiTheme="minorHAnsi" w:cstheme="minorHAnsi"/>
          <w:sz w:val="22"/>
          <w:szCs w:val="22"/>
        </w:rPr>
      </w:pPr>
    </w:p>
    <w:p w:rsidR="0020457B" w:rsidRPr="00C74852" w:rsidRDefault="0020457B" w:rsidP="008859B4">
      <w:pPr>
        <w:spacing w:before="0" w:after="0" w:line="240" w:lineRule="auto"/>
        <w:rPr>
          <w:rFonts w:asciiTheme="minorHAnsi" w:hAnsiTheme="minorHAnsi" w:cstheme="minorHAnsi"/>
          <w:sz w:val="22"/>
          <w:szCs w:val="22"/>
        </w:rPr>
      </w:pPr>
    </w:p>
    <w:p w:rsidR="0020457B" w:rsidRPr="00C74852" w:rsidRDefault="0020457B" w:rsidP="008859B4">
      <w:pPr>
        <w:spacing w:before="0" w:after="0" w:line="240" w:lineRule="auto"/>
        <w:rPr>
          <w:rFonts w:asciiTheme="minorHAnsi" w:hAnsiTheme="minorHAnsi" w:cstheme="minorHAnsi"/>
          <w:sz w:val="22"/>
          <w:szCs w:val="22"/>
        </w:rPr>
      </w:pPr>
    </w:p>
    <w:p w:rsidR="0020457B" w:rsidRPr="00C74852" w:rsidRDefault="0020457B" w:rsidP="008859B4">
      <w:pPr>
        <w:spacing w:before="0" w:after="0" w:line="240" w:lineRule="auto"/>
        <w:rPr>
          <w:rFonts w:asciiTheme="minorHAnsi" w:hAnsiTheme="minorHAnsi" w:cstheme="minorHAnsi"/>
          <w:sz w:val="22"/>
          <w:szCs w:val="22"/>
        </w:rPr>
      </w:pPr>
    </w:p>
    <w:p w:rsidR="0020457B" w:rsidRPr="00C74852" w:rsidRDefault="0020457B" w:rsidP="008859B4">
      <w:pPr>
        <w:spacing w:before="0" w:after="0" w:line="240" w:lineRule="auto"/>
        <w:rPr>
          <w:rFonts w:asciiTheme="minorHAnsi" w:hAnsiTheme="minorHAnsi" w:cstheme="minorHAnsi"/>
          <w:sz w:val="22"/>
          <w:szCs w:val="22"/>
        </w:rPr>
      </w:pPr>
    </w:p>
    <w:p w:rsidR="0020457B" w:rsidRPr="00C74852" w:rsidRDefault="0020457B" w:rsidP="008859B4">
      <w:pPr>
        <w:spacing w:before="0" w:after="0" w:line="240" w:lineRule="auto"/>
        <w:rPr>
          <w:rFonts w:asciiTheme="minorHAnsi" w:hAnsiTheme="minorHAnsi" w:cstheme="minorHAnsi"/>
          <w:sz w:val="22"/>
          <w:szCs w:val="22"/>
        </w:rPr>
      </w:pPr>
    </w:p>
    <w:p w:rsidR="00804E62" w:rsidRPr="00C74852" w:rsidRDefault="00804E62" w:rsidP="008859B4">
      <w:pPr>
        <w:spacing w:before="0" w:after="0" w:line="240" w:lineRule="auto"/>
        <w:rPr>
          <w:rFonts w:asciiTheme="minorHAnsi" w:hAnsiTheme="minorHAnsi" w:cstheme="minorHAnsi"/>
          <w:sz w:val="22"/>
          <w:szCs w:val="22"/>
        </w:rPr>
      </w:pPr>
      <w:bookmarkStart w:id="0" w:name="_Toc211701419"/>
      <w:bookmarkStart w:id="1" w:name="_Toc211704263"/>
      <w:bookmarkStart w:id="2" w:name="_Toc212373459"/>
      <w:bookmarkStart w:id="3" w:name="_Toc212373857"/>
      <w:bookmarkStart w:id="4" w:name="_Toc212375298"/>
      <w:bookmarkStart w:id="5" w:name="_Toc213676532"/>
      <w:bookmarkStart w:id="6" w:name="_Toc215132851"/>
      <w:bookmarkStart w:id="7" w:name="_Toc215133000"/>
      <w:bookmarkStart w:id="8" w:name="_Toc215321760"/>
      <w:bookmarkStart w:id="9" w:name="_Toc216093810"/>
      <w:bookmarkStart w:id="10" w:name="_Toc233016814"/>
      <w:bookmarkStart w:id="11" w:name="_Toc234820057"/>
      <w:bookmarkStart w:id="12" w:name="_Toc234846321"/>
      <w:bookmarkStart w:id="13" w:name="_Toc236834209"/>
      <w:bookmarkStart w:id="14" w:name="_Toc237090499"/>
      <w:bookmarkStart w:id="15" w:name="_Toc260051747"/>
      <w:bookmarkStart w:id="16" w:name="_Toc260140845"/>
      <w:bookmarkStart w:id="17" w:name="_Toc260150171"/>
      <w:bookmarkStart w:id="18" w:name="_Toc260760594"/>
      <w:bookmarkStart w:id="19" w:name="_Toc261382941"/>
      <w:bookmarkStart w:id="20" w:name="_Toc266971062"/>
      <w:bookmarkStart w:id="21" w:name="_Toc267496344"/>
      <w:bookmarkStart w:id="22" w:name="_Toc274238283"/>
      <w:bookmarkStart w:id="23" w:name="_Toc276482135"/>
      <w:bookmarkStart w:id="24" w:name="_Toc285611630"/>
      <w:bookmarkStart w:id="25" w:name="_Toc293933172"/>
      <w:bookmarkStart w:id="26" w:name="_Toc294201044"/>
      <w:bookmarkStart w:id="27" w:name="_Toc308794244"/>
      <w:bookmarkStart w:id="28" w:name="_Toc308801980"/>
      <w:bookmarkStart w:id="29" w:name="_Toc309999518"/>
      <w:bookmarkStart w:id="30" w:name="_Toc211682272"/>
      <w:bookmarkStart w:id="31" w:name="_Toc211700999"/>
      <w:bookmarkStart w:id="32" w:name="_Ref211701369"/>
      <w:bookmarkEnd w:id="0"/>
    </w:p>
    <w:p w:rsidR="0020457B" w:rsidRPr="00C74852" w:rsidRDefault="0020457B" w:rsidP="008859B4">
      <w:pPr>
        <w:spacing w:before="0" w:after="0" w:line="240" w:lineRule="auto"/>
        <w:rPr>
          <w:rFonts w:asciiTheme="minorHAnsi" w:hAnsiTheme="minorHAnsi" w:cstheme="minorHAnsi"/>
          <w:sz w:val="22"/>
          <w:szCs w:val="22"/>
        </w:rPr>
      </w:pPr>
    </w:p>
    <w:p w:rsidR="0020457B" w:rsidRPr="00C74852" w:rsidRDefault="0020457B" w:rsidP="008859B4">
      <w:pPr>
        <w:spacing w:before="0" w:after="0" w:line="240" w:lineRule="auto"/>
        <w:rPr>
          <w:rFonts w:asciiTheme="minorHAnsi" w:hAnsiTheme="minorHAnsi" w:cstheme="minorHAnsi"/>
          <w:sz w:val="22"/>
          <w:szCs w:val="22"/>
        </w:rPr>
      </w:pPr>
    </w:p>
    <w:p w:rsidR="0020457B" w:rsidRPr="00C74852" w:rsidRDefault="0020457B" w:rsidP="008859B4">
      <w:pPr>
        <w:spacing w:before="0" w:after="0" w:line="240" w:lineRule="auto"/>
        <w:rPr>
          <w:rFonts w:asciiTheme="minorHAnsi" w:hAnsiTheme="minorHAnsi" w:cstheme="minorHAnsi"/>
          <w:sz w:val="22"/>
          <w:szCs w:val="22"/>
        </w:rPr>
      </w:pPr>
    </w:p>
    <w:p w:rsidR="0020457B" w:rsidRPr="00C74852" w:rsidRDefault="0020457B" w:rsidP="008859B4">
      <w:pPr>
        <w:spacing w:before="0" w:after="0" w:line="240" w:lineRule="auto"/>
        <w:rPr>
          <w:rFonts w:asciiTheme="minorHAnsi" w:hAnsiTheme="minorHAnsi" w:cstheme="minorHAnsi"/>
          <w:sz w:val="22"/>
          <w:szCs w:val="22"/>
        </w:rPr>
      </w:pPr>
    </w:p>
    <w:p w:rsidR="0020457B" w:rsidRPr="00C74852" w:rsidRDefault="0020457B" w:rsidP="008859B4">
      <w:pPr>
        <w:spacing w:before="0" w:after="0" w:line="240" w:lineRule="auto"/>
        <w:rPr>
          <w:rFonts w:asciiTheme="minorHAnsi" w:hAnsiTheme="minorHAnsi" w:cstheme="minorHAnsi"/>
          <w:sz w:val="22"/>
          <w:szCs w:val="22"/>
        </w:rPr>
      </w:pPr>
    </w:p>
    <w:p w:rsidR="0020457B" w:rsidRPr="00C74852" w:rsidRDefault="0020457B" w:rsidP="008859B4">
      <w:pPr>
        <w:spacing w:before="0" w:after="0" w:line="240" w:lineRule="auto"/>
        <w:rPr>
          <w:rFonts w:asciiTheme="minorHAnsi" w:hAnsiTheme="minorHAnsi" w:cstheme="minorHAnsi"/>
          <w:sz w:val="22"/>
          <w:szCs w:val="22"/>
        </w:rPr>
      </w:pPr>
    </w:p>
    <w:p w:rsidR="0020457B" w:rsidRPr="00C74852" w:rsidRDefault="0020457B" w:rsidP="008859B4">
      <w:pPr>
        <w:spacing w:before="0" w:after="0" w:line="240" w:lineRule="auto"/>
        <w:rPr>
          <w:rFonts w:asciiTheme="minorHAnsi" w:hAnsiTheme="minorHAnsi" w:cstheme="minorHAnsi"/>
          <w:sz w:val="22"/>
          <w:szCs w:val="22"/>
        </w:rPr>
      </w:pPr>
    </w:p>
    <w:p w:rsidR="0020457B" w:rsidRPr="00C74852" w:rsidRDefault="0020457B" w:rsidP="008859B4">
      <w:pPr>
        <w:spacing w:before="0" w:after="0" w:line="240" w:lineRule="auto"/>
        <w:rPr>
          <w:rFonts w:asciiTheme="minorHAnsi" w:hAnsiTheme="minorHAnsi" w:cstheme="minorHAnsi"/>
          <w:sz w:val="22"/>
          <w:szCs w:val="22"/>
        </w:rPr>
      </w:pPr>
    </w:p>
    <w:p w:rsidR="0020457B" w:rsidRPr="00C74852" w:rsidRDefault="0020457B" w:rsidP="008859B4">
      <w:pPr>
        <w:spacing w:before="0" w:after="0" w:line="240" w:lineRule="auto"/>
        <w:rPr>
          <w:rFonts w:asciiTheme="minorHAnsi" w:hAnsiTheme="minorHAnsi" w:cstheme="minorHAnsi"/>
          <w:sz w:val="22"/>
          <w:szCs w:val="22"/>
        </w:rPr>
      </w:pPr>
    </w:p>
    <w:p w:rsidR="0020457B" w:rsidRPr="00C74852" w:rsidRDefault="0020457B" w:rsidP="008859B4">
      <w:pPr>
        <w:spacing w:before="0" w:after="0" w:line="240" w:lineRule="auto"/>
        <w:rPr>
          <w:rFonts w:asciiTheme="minorHAnsi" w:hAnsiTheme="minorHAnsi" w:cstheme="minorHAnsi"/>
          <w:sz w:val="22"/>
          <w:szCs w:val="22"/>
        </w:rPr>
      </w:pPr>
    </w:p>
    <w:p w:rsidR="00111970" w:rsidRPr="00C74852" w:rsidRDefault="00111970" w:rsidP="008859B4">
      <w:pPr>
        <w:spacing w:before="0" w:after="0" w:line="240" w:lineRule="auto"/>
        <w:rPr>
          <w:rFonts w:asciiTheme="minorHAnsi" w:hAnsiTheme="minorHAnsi" w:cstheme="minorHAnsi"/>
          <w:sz w:val="22"/>
          <w:szCs w:val="22"/>
        </w:rPr>
      </w:pPr>
    </w:p>
    <w:p w:rsidR="00F04C4D" w:rsidRPr="00C74852" w:rsidRDefault="00F04C4D" w:rsidP="008859B4">
      <w:pPr>
        <w:spacing w:before="0" w:after="0" w:line="240" w:lineRule="auto"/>
        <w:rPr>
          <w:rFonts w:asciiTheme="minorHAnsi" w:hAnsiTheme="minorHAnsi" w:cstheme="minorHAnsi"/>
          <w:sz w:val="22"/>
          <w:szCs w:val="22"/>
        </w:rPr>
      </w:pPr>
    </w:p>
    <w:p w:rsidR="003035A9" w:rsidRPr="00C74852" w:rsidRDefault="003035A9" w:rsidP="008859B4">
      <w:pPr>
        <w:spacing w:before="0" w:after="0" w:line="240" w:lineRule="auto"/>
        <w:rPr>
          <w:rFonts w:asciiTheme="minorHAnsi" w:hAnsiTheme="minorHAnsi" w:cstheme="minorHAnsi"/>
          <w:sz w:val="22"/>
          <w:szCs w:val="22"/>
        </w:rPr>
      </w:pPr>
    </w:p>
    <w:p w:rsidR="008859B4" w:rsidRPr="00C74852" w:rsidRDefault="008859B4" w:rsidP="008859B4">
      <w:pPr>
        <w:spacing w:before="0" w:after="0" w:line="240" w:lineRule="auto"/>
        <w:rPr>
          <w:rFonts w:asciiTheme="minorHAnsi" w:hAnsiTheme="minorHAnsi" w:cstheme="minorHAnsi"/>
          <w:sz w:val="22"/>
          <w:szCs w:val="22"/>
        </w:rPr>
      </w:pPr>
    </w:p>
    <w:p w:rsidR="008859B4" w:rsidRPr="00C74852" w:rsidRDefault="008859B4" w:rsidP="008859B4">
      <w:pPr>
        <w:spacing w:before="0" w:after="0" w:line="240" w:lineRule="auto"/>
        <w:rPr>
          <w:rFonts w:asciiTheme="minorHAnsi" w:hAnsiTheme="minorHAnsi" w:cstheme="minorHAnsi"/>
          <w:sz w:val="22"/>
          <w:szCs w:val="22"/>
        </w:rPr>
      </w:pPr>
    </w:p>
    <w:p w:rsidR="008859B4" w:rsidRPr="00C74852" w:rsidRDefault="008859B4" w:rsidP="008859B4">
      <w:pPr>
        <w:spacing w:before="0" w:after="0" w:line="240" w:lineRule="auto"/>
        <w:rPr>
          <w:rFonts w:asciiTheme="minorHAnsi" w:hAnsiTheme="minorHAnsi" w:cstheme="minorHAnsi"/>
          <w:sz w:val="22"/>
          <w:szCs w:val="22"/>
        </w:rPr>
      </w:pPr>
    </w:p>
    <w:p w:rsidR="008859B4" w:rsidRPr="00C74852" w:rsidRDefault="008859B4" w:rsidP="008859B4">
      <w:pPr>
        <w:spacing w:before="0" w:after="0" w:line="240" w:lineRule="auto"/>
        <w:rPr>
          <w:rFonts w:asciiTheme="minorHAnsi" w:hAnsiTheme="minorHAnsi" w:cstheme="minorHAnsi"/>
          <w:sz w:val="22"/>
          <w:szCs w:val="22"/>
        </w:rPr>
      </w:pPr>
    </w:p>
    <w:p w:rsidR="008859B4" w:rsidRPr="00C74852" w:rsidRDefault="008859B4" w:rsidP="008859B4">
      <w:pPr>
        <w:spacing w:before="0" w:after="0" w:line="240" w:lineRule="auto"/>
        <w:rPr>
          <w:rFonts w:asciiTheme="minorHAnsi" w:hAnsiTheme="minorHAnsi" w:cstheme="minorHAnsi"/>
          <w:sz w:val="22"/>
          <w:szCs w:val="22"/>
        </w:rPr>
      </w:pPr>
    </w:p>
    <w:p w:rsidR="008859B4" w:rsidRPr="00C74852" w:rsidRDefault="008859B4" w:rsidP="008859B4">
      <w:pPr>
        <w:spacing w:before="0" w:after="0" w:line="240" w:lineRule="auto"/>
        <w:rPr>
          <w:rFonts w:asciiTheme="minorHAnsi" w:hAnsiTheme="minorHAnsi" w:cstheme="minorHAnsi"/>
          <w:sz w:val="22"/>
          <w:szCs w:val="22"/>
        </w:rPr>
      </w:pPr>
    </w:p>
    <w:p w:rsidR="008859B4" w:rsidRPr="00C74852" w:rsidRDefault="008859B4" w:rsidP="008859B4">
      <w:pPr>
        <w:spacing w:before="0" w:after="0" w:line="240" w:lineRule="auto"/>
        <w:rPr>
          <w:rFonts w:asciiTheme="minorHAnsi" w:hAnsiTheme="minorHAnsi" w:cstheme="minorHAnsi"/>
          <w:sz w:val="22"/>
          <w:szCs w:val="22"/>
        </w:rPr>
      </w:pPr>
    </w:p>
    <w:p w:rsidR="008859B4" w:rsidRPr="00C74852" w:rsidRDefault="008859B4" w:rsidP="008859B4">
      <w:pPr>
        <w:spacing w:before="0" w:after="0" w:line="240" w:lineRule="auto"/>
        <w:rPr>
          <w:rFonts w:asciiTheme="minorHAnsi" w:hAnsiTheme="minorHAnsi" w:cstheme="minorHAnsi"/>
          <w:sz w:val="22"/>
          <w:szCs w:val="22"/>
        </w:rPr>
      </w:pPr>
    </w:p>
    <w:p w:rsidR="008859B4" w:rsidRPr="00C74852" w:rsidRDefault="008859B4" w:rsidP="008859B4">
      <w:pPr>
        <w:spacing w:before="0" w:after="0" w:line="240" w:lineRule="auto"/>
        <w:rPr>
          <w:rFonts w:asciiTheme="minorHAnsi" w:hAnsiTheme="minorHAnsi" w:cstheme="minorHAnsi"/>
          <w:sz w:val="22"/>
          <w:szCs w:val="22"/>
        </w:rPr>
      </w:pPr>
    </w:p>
    <w:p w:rsidR="008859B4" w:rsidRPr="00C74852" w:rsidRDefault="008859B4" w:rsidP="008859B4">
      <w:pPr>
        <w:spacing w:before="0" w:after="0" w:line="240" w:lineRule="auto"/>
        <w:rPr>
          <w:rFonts w:asciiTheme="minorHAnsi" w:hAnsiTheme="minorHAnsi" w:cstheme="minorHAnsi"/>
          <w:sz w:val="22"/>
          <w:szCs w:val="22"/>
        </w:rPr>
      </w:pPr>
    </w:p>
    <w:p w:rsidR="008859B4" w:rsidRPr="00C74852" w:rsidRDefault="008859B4" w:rsidP="008859B4">
      <w:pPr>
        <w:spacing w:before="0" w:after="0" w:line="240" w:lineRule="auto"/>
        <w:rPr>
          <w:rFonts w:asciiTheme="minorHAnsi" w:hAnsiTheme="minorHAnsi" w:cstheme="minorHAnsi"/>
          <w:sz w:val="22"/>
          <w:szCs w:val="22"/>
        </w:rPr>
      </w:pPr>
    </w:p>
    <w:p w:rsidR="008859B4" w:rsidRPr="00C74852" w:rsidRDefault="008859B4" w:rsidP="008859B4">
      <w:pPr>
        <w:spacing w:before="0" w:after="0" w:line="240" w:lineRule="auto"/>
        <w:rPr>
          <w:rFonts w:asciiTheme="minorHAnsi" w:hAnsiTheme="minorHAnsi" w:cstheme="minorHAnsi"/>
          <w:sz w:val="22"/>
          <w:szCs w:val="22"/>
        </w:rPr>
      </w:pPr>
    </w:p>
    <w:p w:rsidR="008859B4" w:rsidRDefault="008859B4" w:rsidP="008859B4">
      <w:pPr>
        <w:spacing w:before="0" w:after="0" w:line="240" w:lineRule="auto"/>
        <w:rPr>
          <w:rFonts w:asciiTheme="minorHAnsi" w:hAnsiTheme="minorHAnsi" w:cstheme="minorHAnsi"/>
          <w:sz w:val="22"/>
          <w:szCs w:val="22"/>
        </w:rPr>
      </w:pPr>
    </w:p>
    <w:p w:rsidR="00002D8A" w:rsidRDefault="00002D8A" w:rsidP="008859B4">
      <w:pPr>
        <w:spacing w:before="0" w:after="0" w:line="240" w:lineRule="auto"/>
        <w:rPr>
          <w:rFonts w:asciiTheme="minorHAnsi" w:hAnsiTheme="minorHAnsi" w:cstheme="minorHAnsi"/>
          <w:sz w:val="22"/>
          <w:szCs w:val="22"/>
        </w:rPr>
      </w:pPr>
    </w:p>
    <w:p w:rsidR="00002D8A" w:rsidRDefault="00002D8A" w:rsidP="00002D8A">
      <w:pPr>
        <w:autoSpaceDE w:val="0"/>
        <w:autoSpaceDN w:val="0"/>
        <w:adjustRightInd w:val="0"/>
        <w:spacing w:before="0" w:after="0" w:line="240" w:lineRule="auto"/>
        <w:ind w:left="360"/>
        <w:jc w:val="center"/>
        <w:rPr>
          <w:rFonts w:asciiTheme="minorHAnsi" w:hAnsiTheme="minorHAnsi"/>
          <w:b/>
          <w:sz w:val="24"/>
          <w:szCs w:val="24"/>
        </w:rPr>
      </w:pPr>
      <w:r>
        <w:rPr>
          <w:rFonts w:asciiTheme="minorHAnsi" w:hAnsiTheme="minorHAnsi"/>
          <w:b/>
          <w:sz w:val="24"/>
          <w:szCs w:val="24"/>
        </w:rPr>
        <w:lastRenderedPageBreak/>
        <w:t>Document History</w:t>
      </w:r>
    </w:p>
    <w:p w:rsidR="00002D8A" w:rsidRDefault="00002D8A" w:rsidP="00002D8A">
      <w:pPr>
        <w:spacing w:before="0" w:after="0" w:line="240" w:lineRule="auto"/>
        <w:rPr>
          <w:rFonts w:asciiTheme="minorHAnsi" w:hAnsiTheme="minorHAnsi"/>
        </w:rPr>
      </w:pPr>
    </w:p>
    <w:p w:rsidR="00002D8A" w:rsidRDefault="00002D8A" w:rsidP="00002D8A">
      <w:pPr>
        <w:spacing w:before="0" w:after="0" w:line="240" w:lineRule="auto"/>
        <w:rPr>
          <w:rFonts w:asciiTheme="minorHAnsi" w:hAnsiTheme="minorHAnsi"/>
        </w:rPr>
      </w:pPr>
    </w:p>
    <w:tbl>
      <w:tblPr>
        <w:tblStyle w:val="MediumShading1-Accent11"/>
        <w:tblW w:w="0" w:type="auto"/>
        <w:tblLook w:val="04A0" w:firstRow="1" w:lastRow="0" w:firstColumn="1" w:lastColumn="0" w:noHBand="0" w:noVBand="1"/>
      </w:tblPr>
      <w:tblGrid>
        <w:gridCol w:w="2145"/>
        <w:gridCol w:w="2483"/>
        <w:gridCol w:w="2281"/>
        <w:gridCol w:w="1959"/>
        <w:gridCol w:w="2148"/>
      </w:tblGrid>
      <w:tr w:rsidR="00002D8A" w:rsidTr="00002D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4" w:type="dxa"/>
            <w:tcBorders>
              <w:right w:val="nil"/>
            </w:tcBorders>
            <w:hideMark/>
          </w:tcPr>
          <w:p w:rsidR="00002D8A" w:rsidRDefault="00002D8A">
            <w:pPr>
              <w:autoSpaceDE w:val="0"/>
              <w:autoSpaceDN w:val="0"/>
              <w:adjustRightInd w:val="0"/>
              <w:spacing w:before="0" w:after="0" w:line="240" w:lineRule="auto"/>
              <w:ind w:left="360"/>
              <w:rPr>
                <w:rFonts w:asciiTheme="minorHAnsi" w:hAnsiTheme="minorHAnsi"/>
                <w:b w:val="0"/>
                <w:sz w:val="24"/>
                <w:szCs w:val="24"/>
              </w:rPr>
            </w:pPr>
            <w:r>
              <w:rPr>
                <w:rFonts w:asciiTheme="minorHAnsi" w:hAnsiTheme="minorHAnsi"/>
                <w:b w:val="0"/>
                <w:sz w:val="24"/>
                <w:szCs w:val="24"/>
              </w:rPr>
              <w:t>Version No.</w:t>
            </w:r>
          </w:p>
        </w:tc>
        <w:tc>
          <w:tcPr>
            <w:tcW w:w="2457" w:type="dxa"/>
            <w:tcBorders>
              <w:left w:val="nil"/>
              <w:right w:val="nil"/>
            </w:tcBorders>
            <w:hideMark/>
          </w:tcPr>
          <w:p w:rsidR="00002D8A" w:rsidRDefault="00002D8A">
            <w:pPr>
              <w:autoSpaceDE w:val="0"/>
              <w:autoSpaceDN w:val="0"/>
              <w:adjustRightInd w:val="0"/>
              <w:spacing w:before="0" w:after="0" w:line="240" w:lineRule="auto"/>
              <w:ind w:left="36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Pr>
                <w:rFonts w:asciiTheme="minorHAnsi" w:hAnsiTheme="minorHAnsi"/>
                <w:b w:val="0"/>
                <w:sz w:val="24"/>
                <w:szCs w:val="24"/>
              </w:rPr>
              <w:t>Authored/Modified by</w:t>
            </w:r>
          </w:p>
        </w:tc>
        <w:tc>
          <w:tcPr>
            <w:tcW w:w="2286" w:type="dxa"/>
            <w:tcBorders>
              <w:left w:val="nil"/>
              <w:right w:val="nil"/>
            </w:tcBorders>
            <w:hideMark/>
          </w:tcPr>
          <w:p w:rsidR="00002D8A" w:rsidRDefault="00002D8A">
            <w:pPr>
              <w:autoSpaceDE w:val="0"/>
              <w:autoSpaceDN w:val="0"/>
              <w:adjustRightInd w:val="0"/>
              <w:spacing w:before="0" w:after="0" w:line="240" w:lineRule="auto"/>
              <w:ind w:left="36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Pr>
                <w:rFonts w:asciiTheme="minorHAnsi" w:hAnsiTheme="minorHAnsi"/>
                <w:b w:val="0"/>
                <w:sz w:val="24"/>
                <w:szCs w:val="24"/>
              </w:rPr>
              <w:t>Modification Date</w:t>
            </w:r>
          </w:p>
        </w:tc>
        <w:tc>
          <w:tcPr>
            <w:tcW w:w="1963" w:type="dxa"/>
            <w:tcBorders>
              <w:left w:val="nil"/>
              <w:right w:val="nil"/>
            </w:tcBorders>
            <w:hideMark/>
          </w:tcPr>
          <w:p w:rsidR="00002D8A" w:rsidRDefault="00002D8A">
            <w:pPr>
              <w:autoSpaceDE w:val="0"/>
              <w:autoSpaceDN w:val="0"/>
              <w:adjustRightInd w:val="0"/>
              <w:spacing w:before="0" w:after="0" w:line="240" w:lineRule="auto"/>
              <w:ind w:left="36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Pr>
                <w:rFonts w:asciiTheme="minorHAnsi" w:hAnsiTheme="minorHAnsi"/>
                <w:b w:val="0"/>
                <w:sz w:val="24"/>
                <w:szCs w:val="24"/>
              </w:rPr>
              <w:t>Reviewed by, Date</w:t>
            </w:r>
          </w:p>
        </w:tc>
        <w:tc>
          <w:tcPr>
            <w:tcW w:w="2156" w:type="dxa"/>
            <w:tcBorders>
              <w:left w:val="nil"/>
            </w:tcBorders>
            <w:hideMark/>
          </w:tcPr>
          <w:p w:rsidR="00002D8A" w:rsidRDefault="00002D8A">
            <w:pPr>
              <w:autoSpaceDE w:val="0"/>
              <w:autoSpaceDN w:val="0"/>
              <w:adjustRightInd w:val="0"/>
              <w:spacing w:before="0" w:after="0" w:line="240" w:lineRule="auto"/>
              <w:ind w:left="36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Pr>
                <w:rFonts w:asciiTheme="minorHAnsi" w:hAnsiTheme="minorHAnsi"/>
                <w:b w:val="0"/>
                <w:sz w:val="24"/>
                <w:szCs w:val="24"/>
              </w:rPr>
              <w:t>Remark / Change history</w:t>
            </w:r>
          </w:p>
        </w:tc>
      </w:tr>
      <w:tr w:rsidR="00002D8A" w:rsidTr="00002D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4" w:type="dxa"/>
            <w:tcBorders>
              <w:top w:val="single" w:sz="8" w:space="0" w:color="7BA0CD"/>
              <w:left w:val="single" w:sz="8" w:space="0" w:color="7BA0CD"/>
              <w:bottom w:val="single" w:sz="8" w:space="0" w:color="7BA0CD"/>
              <w:right w:val="nil"/>
            </w:tcBorders>
            <w:hideMark/>
          </w:tcPr>
          <w:p w:rsidR="00002D8A" w:rsidRDefault="00002D8A">
            <w:pPr>
              <w:spacing w:before="0" w:after="0" w:line="240" w:lineRule="auto"/>
              <w:rPr>
                <w:rFonts w:asciiTheme="minorHAnsi" w:hAnsiTheme="minorHAnsi"/>
              </w:rPr>
            </w:pPr>
            <w:r>
              <w:rPr>
                <w:rFonts w:asciiTheme="minorHAnsi" w:hAnsiTheme="minorHAnsi"/>
              </w:rPr>
              <w:t>1.0</w:t>
            </w:r>
          </w:p>
        </w:tc>
        <w:tc>
          <w:tcPr>
            <w:tcW w:w="2457" w:type="dxa"/>
            <w:tcBorders>
              <w:top w:val="single" w:sz="8" w:space="0" w:color="7BA0CD"/>
              <w:left w:val="nil"/>
              <w:bottom w:val="single" w:sz="8" w:space="0" w:color="7BA0CD"/>
              <w:right w:val="nil"/>
            </w:tcBorders>
            <w:hideMark/>
          </w:tcPr>
          <w:p w:rsidR="00002D8A" w:rsidRDefault="00002D8A">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Bamacharan Kundu</w:t>
            </w:r>
          </w:p>
        </w:tc>
        <w:tc>
          <w:tcPr>
            <w:tcW w:w="2286" w:type="dxa"/>
            <w:tcBorders>
              <w:top w:val="single" w:sz="8" w:space="0" w:color="7BA0CD"/>
              <w:left w:val="nil"/>
              <w:bottom w:val="single" w:sz="8" w:space="0" w:color="7BA0CD"/>
              <w:right w:val="nil"/>
            </w:tcBorders>
            <w:hideMark/>
          </w:tcPr>
          <w:p w:rsidR="00002D8A" w:rsidRDefault="00002D8A">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22</w:t>
            </w:r>
            <w:r>
              <w:rPr>
                <w:rFonts w:asciiTheme="minorHAnsi" w:hAnsiTheme="minorHAnsi"/>
                <w:vertAlign w:val="superscript"/>
              </w:rPr>
              <w:t>nd</w:t>
            </w:r>
            <w:r>
              <w:rPr>
                <w:rFonts w:asciiTheme="minorHAnsi" w:hAnsiTheme="minorHAnsi"/>
              </w:rPr>
              <w:t xml:space="preserve"> </w:t>
            </w:r>
            <w:r>
              <w:rPr>
                <w:rFonts w:asciiTheme="minorHAnsi" w:hAnsiTheme="minorHAnsi"/>
                <w:vertAlign w:val="superscript"/>
              </w:rPr>
              <w:t xml:space="preserve"> </w:t>
            </w:r>
            <w:r>
              <w:rPr>
                <w:rFonts w:asciiTheme="minorHAnsi" w:hAnsiTheme="minorHAnsi"/>
              </w:rPr>
              <w:t>July 2015</w:t>
            </w:r>
          </w:p>
        </w:tc>
        <w:tc>
          <w:tcPr>
            <w:tcW w:w="1963" w:type="dxa"/>
            <w:tcBorders>
              <w:top w:val="single" w:sz="8" w:space="0" w:color="7BA0CD"/>
              <w:left w:val="nil"/>
              <w:bottom w:val="single" w:sz="8" w:space="0" w:color="7BA0CD"/>
              <w:right w:val="nil"/>
            </w:tcBorders>
          </w:tcPr>
          <w:p w:rsidR="00002D8A" w:rsidRDefault="00002D8A">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2156" w:type="dxa"/>
            <w:tcBorders>
              <w:top w:val="single" w:sz="8" w:space="0" w:color="7BA0CD"/>
              <w:left w:val="nil"/>
              <w:bottom w:val="single" w:sz="8" w:space="0" w:color="7BA0CD"/>
              <w:right w:val="single" w:sz="8" w:space="0" w:color="7BA0CD"/>
            </w:tcBorders>
            <w:hideMark/>
          </w:tcPr>
          <w:p w:rsidR="00002D8A" w:rsidRDefault="00002D8A">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Initial doc</w:t>
            </w:r>
          </w:p>
        </w:tc>
      </w:tr>
      <w:tr w:rsidR="00002D8A" w:rsidTr="00002D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4" w:type="dxa"/>
            <w:tcBorders>
              <w:top w:val="single" w:sz="8" w:space="0" w:color="7BA0CD"/>
              <w:left w:val="single" w:sz="8" w:space="0" w:color="7BA0CD"/>
              <w:bottom w:val="single" w:sz="8" w:space="0" w:color="7BA0CD"/>
              <w:right w:val="nil"/>
            </w:tcBorders>
            <w:hideMark/>
          </w:tcPr>
          <w:p w:rsidR="00002D8A" w:rsidRDefault="00002D8A">
            <w:pPr>
              <w:spacing w:before="0" w:after="0" w:line="240" w:lineRule="auto"/>
              <w:rPr>
                <w:rFonts w:asciiTheme="minorHAnsi" w:hAnsiTheme="minorHAnsi"/>
              </w:rPr>
            </w:pPr>
            <w:r>
              <w:rPr>
                <w:rFonts w:asciiTheme="minorHAnsi" w:hAnsiTheme="minorHAnsi"/>
              </w:rPr>
              <w:t>1.1</w:t>
            </w:r>
          </w:p>
        </w:tc>
        <w:tc>
          <w:tcPr>
            <w:tcW w:w="2457" w:type="dxa"/>
            <w:tcBorders>
              <w:top w:val="single" w:sz="8" w:space="0" w:color="7BA0CD"/>
              <w:left w:val="nil"/>
              <w:bottom w:val="single" w:sz="8" w:space="0" w:color="7BA0CD"/>
              <w:right w:val="nil"/>
            </w:tcBorders>
            <w:hideMark/>
          </w:tcPr>
          <w:p w:rsidR="00002D8A" w:rsidRDefault="00002D8A">
            <w:pPr>
              <w:spacing w:before="0"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rPr>
            </w:pPr>
            <w:r>
              <w:rPr>
                <w:rFonts w:asciiTheme="minorHAnsi" w:hAnsiTheme="minorHAnsi"/>
              </w:rPr>
              <w:t>Aparna Nigdikar</w:t>
            </w:r>
          </w:p>
        </w:tc>
        <w:tc>
          <w:tcPr>
            <w:tcW w:w="2286" w:type="dxa"/>
            <w:tcBorders>
              <w:top w:val="single" w:sz="8" w:space="0" w:color="7BA0CD"/>
              <w:left w:val="nil"/>
              <w:bottom w:val="single" w:sz="8" w:space="0" w:color="7BA0CD"/>
              <w:right w:val="nil"/>
            </w:tcBorders>
            <w:hideMark/>
          </w:tcPr>
          <w:p w:rsidR="00002D8A" w:rsidRDefault="00002D8A">
            <w:pPr>
              <w:spacing w:before="0"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rPr>
            </w:pPr>
            <w:r>
              <w:rPr>
                <w:rFonts w:asciiTheme="minorHAnsi" w:hAnsiTheme="minorHAnsi"/>
              </w:rPr>
              <w:t>29</w:t>
            </w:r>
            <w:r>
              <w:rPr>
                <w:rFonts w:asciiTheme="minorHAnsi" w:hAnsiTheme="minorHAnsi"/>
                <w:vertAlign w:val="superscript"/>
              </w:rPr>
              <w:t>th</w:t>
            </w:r>
            <w:r>
              <w:rPr>
                <w:rFonts w:asciiTheme="minorHAnsi" w:hAnsiTheme="minorHAnsi"/>
              </w:rPr>
              <w:t xml:space="preserve"> July 2015</w:t>
            </w:r>
          </w:p>
        </w:tc>
        <w:tc>
          <w:tcPr>
            <w:tcW w:w="1963" w:type="dxa"/>
            <w:tcBorders>
              <w:top w:val="single" w:sz="8" w:space="0" w:color="7BA0CD"/>
              <w:left w:val="nil"/>
              <w:bottom w:val="single" w:sz="8" w:space="0" w:color="7BA0CD"/>
              <w:right w:val="nil"/>
            </w:tcBorders>
          </w:tcPr>
          <w:p w:rsidR="00002D8A" w:rsidRDefault="00002D8A">
            <w:pPr>
              <w:spacing w:before="0"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rPr>
            </w:pPr>
          </w:p>
        </w:tc>
        <w:tc>
          <w:tcPr>
            <w:tcW w:w="2156" w:type="dxa"/>
            <w:tcBorders>
              <w:top w:val="single" w:sz="8" w:space="0" w:color="7BA0CD"/>
              <w:left w:val="nil"/>
              <w:bottom w:val="single" w:sz="8" w:space="0" w:color="7BA0CD"/>
              <w:right w:val="single" w:sz="8" w:space="0" w:color="7BA0CD"/>
            </w:tcBorders>
            <w:hideMark/>
          </w:tcPr>
          <w:p w:rsidR="00002D8A" w:rsidRDefault="00002D8A">
            <w:pPr>
              <w:spacing w:before="0"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rPr>
            </w:pPr>
            <w:r>
              <w:rPr>
                <w:rFonts w:asciiTheme="minorHAnsi" w:hAnsiTheme="minorHAnsi"/>
              </w:rPr>
              <w:t>Added document history section</w:t>
            </w:r>
          </w:p>
        </w:tc>
      </w:tr>
    </w:tbl>
    <w:p w:rsidR="00002D8A" w:rsidRDefault="00002D8A" w:rsidP="00002D8A">
      <w:pPr>
        <w:spacing w:before="0" w:after="0" w:line="240" w:lineRule="auto"/>
        <w:rPr>
          <w:rFonts w:asciiTheme="minorHAnsi" w:hAnsiTheme="minorHAnsi"/>
        </w:rPr>
      </w:pPr>
    </w:p>
    <w:p w:rsidR="00002D8A" w:rsidRDefault="00002D8A" w:rsidP="00002D8A">
      <w:pPr>
        <w:spacing w:before="0" w:after="0" w:line="240" w:lineRule="auto"/>
        <w:rPr>
          <w:rFonts w:asciiTheme="minorHAnsi" w:hAnsiTheme="minorHAnsi"/>
        </w:rPr>
      </w:pPr>
    </w:p>
    <w:p w:rsidR="00002D8A" w:rsidRDefault="00002D8A" w:rsidP="008859B4">
      <w:pPr>
        <w:spacing w:before="0" w:after="0" w:line="240" w:lineRule="auto"/>
        <w:rPr>
          <w:rFonts w:asciiTheme="minorHAnsi" w:hAnsiTheme="minorHAnsi" w:cstheme="minorHAnsi"/>
          <w:sz w:val="22"/>
          <w:szCs w:val="22"/>
        </w:rPr>
      </w:pPr>
    </w:p>
    <w:p w:rsidR="00002D8A" w:rsidRDefault="00002D8A" w:rsidP="008859B4">
      <w:pPr>
        <w:spacing w:before="0" w:after="0" w:line="240" w:lineRule="auto"/>
        <w:rPr>
          <w:rFonts w:asciiTheme="minorHAnsi" w:hAnsiTheme="minorHAnsi" w:cstheme="minorHAnsi"/>
          <w:sz w:val="22"/>
          <w:szCs w:val="22"/>
        </w:rPr>
      </w:pPr>
    </w:p>
    <w:p w:rsidR="00002D8A" w:rsidRDefault="00002D8A" w:rsidP="008859B4">
      <w:pPr>
        <w:spacing w:before="0" w:after="0" w:line="240" w:lineRule="auto"/>
        <w:rPr>
          <w:rFonts w:asciiTheme="minorHAnsi" w:hAnsiTheme="minorHAnsi" w:cstheme="minorHAnsi"/>
          <w:sz w:val="22"/>
          <w:szCs w:val="22"/>
        </w:rPr>
      </w:pPr>
    </w:p>
    <w:p w:rsidR="00002D8A" w:rsidRDefault="00002D8A" w:rsidP="008859B4">
      <w:pPr>
        <w:spacing w:before="0" w:after="0" w:line="240" w:lineRule="auto"/>
        <w:rPr>
          <w:rFonts w:asciiTheme="minorHAnsi" w:hAnsiTheme="minorHAnsi" w:cstheme="minorHAnsi"/>
          <w:sz w:val="22"/>
          <w:szCs w:val="22"/>
        </w:rPr>
      </w:pPr>
    </w:p>
    <w:p w:rsidR="00002D8A" w:rsidRDefault="00002D8A" w:rsidP="008859B4">
      <w:pPr>
        <w:spacing w:before="0" w:after="0" w:line="240" w:lineRule="auto"/>
        <w:rPr>
          <w:rFonts w:asciiTheme="minorHAnsi" w:hAnsiTheme="minorHAnsi" w:cstheme="minorHAnsi"/>
          <w:sz w:val="22"/>
          <w:szCs w:val="22"/>
        </w:rPr>
      </w:pPr>
    </w:p>
    <w:p w:rsidR="00002D8A" w:rsidRDefault="00002D8A" w:rsidP="008859B4">
      <w:pPr>
        <w:spacing w:before="0" w:after="0" w:line="240" w:lineRule="auto"/>
        <w:rPr>
          <w:rFonts w:asciiTheme="minorHAnsi" w:hAnsiTheme="minorHAnsi" w:cstheme="minorHAnsi"/>
          <w:sz w:val="22"/>
          <w:szCs w:val="22"/>
        </w:rPr>
      </w:pPr>
    </w:p>
    <w:p w:rsidR="00002D8A" w:rsidRDefault="00002D8A" w:rsidP="008859B4">
      <w:pPr>
        <w:spacing w:before="0" w:after="0" w:line="240" w:lineRule="auto"/>
        <w:rPr>
          <w:rFonts w:asciiTheme="minorHAnsi" w:hAnsiTheme="minorHAnsi" w:cstheme="minorHAnsi"/>
          <w:sz w:val="22"/>
          <w:szCs w:val="22"/>
        </w:rPr>
      </w:pPr>
    </w:p>
    <w:p w:rsidR="00002D8A" w:rsidRDefault="00002D8A" w:rsidP="008859B4">
      <w:pPr>
        <w:spacing w:before="0" w:after="0" w:line="240" w:lineRule="auto"/>
        <w:rPr>
          <w:rFonts w:asciiTheme="minorHAnsi" w:hAnsiTheme="minorHAnsi" w:cstheme="minorHAnsi"/>
          <w:sz w:val="22"/>
          <w:szCs w:val="22"/>
        </w:rPr>
      </w:pPr>
    </w:p>
    <w:p w:rsidR="00002D8A" w:rsidRDefault="00002D8A" w:rsidP="008859B4">
      <w:pPr>
        <w:spacing w:before="0" w:after="0" w:line="240" w:lineRule="auto"/>
        <w:rPr>
          <w:rFonts w:asciiTheme="minorHAnsi" w:hAnsiTheme="minorHAnsi" w:cstheme="minorHAnsi"/>
          <w:sz w:val="22"/>
          <w:szCs w:val="22"/>
        </w:rPr>
      </w:pPr>
    </w:p>
    <w:p w:rsidR="00002D8A" w:rsidRDefault="00002D8A" w:rsidP="008859B4">
      <w:pPr>
        <w:spacing w:before="0" w:after="0" w:line="240" w:lineRule="auto"/>
        <w:rPr>
          <w:rFonts w:asciiTheme="minorHAnsi" w:hAnsiTheme="minorHAnsi" w:cstheme="minorHAnsi"/>
          <w:sz w:val="22"/>
          <w:szCs w:val="22"/>
        </w:rPr>
      </w:pPr>
    </w:p>
    <w:p w:rsidR="00002D8A" w:rsidRDefault="00002D8A" w:rsidP="008859B4">
      <w:pPr>
        <w:spacing w:before="0" w:after="0" w:line="240" w:lineRule="auto"/>
        <w:rPr>
          <w:rFonts w:asciiTheme="minorHAnsi" w:hAnsiTheme="minorHAnsi" w:cstheme="minorHAnsi"/>
          <w:sz w:val="22"/>
          <w:szCs w:val="22"/>
        </w:rPr>
      </w:pPr>
    </w:p>
    <w:p w:rsidR="00002D8A" w:rsidRDefault="00002D8A" w:rsidP="008859B4">
      <w:pPr>
        <w:spacing w:before="0" w:after="0" w:line="240" w:lineRule="auto"/>
        <w:rPr>
          <w:rFonts w:asciiTheme="minorHAnsi" w:hAnsiTheme="minorHAnsi" w:cstheme="minorHAnsi"/>
          <w:sz w:val="22"/>
          <w:szCs w:val="22"/>
        </w:rPr>
      </w:pPr>
    </w:p>
    <w:p w:rsidR="00002D8A" w:rsidRDefault="00002D8A" w:rsidP="008859B4">
      <w:pPr>
        <w:spacing w:before="0" w:after="0" w:line="240" w:lineRule="auto"/>
        <w:rPr>
          <w:rFonts w:asciiTheme="minorHAnsi" w:hAnsiTheme="minorHAnsi" w:cstheme="minorHAnsi"/>
          <w:sz w:val="22"/>
          <w:szCs w:val="22"/>
        </w:rPr>
      </w:pPr>
    </w:p>
    <w:p w:rsidR="00002D8A" w:rsidRDefault="00002D8A" w:rsidP="008859B4">
      <w:pPr>
        <w:spacing w:before="0" w:after="0" w:line="240" w:lineRule="auto"/>
        <w:rPr>
          <w:rFonts w:asciiTheme="minorHAnsi" w:hAnsiTheme="minorHAnsi" w:cstheme="minorHAnsi"/>
          <w:sz w:val="22"/>
          <w:szCs w:val="22"/>
        </w:rPr>
      </w:pPr>
    </w:p>
    <w:p w:rsidR="00002D8A" w:rsidRDefault="00002D8A" w:rsidP="008859B4">
      <w:pPr>
        <w:spacing w:before="0" w:after="0" w:line="240" w:lineRule="auto"/>
        <w:rPr>
          <w:rFonts w:asciiTheme="minorHAnsi" w:hAnsiTheme="minorHAnsi" w:cstheme="minorHAnsi"/>
          <w:sz w:val="22"/>
          <w:szCs w:val="22"/>
        </w:rPr>
      </w:pPr>
    </w:p>
    <w:p w:rsidR="00002D8A" w:rsidRDefault="00002D8A" w:rsidP="008859B4">
      <w:pPr>
        <w:spacing w:before="0" w:after="0" w:line="240" w:lineRule="auto"/>
        <w:rPr>
          <w:rFonts w:asciiTheme="minorHAnsi" w:hAnsiTheme="minorHAnsi" w:cstheme="minorHAnsi"/>
          <w:sz w:val="22"/>
          <w:szCs w:val="22"/>
        </w:rPr>
      </w:pPr>
    </w:p>
    <w:p w:rsidR="00002D8A" w:rsidRDefault="00002D8A" w:rsidP="008859B4">
      <w:pPr>
        <w:spacing w:before="0" w:after="0" w:line="240" w:lineRule="auto"/>
        <w:rPr>
          <w:rFonts w:asciiTheme="minorHAnsi" w:hAnsiTheme="minorHAnsi" w:cstheme="minorHAnsi"/>
          <w:sz w:val="22"/>
          <w:szCs w:val="22"/>
        </w:rPr>
      </w:pPr>
    </w:p>
    <w:p w:rsidR="00002D8A" w:rsidRDefault="00002D8A" w:rsidP="008859B4">
      <w:pPr>
        <w:spacing w:before="0" w:after="0" w:line="240" w:lineRule="auto"/>
        <w:rPr>
          <w:rFonts w:asciiTheme="minorHAnsi" w:hAnsiTheme="minorHAnsi" w:cstheme="minorHAnsi"/>
          <w:sz w:val="22"/>
          <w:szCs w:val="22"/>
        </w:rPr>
      </w:pPr>
    </w:p>
    <w:p w:rsidR="00002D8A" w:rsidRDefault="00002D8A" w:rsidP="008859B4">
      <w:pPr>
        <w:spacing w:before="0" w:after="0" w:line="240" w:lineRule="auto"/>
        <w:rPr>
          <w:rFonts w:asciiTheme="minorHAnsi" w:hAnsiTheme="minorHAnsi" w:cstheme="minorHAnsi"/>
          <w:sz w:val="22"/>
          <w:szCs w:val="22"/>
        </w:rPr>
      </w:pPr>
    </w:p>
    <w:p w:rsidR="00002D8A" w:rsidRDefault="00002D8A" w:rsidP="008859B4">
      <w:pPr>
        <w:spacing w:before="0" w:after="0" w:line="240" w:lineRule="auto"/>
        <w:rPr>
          <w:rFonts w:asciiTheme="minorHAnsi" w:hAnsiTheme="minorHAnsi" w:cstheme="minorHAnsi"/>
          <w:sz w:val="22"/>
          <w:szCs w:val="22"/>
        </w:rPr>
      </w:pPr>
    </w:p>
    <w:p w:rsidR="00002D8A" w:rsidRDefault="00002D8A" w:rsidP="008859B4">
      <w:pPr>
        <w:spacing w:before="0" w:after="0" w:line="240" w:lineRule="auto"/>
        <w:rPr>
          <w:rFonts w:asciiTheme="minorHAnsi" w:hAnsiTheme="minorHAnsi" w:cstheme="minorHAnsi"/>
          <w:sz w:val="22"/>
          <w:szCs w:val="22"/>
        </w:rPr>
      </w:pPr>
    </w:p>
    <w:p w:rsidR="00002D8A" w:rsidRDefault="00002D8A" w:rsidP="008859B4">
      <w:pPr>
        <w:spacing w:before="0" w:after="0" w:line="240" w:lineRule="auto"/>
        <w:rPr>
          <w:rFonts w:asciiTheme="minorHAnsi" w:hAnsiTheme="minorHAnsi" w:cstheme="minorHAnsi"/>
          <w:sz w:val="22"/>
          <w:szCs w:val="22"/>
        </w:rPr>
      </w:pPr>
    </w:p>
    <w:p w:rsidR="00002D8A" w:rsidRDefault="00002D8A" w:rsidP="008859B4">
      <w:pPr>
        <w:spacing w:before="0" w:after="0" w:line="240" w:lineRule="auto"/>
        <w:rPr>
          <w:rFonts w:asciiTheme="minorHAnsi" w:hAnsiTheme="minorHAnsi" w:cstheme="minorHAnsi"/>
          <w:sz w:val="22"/>
          <w:szCs w:val="22"/>
        </w:rPr>
      </w:pPr>
    </w:p>
    <w:p w:rsidR="00002D8A" w:rsidRDefault="00002D8A" w:rsidP="008859B4">
      <w:pPr>
        <w:spacing w:before="0" w:after="0" w:line="240" w:lineRule="auto"/>
        <w:rPr>
          <w:rFonts w:asciiTheme="minorHAnsi" w:hAnsiTheme="minorHAnsi" w:cstheme="minorHAnsi"/>
          <w:sz w:val="22"/>
          <w:szCs w:val="22"/>
        </w:rPr>
      </w:pPr>
    </w:p>
    <w:p w:rsidR="00002D8A" w:rsidRDefault="00002D8A" w:rsidP="008859B4">
      <w:pPr>
        <w:spacing w:before="0" w:after="0" w:line="240" w:lineRule="auto"/>
        <w:rPr>
          <w:rFonts w:asciiTheme="minorHAnsi" w:hAnsiTheme="minorHAnsi" w:cstheme="minorHAnsi"/>
          <w:sz w:val="22"/>
          <w:szCs w:val="22"/>
        </w:rPr>
      </w:pPr>
    </w:p>
    <w:p w:rsidR="00002D8A" w:rsidRDefault="00002D8A" w:rsidP="008859B4">
      <w:pPr>
        <w:spacing w:before="0" w:after="0" w:line="240" w:lineRule="auto"/>
        <w:rPr>
          <w:rFonts w:asciiTheme="minorHAnsi" w:hAnsiTheme="minorHAnsi" w:cstheme="minorHAnsi"/>
          <w:sz w:val="22"/>
          <w:szCs w:val="22"/>
        </w:rPr>
      </w:pPr>
    </w:p>
    <w:p w:rsidR="00002D8A" w:rsidRDefault="00002D8A" w:rsidP="008859B4">
      <w:pPr>
        <w:spacing w:before="0" w:after="0" w:line="240" w:lineRule="auto"/>
        <w:rPr>
          <w:rFonts w:asciiTheme="minorHAnsi" w:hAnsiTheme="minorHAnsi" w:cstheme="minorHAnsi"/>
          <w:sz w:val="22"/>
          <w:szCs w:val="22"/>
        </w:rPr>
      </w:pPr>
    </w:p>
    <w:p w:rsidR="00002D8A" w:rsidRDefault="00002D8A" w:rsidP="008859B4">
      <w:pPr>
        <w:spacing w:before="0" w:after="0" w:line="240" w:lineRule="auto"/>
        <w:rPr>
          <w:rFonts w:asciiTheme="minorHAnsi" w:hAnsiTheme="minorHAnsi" w:cstheme="minorHAnsi"/>
          <w:sz w:val="22"/>
          <w:szCs w:val="22"/>
        </w:rPr>
      </w:pPr>
    </w:p>
    <w:p w:rsidR="00002D8A" w:rsidRDefault="00002D8A" w:rsidP="008859B4">
      <w:pPr>
        <w:spacing w:before="0" w:after="0" w:line="240" w:lineRule="auto"/>
        <w:rPr>
          <w:rFonts w:asciiTheme="minorHAnsi" w:hAnsiTheme="minorHAnsi" w:cstheme="minorHAnsi"/>
          <w:sz w:val="22"/>
          <w:szCs w:val="22"/>
        </w:rPr>
      </w:pPr>
    </w:p>
    <w:p w:rsidR="00002D8A" w:rsidRDefault="00002D8A" w:rsidP="008859B4">
      <w:pPr>
        <w:spacing w:before="0" w:after="0" w:line="240" w:lineRule="auto"/>
        <w:rPr>
          <w:rFonts w:asciiTheme="minorHAnsi" w:hAnsiTheme="minorHAnsi" w:cstheme="minorHAnsi"/>
          <w:sz w:val="22"/>
          <w:szCs w:val="22"/>
        </w:rPr>
      </w:pPr>
    </w:p>
    <w:p w:rsidR="00002D8A" w:rsidRDefault="00002D8A" w:rsidP="008859B4">
      <w:pPr>
        <w:spacing w:before="0" w:after="0" w:line="240" w:lineRule="auto"/>
        <w:rPr>
          <w:rFonts w:asciiTheme="minorHAnsi" w:hAnsiTheme="minorHAnsi" w:cstheme="minorHAnsi"/>
          <w:sz w:val="22"/>
          <w:szCs w:val="22"/>
        </w:rPr>
      </w:pPr>
    </w:p>
    <w:p w:rsidR="00002D8A" w:rsidRDefault="00002D8A" w:rsidP="008859B4">
      <w:pPr>
        <w:spacing w:before="0" w:after="0" w:line="240" w:lineRule="auto"/>
        <w:rPr>
          <w:rFonts w:asciiTheme="minorHAnsi" w:hAnsiTheme="minorHAnsi" w:cstheme="minorHAnsi"/>
          <w:sz w:val="22"/>
          <w:szCs w:val="22"/>
        </w:rPr>
      </w:pPr>
    </w:p>
    <w:p w:rsidR="00002D8A" w:rsidRDefault="00002D8A" w:rsidP="008859B4">
      <w:pPr>
        <w:spacing w:before="0" w:after="0" w:line="240" w:lineRule="auto"/>
        <w:rPr>
          <w:rFonts w:asciiTheme="minorHAnsi" w:hAnsiTheme="minorHAnsi" w:cstheme="minorHAnsi"/>
          <w:sz w:val="22"/>
          <w:szCs w:val="22"/>
        </w:rPr>
      </w:pPr>
    </w:p>
    <w:p w:rsidR="00002D8A" w:rsidRDefault="00002D8A" w:rsidP="008859B4">
      <w:pPr>
        <w:spacing w:before="0" w:after="0" w:line="240" w:lineRule="auto"/>
        <w:rPr>
          <w:rFonts w:asciiTheme="minorHAnsi" w:hAnsiTheme="minorHAnsi" w:cstheme="minorHAnsi"/>
          <w:sz w:val="22"/>
          <w:szCs w:val="22"/>
        </w:rPr>
      </w:pPr>
    </w:p>
    <w:p w:rsidR="00002D8A" w:rsidRPr="00C74852" w:rsidRDefault="00002D8A" w:rsidP="008859B4">
      <w:pPr>
        <w:spacing w:before="0" w:after="0" w:line="240" w:lineRule="auto"/>
        <w:rPr>
          <w:rFonts w:asciiTheme="minorHAnsi" w:hAnsiTheme="minorHAnsi" w:cstheme="minorHAnsi"/>
          <w:sz w:val="22"/>
          <w:szCs w:val="22"/>
        </w:rPr>
      </w:pPr>
    </w:p>
    <w:p w:rsidR="008859B4" w:rsidRPr="00C74852" w:rsidRDefault="008859B4" w:rsidP="008859B4">
      <w:pPr>
        <w:spacing w:before="0" w:after="0" w:line="240" w:lineRule="auto"/>
        <w:rPr>
          <w:rFonts w:asciiTheme="minorHAnsi" w:hAnsiTheme="minorHAnsi" w:cstheme="minorHAnsi"/>
          <w:sz w:val="22"/>
          <w:szCs w:val="22"/>
        </w:rPr>
      </w:pPr>
    </w:p>
    <w:p w:rsidR="008859B4" w:rsidRPr="00C74852" w:rsidRDefault="008859B4" w:rsidP="008859B4">
      <w:pPr>
        <w:spacing w:before="0" w:after="0" w:line="240" w:lineRule="auto"/>
        <w:rPr>
          <w:rFonts w:asciiTheme="minorHAnsi" w:hAnsiTheme="minorHAnsi" w:cstheme="minorHAnsi"/>
          <w:sz w:val="22"/>
          <w:szCs w:val="22"/>
        </w:rPr>
      </w:pPr>
    </w:p>
    <w:p w:rsidR="008859B4" w:rsidRPr="00C74852" w:rsidRDefault="008859B4" w:rsidP="008859B4">
      <w:pPr>
        <w:spacing w:before="0" w:after="0" w:line="240" w:lineRule="auto"/>
        <w:rPr>
          <w:rFonts w:asciiTheme="minorHAnsi" w:hAnsiTheme="minorHAnsi" w:cstheme="minorHAnsi"/>
          <w:sz w:val="22"/>
          <w:szCs w:val="22"/>
        </w:rPr>
      </w:pPr>
    </w:p>
    <w:p w:rsidR="00002D8A" w:rsidRDefault="00111970" w:rsidP="004E4D9C">
      <w:pPr>
        <w:pStyle w:val="Heading1"/>
        <w:numPr>
          <w:ilvl w:val="0"/>
          <w:numId w:val="0"/>
        </w:numPr>
        <w:tabs>
          <w:tab w:val="left" w:pos="10260"/>
        </w:tabs>
        <w:spacing w:before="0" w:line="240" w:lineRule="auto"/>
        <w:contextualSpacing/>
        <w:jc w:val="center"/>
        <w:rPr>
          <w:noProof/>
        </w:rPr>
      </w:pPr>
      <w:bookmarkStart w:id="33" w:name="_Toc310853399"/>
      <w:bookmarkStart w:id="34" w:name="_Toc310858313"/>
      <w:bookmarkStart w:id="35" w:name="_Toc311114761"/>
      <w:bookmarkStart w:id="36" w:name="_Toc328499540"/>
      <w:bookmarkStart w:id="37" w:name="_Toc328574744"/>
      <w:bookmarkStart w:id="38" w:name="_Toc336360844"/>
      <w:bookmarkStart w:id="39" w:name="_Toc346032332"/>
      <w:bookmarkStart w:id="40" w:name="_Toc346032574"/>
      <w:bookmarkStart w:id="41" w:name="_Toc346037359"/>
      <w:bookmarkStart w:id="42" w:name="_Toc346037441"/>
      <w:bookmarkStart w:id="43" w:name="_Toc347919639"/>
      <w:bookmarkStart w:id="44" w:name="_Toc347942731"/>
      <w:bookmarkStart w:id="45" w:name="_Toc348713812"/>
      <w:bookmarkStart w:id="46" w:name="_Toc349233305"/>
      <w:bookmarkStart w:id="47" w:name="_Toc349235934"/>
      <w:bookmarkStart w:id="48" w:name="_Toc349310325"/>
      <w:bookmarkStart w:id="49" w:name="_Toc349563899"/>
      <w:bookmarkStart w:id="50" w:name="_Toc349663322"/>
      <w:bookmarkStart w:id="51" w:name="_Toc349670108"/>
      <w:bookmarkStart w:id="52" w:name="_Toc350188511"/>
      <w:bookmarkStart w:id="53" w:name="_Toc350247364"/>
      <w:bookmarkStart w:id="54" w:name="_Toc350247453"/>
      <w:bookmarkStart w:id="55" w:name="_Toc350332782"/>
      <w:bookmarkStart w:id="56" w:name="_Toc379882339"/>
      <w:bookmarkStart w:id="57" w:name="_Toc379993327"/>
      <w:bookmarkStart w:id="58" w:name="_Toc382172549"/>
      <w:bookmarkStart w:id="59" w:name="_Toc382412656"/>
      <w:bookmarkStart w:id="60" w:name="_Toc382412765"/>
      <w:bookmarkStart w:id="61" w:name="_Toc390877228"/>
      <w:bookmarkStart w:id="62" w:name="_Toc423524654"/>
      <w:bookmarkStart w:id="63" w:name="_Toc350188381"/>
      <w:bookmarkStart w:id="64" w:name="_Toc192054122"/>
      <w:bookmarkStart w:id="65" w:name="_Toc194821437"/>
      <w:bookmarkStart w:id="66" w:name="_Toc177457325"/>
      <w:bookmarkStart w:id="67" w:name="_Toc425961973"/>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r w:rsidRPr="00C74852">
        <w:rPr>
          <w:rFonts w:asciiTheme="minorHAnsi" w:hAnsiTheme="minorHAnsi" w:cstheme="minorHAnsi"/>
          <w:color w:val="FFFFFF" w:themeColor="background1"/>
        </w:rPr>
        <w:lastRenderedPageBreak/>
        <w:t>Table of Contents</w:t>
      </w:r>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7"/>
      <w:r w:rsidR="00A84022" w:rsidRPr="00C74852">
        <w:rPr>
          <w:rFonts w:asciiTheme="minorHAnsi" w:hAnsiTheme="minorHAnsi" w:cstheme="minorHAnsi"/>
          <w:color w:val="auto"/>
        </w:rPr>
        <w:fldChar w:fldCharType="begin"/>
      </w:r>
      <w:r w:rsidR="00A84022" w:rsidRPr="00C74852">
        <w:rPr>
          <w:rFonts w:asciiTheme="minorHAnsi" w:hAnsiTheme="minorHAnsi" w:cstheme="minorHAnsi"/>
          <w:color w:val="auto"/>
        </w:rPr>
        <w:instrText xml:space="preserve"> TOC \o "1-3" \h \z \u </w:instrText>
      </w:r>
      <w:r w:rsidR="00A84022" w:rsidRPr="00C74852">
        <w:rPr>
          <w:rFonts w:asciiTheme="minorHAnsi" w:hAnsiTheme="minorHAnsi" w:cstheme="minorHAnsi"/>
          <w:color w:val="auto"/>
        </w:rPr>
        <w:fldChar w:fldCharType="separate"/>
      </w:r>
    </w:p>
    <w:p w:rsidR="00002D8A" w:rsidRDefault="00002D8A">
      <w:pPr>
        <w:pStyle w:val="TOC1"/>
        <w:rPr>
          <w:rFonts w:eastAsiaTheme="minorEastAsia" w:cstheme="minorBidi"/>
          <w:b w:val="0"/>
          <w:caps w:val="0"/>
          <w:lang w:bidi="ar-SA"/>
        </w:rPr>
      </w:pPr>
      <w:hyperlink w:anchor="_Toc425961973" w:history="1">
        <w:r w:rsidRPr="001879DB">
          <w:rPr>
            <w:rStyle w:val="Hyperlink"/>
          </w:rPr>
          <w:t>Table of Contents</w:t>
        </w:r>
        <w:r>
          <w:rPr>
            <w:webHidden/>
          </w:rPr>
          <w:tab/>
        </w:r>
        <w:r>
          <w:rPr>
            <w:webHidden/>
          </w:rPr>
          <w:fldChar w:fldCharType="begin"/>
        </w:r>
        <w:r>
          <w:rPr>
            <w:webHidden/>
          </w:rPr>
          <w:instrText xml:space="preserve"> PAGEREF _Toc425961973 \h </w:instrText>
        </w:r>
        <w:r>
          <w:rPr>
            <w:webHidden/>
          </w:rPr>
        </w:r>
        <w:r>
          <w:rPr>
            <w:webHidden/>
          </w:rPr>
          <w:fldChar w:fldCharType="separate"/>
        </w:r>
        <w:r>
          <w:rPr>
            <w:webHidden/>
          </w:rPr>
          <w:t>3</w:t>
        </w:r>
        <w:r>
          <w:rPr>
            <w:webHidden/>
          </w:rPr>
          <w:fldChar w:fldCharType="end"/>
        </w:r>
      </w:hyperlink>
    </w:p>
    <w:p w:rsidR="00002D8A" w:rsidRDefault="00002D8A">
      <w:pPr>
        <w:pStyle w:val="TOC1"/>
        <w:rPr>
          <w:rFonts w:eastAsiaTheme="minorEastAsia" w:cstheme="minorBidi"/>
          <w:b w:val="0"/>
          <w:caps w:val="0"/>
          <w:lang w:bidi="ar-SA"/>
        </w:rPr>
      </w:pPr>
      <w:hyperlink w:anchor="_Toc425961974" w:history="1">
        <w:r w:rsidRPr="001879DB">
          <w:rPr>
            <w:rStyle w:val="Hyperlink"/>
          </w:rPr>
          <w:t>1.</w:t>
        </w:r>
        <w:r>
          <w:rPr>
            <w:rFonts w:eastAsiaTheme="minorEastAsia" w:cstheme="minorBidi"/>
            <w:b w:val="0"/>
            <w:caps w:val="0"/>
            <w:lang w:bidi="ar-SA"/>
          </w:rPr>
          <w:tab/>
        </w:r>
        <w:r w:rsidRPr="001879DB">
          <w:rPr>
            <w:rStyle w:val="Hyperlink"/>
          </w:rPr>
          <w:t>Introduction</w:t>
        </w:r>
        <w:r>
          <w:rPr>
            <w:webHidden/>
          </w:rPr>
          <w:tab/>
        </w:r>
        <w:r>
          <w:rPr>
            <w:webHidden/>
          </w:rPr>
          <w:fldChar w:fldCharType="begin"/>
        </w:r>
        <w:r>
          <w:rPr>
            <w:webHidden/>
          </w:rPr>
          <w:instrText xml:space="preserve"> PAGEREF _Toc425961974 \h </w:instrText>
        </w:r>
        <w:r>
          <w:rPr>
            <w:webHidden/>
          </w:rPr>
        </w:r>
        <w:r>
          <w:rPr>
            <w:webHidden/>
          </w:rPr>
          <w:fldChar w:fldCharType="separate"/>
        </w:r>
        <w:r>
          <w:rPr>
            <w:webHidden/>
          </w:rPr>
          <w:t>4</w:t>
        </w:r>
        <w:r>
          <w:rPr>
            <w:webHidden/>
          </w:rPr>
          <w:fldChar w:fldCharType="end"/>
        </w:r>
      </w:hyperlink>
    </w:p>
    <w:p w:rsidR="00002D8A" w:rsidRDefault="00002D8A">
      <w:pPr>
        <w:pStyle w:val="TOC1"/>
        <w:rPr>
          <w:rFonts w:eastAsiaTheme="minorEastAsia" w:cstheme="minorBidi"/>
          <w:b w:val="0"/>
          <w:caps w:val="0"/>
          <w:lang w:bidi="ar-SA"/>
        </w:rPr>
      </w:pPr>
      <w:hyperlink w:anchor="_Toc425961975" w:history="1">
        <w:r w:rsidRPr="001879DB">
          <w:rPr>
            <w:rStyle w:val="Hyperlink"/>
          </w:rPr>
          <w:t>2.</w:t>
        </w:r>
        <w:r>
          <w:rPr>
            <w:rFonts w:eastAsiaTheme="minorEastAsia" w:cstheme="minorBidi"/>
            <w:b w:val="0"/>
            <w:caps w:val="0"/>
            <w:lang w:bidi="ar-SA"/>
          </w:rPr>
          <w:tab/>
        </w:r>
        <w:r w:rsidRPr="001879DB">
          <w:rPr>
            <w:rStyle w:val="Hyperlink"/>
          </w:rPr>
          <w:t>benEfits of using grunt</w:t>
        </w:r>
        <w:r>
          <w:rPr>
            <w:webHidden/>
          </w:rPr>
          <w:tab/>
        </w:r>
        <w:r>
          <w:rPr>
            <w:webHidden/>
          </w:rPr>
          <w:fldChar w:fldCharType="begin"/>
        </w:r>
        <w:r>
          <w:rPr>
            <w:webHidden/>
          </w:rPr>
          <w:instrText xml:space="preserve"> PAGEREF _Toc425961975 \h </w:instrText>
        </w:r>
        <w:r>
          <w:rPr>
            <w:webHidden/>
          </w:rPr>
        </w:r>
        <w:r>
          <w:rPr>
            <w:webHidden/>
          </w:rPr>
          <w:fldChar w:fldCharType="separate"/>
        </w:r>
        <w:r>
          <w:rPr>
            <w:webHidden/>
          </w:rPr>
          <w:t>4</w:t>
        </w:r>
        <w:r>
          <w:rPr>
            <w:webHidden/>
          </w:rPr>
          <w:fldChar w:fldCharType="end"/>
        </w:r>
      </w:hyperlink>
    </w:p>
    <w:p w:rsidR="00002D8A" w:rsidRDefault="00002D8A">
      <w:pPr>
        <w:pStyle w:val="TOC1"/>
        <w:rPr>
          <w:rFonts w:eastAsiaTheme="minorEastAsia" w:cstheme="minorBidi"/>
          <w:b w:val="0"/>
          <w:caps w:val="0"/>
          <w:lang w:bidi="ar-SA"/>
        </w:rPr>
      </w:pPr>
      <w:hyperlink w:anchor="_Toc425961976" w:history="1">
        <w:r w:rsidRPr="001879DB">
          <w:rPr>
            <w:rStyle w:val="Hyperlink"/>
          </w:rPr>
          <w:t>3.</w:t>
        </w:r>
        <w:r>
          <w:rPr>
            <w:rFonts w:eastAsiaTheme="minorEastAsia" w:cstheme="minorBidi"/>
            <w:b w:val="0"/>
            <w:caps w:val="0"/>
            <w:lang w:bidi="ar-SA"/>
          </w:rPr>
          <w:tab/>
        </w:r>
        <w:r w:rsidRPr="001879DB">
          <w:rPr>
            <w:rStyle w:val="Hyperlink"/>
          </w:rPr>
          <w:t>Setting up Grunt</w:t>
        </w:r>
        <w:r>
          <w:rPr>
            <w:webHidden/>
          </w:rPr>
          <w:tab/>
        </w:r>
        <w:r>
          <w:rPr>
            <w:webHidden/>
          </w:rPr>
          <w:fldChar w:fldCharType="begin"/>
        </w:r>
        <w:r>
          <w:rPr>
            <w:webHidden/>
          </w:rPr>
          <w:instrText xml:space="preserve"> PAGEREF _Toc425961976 \h </w:instrText>
        </w:r>
        <w:r>
          <w:rPr>
            <w:webHidden/>
          </w:rPr>
        </w:r>
        <w:r>
          <w:rPr>
            <w:webHidden/>
          </w:rPr>
          <w:fldChar w:fldCharType="separate"/>
        </w:r>
        <w:r>
          <w:rPr>
            <w:webHidden/>
          </w:rPr>
          <w:t>4</w:t>
        </w:r>
        <w:r>
          <w:rPr>
            <w:webHidden/>
          </w:rPr>
          <w:fldChar w:fldCharType="end"/>
        </w:r>
      </w:hyperlink>
    </w:p>
    <w:p w:rsidR="00002D8A" w:rsidRDefault="00002D8A">
      <w:pPr>
        <w:pStyle w:val="TOC1"/>
        <w:rPr>
          <w:rFonts w:eastAsiaTheme="minorEastAsia" w:cstheme="minorBidi"/>
          <w:b w:val="0"/>
          <w:caps w:val="0"/>
          <w:lang w:bidi="ar-SA"/>
        </w:rPr>
      </w:pPr>
      <w:hyperlink w:anchor="_Toc425961977" w:history="1">
        <w:r w:rsidRPr="001879DB">
          <w:rPr>
            <w:rStyle w:val="Hyperlink"/>
          </w:rPr>
          <w:t>4.</w:t>
        </w:r>
        <w:r>
          <w:rPr>
            <w:rFonts w:eastAsiaTheme="minorEastAsia" w:cstheme="minorBidi"/>
            <w:b w:val="0"/>
            <w:caps w:val="0"/>
            <w:lang w:bidi="ar-SA"/>
          </w:rPr>
          <w:tab/>
        </w:r>
        <w:r w:rsidRPr="001879DB">
          <w:rPr>
            <w:rStyle w:val="Hyperlink"/>
          </w:rPr>
          <w:t>writing Gruntf</w:t>
        </w:r>
        <w:r w:rsidRPr="001879DB">
          <w:rPr>
            <w:rStyle w:val="Hyperlink"/>
          </w:rPr>
          <w:t>i</w:t>
        </w:r>
        <w:r w:rsidRPr="001879DB">
          <w:rPr>
            <w:rStyle w:val="Hyperlink"/>
          </w:rPr>
          <w:t>le</w:t>
        </w:r>
        <w:r>
          <w:rPr>
            <w:webHidden/>
          </w:rPr>
          <w:tab/>
        </w:r>
        <w:r>
          <w:rPr>
            <w:webHidden/>
          </w:rPr>
          <w:fldChar w:fldCharType="begin"/>
        </w:r>
        <w:r>
          <w:rPr>
            <w:webHidden/>
          </w:rPr>
          <w:instrText xml:space="preserve"> PAGEREF _Toc425961977 \h </w:instrText>
        </w:r>
        <w:r>
          <w:rPr>
            <w:webHidden/>
          </w:rPr>
        </w:r>
        <w:r>
          <w:rPr>
            <w:webHidden/>
          </w:rPr>
          <w:fldChar w:fldCharType="separate"/>
        </w:r>
        <w:r>
          <w:rPr>
            <w:webHidden/>
          </w:rPr>
          <w:t>4</w:t>
        </w:r>
        <w:r>
          <w:rPr>
            <w:webHidden/>
          </w:rPr>
          <w:fldChar w:fldCharType="end"/>
        </w:r>
      </w:hyperlink>
    </w:p>
    <w:p w:rsidR="00300813" w:rsidRPr="00C74852" w:rsidRDefault="00A84022" w:rsidP="00A84022">
      <w:pPr>
        <w:pStyle w:val="Heading1"/>
        <w:numPr>
          <w:ilvl w:val="0"/>
          <w:numId w:val="0"/>
        </w:numPr>
        <w:tabs>
          <w:tab w:val="left" w:pos="10260"/>
        </w:tabs>
        <w:spacing w:before="0" w:line="240" w:lineRule="auto"/>
        <w:contextualSpacing/>
        <w:jc w:val="center"/>
        <w:rPr>
          <w:rFonts w:asciiTheme="minorHAnsi" w:hAnsiTheme="minorHAnsi" w:cstheme="minorHAnsi"/>
          <w:noProof/>
        </w:rPr>
      </w:pPr>
      <w:r w:rsidRPr="00C74852">
        <w:rPr>
          <w:rFonts w:asciiTheme="minorHAnsi" w:hAnsiTheme="minorHAnsi" w:cstheme="minorHAnsi"/>
          <w:color w:val="auto"/>
        </w:rPr>
        <w:fldChar w:fldCharType="end"/>
      </w:r>
      <w:r w:rsidR="00300813" w:rsidRPr="00C74852">
        <w:rPr>
          <w:rFonts w:asciiTheme="minorHAnsi" w:hAnsiTheme="minorHAnsi" w:cstheme="minorHAnsi"/>
          <w:color w:val="FFFFFF" w:themeColor="background1"/>
        </w:rPr>
        <w:t xml:space="preserve"> </w:t>
      </w:r>
      <w:r w:rsidR="00300813" w:rsidRPr="00C74852">
        <w:rPr>
          <w:rFonts w:asciiTheme="minorHAnsi" w:hAnsiTheme="minorHAnsi" w:cstheme="minorHAnsi"/>
          <w:color w:val="auto"/>
        </w:rPr>
        <w:fldChar w:fldCharType="begin"/>
      </w:r>
      <w:r w:rsidR="00300813" w:rsidRPr="00C74852">
        <w:rPr>
          <w:rFonts w:asciiTheme="minorHAnsi" w:hAnsiTheme="minorHAnsi" w:cstheme="minorHAnsi"/>
          <w:color w:val="auto"/>
        </w:rPr>
        <w:instrText xml:space="preserve"> TOC \o "1-2" \h \z \u </w:instrText>
      </w:r>
      <w:r w:rsidR="00300813" w:rsidRPr="00C74852">
        <w:rPr>
          <w:rFonts w:asciiTheme="minorHAnsi" w:hAnsiTheme="minorHAnsi" w:cstheme="minorHAnsi"/>
          <w:color w:val="auto"/>
        </w:rPr>
        <w:fldChar w:fldCharType="separate"/>
      </w:r>
    </w:p>
    <w:p w:rsidR="00111970" w:rsidRPr="00C74852" w:rsidRDefault="00300813" w:rsidP="00D24017">
      <w:pPr>
        <w:pStyle w:val="TOC1"/>
      </w:pPr>
      <w:r w:rsidRPr="00C74852">
        <w:fldChar w:fldCharType="end"/>
      </w:r>
    </w:p>
    <w:p w:rsidR="00111970" w:rsidRPr="00C74852" w:rsidRDefault="00111970" w:rsidP="008859B4">
      <w:pPr>
        <w:spacing w:before="0" w:after="0" w:line="240" w:lineRule="auto"/>
        <w:contextualSpacing/>
        <w:rPr>
          <w:rFonts w:asciiTheme="minorHAnsi" w:hAnsiTheme="minorHAnsi" w:cstheme="minorHAnsi"/>
          <w:b/>
          <w:bCs/>
          <w:caps/>
          <w:spacing w:val="15"/>
          <w:sz w:val="22"/>
          <w:szCs w:val="22"/>
        </w:rPr>
      </w:pPr>
      <w:r w:rsidRPr="00C74852">
        <w:rPr>
          <w:rFonts w:asciiTheme="minorHAnsi" w:hAnsiTheme="minorHAnsi" w:cstheme="minorHAnsi"/>
          <w:sz w:val="22"/>
          <w:szCs w:val="22"/>
        </w:rPr>
        <w:br w:type="page"/>
      </w:r>
    </w:p>
    <w:p w:rsidR="00294F66" w:rsidRPr="00C74852" w:rsidRDefault="00C16AE5" w:rsidP="00191723">
      <w:pPr>
        <w:pStyle w:val="Heading1"/>
        <w:spacing w:before="0" w:line="240" w:lineRule="auto"/>
        <w:rPr>
          <w:rFonts w:asciiTheme="minorHAnsi" w:hAnsiTheme="minorHAnsi" w:cstheme="minorHAnsi"/>
        </w:rPr>
      </w:pPr>
      <w:bookmarkStart w:id="68" w:name="_Toc423524655"/>
      <w:bookmarkStart w:id="69" w:name="_Toc425961974"/>
      <w:r w:rsidRPr="00C74852">
        <w:rPr>
          <w:rFonts w:asciiTheme="minorHAnsi" w:hAnsiTheme="minorHAnsi" w:cstheme="minorHAnsi"/>
        </w:rPr>
        <w:lastRenderedPageBreak/>
        <w:t>Introduction</w:t>
      </w:r>
      <w:bookmarkEnd w:id="63"/>
      <w:bookmarkEnd w:id="68"/>
      <w:bookmarkEnd w:id="69"/>
    </w:p>
    <w:p w:rsidR="0025170F" w:rsidRDefault="0025170F" w:rsidP="0025170F">
      <w:pPr>
        <w:autoSpaceDE w:val="0"/>
        <w:autoSpaceDN w:val="0"/>
        <w:adjustRightInd w:val="0"/>
        <w:spacing w:before="0" w:after="0" w:line="240" w:lineRule="auto"/>
        <w:rPr>
          <w:rFonts w:asciiTheme="minorHAnsi" w:hAnsiTheme="minorHAnsi" w:cstheme="minorHAnsi"/>
          <w:noProof/>
          <w:sz w:val="22"/>
          <w:szCs w:val="22"/>
          <w:lang w:bidi="ar-SA"/>
        </w:rPr>
      </w:pPr>
      <w:bookmarkStart w:id="70" w:name="_Toc38784544"/>
      <w:bookmarkStart w:id="71" w:name="_Toc39035900"/>
      <w:bookmarkStart w:id="72" w:name="_Toc39036174"/>
      <w:bookmarkStart w:id="73" w:name="_Toc39036271"/>
      <w:bookmarkStart w:id="74" w:name="_Toc39036319"/>
      <w:bookmarkStart w:id="75" w:name="_Toc39036548"/>
      <w:bookmarkStart w:id="76" w:name="_Toc39036644"/>
      <w:bookmarkStart w:id="77" w:name="_Toc39036984"/>
      <w:bookmarkStart w:id="78" w:name="_Toc39046197"/>
      <w:bookmarkStart w:id="79" w:name="_Toc39054210"/>
      <w:bookmarkStart w:id="80" w:name="_Toc110586134"/>
    </w:p>
    <w:p w:rsidR="001F5C08" w:rsidRPr="001F5C08" w:rsidRDefault="0004596B" w:rsidP="00D16E48">
      <w:pPr>
        <w:pStyle w:val="ListParagraph"/>
        <w:numPr>
          <w:ilvl w:val="0"/>
          <w:numId w:val="12"/>
        </w:numPr>
        <w:rPr>
          <w:rFonts w:cs="Arial"/>
          <w:color w:val="222222"/>
          <w:sz w:val="24"/>
          <w:szCs w:val="24"/>
          <w:shd w:val="clear" w:color="auto" w:fill="FFFFFF"/>
        </w:rPr>
      </w:pPr>
      <w:r w:rsidRPr="001F5C08">
        <w:rPr>
          <w:rFonts w:cs="Arial"/>
          <w:bCs/>
          <w:color w:val="222222"/>
          <w:sz w:val="24"/>
          <w:szCs w:val="24"/>
          <w:shd w:val="clear" w:color="auto" w:fill="FFFFFF"/>
        </w:rPr>
        <w:t>Grunt</w:t>
      </w:r>
      <w:r w:rsidRPr="001F5C08">
        <w:rPr>
          <w:rStyle w:val="apple-converted-space"/>
          <w:rFonts w:cs="Arial"/>
          <w:color w:val="222222"/>
          <w:sz w:val="24"/>
          <w:szCs w:val="24"/>
          <w:shd w:val="clear" w:color="auto" w:fill="FFFFFF"/>
        </w:rPr>
        <w:t> </w:t>
      </w:r>
      <w:r w:rsidRPr="001F5C08">
        <w:rPr>
          <w:rFonts w:cs="Arial"/>
          <w:color w:val="222222"/>
          <w:sz w:val="24"/>
          <w:szCs w:val="24"/>
          <w:shd w:val="clear" w:color="auto" w:fill="FFFFFF"/>
        </w:rPr>
        <w:t xml:space="preserve">is a task-based command line build tool for JavaScript projects. </w:t>
      </w:r>
    </w:p>
    <w:p w:rsidR="001F5C08" w:rsidRPr="001F5C08" w:rsidRDefault="0004596B" w:rsidP="00D16E48">
      <w:pPr>
        <w:pStyle w:val="ListParagraph"/>
        <w:numPr>
          <w:ilvl w:val="0"/>
          <w:numId w:val="12"/>
        </w:numPr>
        <w:rPr>
          <w:rFonts w:cs="Arial"/>
          <w:color w:val="222222"/>
          <w:sz w:val="24"/>
          <w:szCs w:val="24"/>
          <w:shd w:val="clear" w:color="auto" w:fill="FFFFFF"/>
        </w:rPr>
      </w:pPr>
      <w:r w:rsidRPr="001F5C08">
        <w:rPr>
          <w:rFonts w:cs="Arial"/>
          <w:color w:val="222222"/>
          <w:sz w:val="24"/>
          <w:szCs w:val="24"/>
          <w:shd w:val="clear" w:color="auto" w:fill="FFFFFF"/>
        </w:rPr>
        <w:t xml:space="preserve">When working on a JavaScript project, there are a bunch of things you'll want to do regularly. </w:t>
      </w:r>
    </w:p>
    <w:p w:rsidR="001F5C08" w:rsidRPr="001F5C08" w:rsidRDefault="0004596B" w:rsidP="00D16E48">
      <w:pPr>
        <w:pStyle w:val="ListParagraph"/>
        <w:numPr>
          <w:ilvl w:val="0"/>
          <w:numId w:val="12"/>
        </w:numPr>
        <w:rPr>
          <w:rFonts w:cs="Arial"/>
          <w:color w:val="222222"/>
          <w:sz w:val="24"/>
          <w:szCs w:val="24"/>
          <w:shd w:val="clear" w:color="auto" w:fill="FFFFFF"/>
        </w:rPr>
      </w:pPr>
      <w:r w:rsidRPr="001F5C08">
        <w:rPr>
          <w:rFonts w:cs="Arial"/>
          <w:color w:val="222222"/>
          <w:sz w:val="24"/>
          <w:szCs w:val="24"/>
          <w:shd w:val="clear" w:color="auto" w:fill="FFFFFF"/>
        </w:rPr>
        <w:t xml:space="preserve">Like concatenating given files, running </w:t>
      </w:r>
      <w:proofErr w:type="spellStart"/>
      <w:r w:rsidRPr="001F5C08">
        <w:rPr>
          <w:rFonts w:cs="Arial"/>
          <w:color w:val="222222"/>
          <w:sz w:val="24"/>
          <w:szCs w:val="24"/>
          <w:shd w:val="clear" w:color="auto" w:fill="FFFFFF"/>
        </w:rPr>
        <w:t>JSHint</w:t>
      </w:r>
      <w:proofErr w:type="spellEnd"/>
      <w:r w:rsidRPr="001F5C08">
        <w:rPr>
          <w:rFonts w:cs="Arial"/>
          <w:color w:val="222222"/>
          <w:sz w:val="24"/>
          <w:szCs w:val="24"/>
          <w:shd w:val="clear" w:color="auto" w:fill="FFFFFF"/>
        </w:rPr>
        <w:t xml:space="preserve"> on your code, running tests, or minifying your scripts.</w:t>
      </w:r>
    </w:p>
    <w:p w:rsidR="0004596B" w:rsidRPr="001F5C08" w:rsidRDefault="0004596B" w:rsidP="00D16E48">
      <w:pPr>
        <w:pStyle w:val="ListParagraph"/>
        <w:numPr>
          <w:ilvl w:val="0"/>
          <w:numId w:val="12"/>
        </w:numPr>
        <w:rPr>
          <w:rFonts w:cs="Helvetica"/>
          <w:color w:val="000000" w:themeColor="text1"/>
          <w:sz w:val="24"/>
          <w:szCs w:val="24"/>
          <w:shd w:val="clear" w:color="auto" w:fill="FFFFFF"/>
        </w:rPr>
      </w:pPr>
      <w:r w:rsidRPr="001F5C08">
        <w:rPr>
          <w:rFonts w:cs="Helvetica"/>
          <w:color w:val="000000" w:themeColor="text1"/>
          <w:sz w:val="24"/>
          <w:szCs w:val="24"/>
          <w:shd w:val="clear" w:color="auto" w:fill="FFFFFF"/>
        </w:rPr>
        <w:t>Grunt and Grunt plugins are installed and managed via</w:t>
      </w:r>
      <w:r w:rsidRPr="001F5C08">
        <w:rPr>
          <w:rStyle w:val="apple-converted-space"/>
          <w:rFonts w:cs="Helvetica"/>
          <w:color w:val="000000" w:themeColor="text1"/>
          <w:sz w:val="24"/>
          <w:szCs w:val="24"/>
          <w:shd w:val="clear" w:color="auto" w:fill="FFFFFF"/>
        </w:rPr>
        <w:t> </w:t>
      </w:r>
      <w:proofErr w:type="spellStart"/>
      <w:r w:rsidRPr="001F5C08">
        <w:rPr>
          <w:rFonts w:cs="Helvetica"/>
          <w:color w:val="000000" w:themeColor="text1"/>
          <w:sz w:val="24"/>
          <w:szCs w:val="24"/>
          <w:shd w:val="clear" w:color="auto" w:fill="FFFFFF"/>
        </w:rPr>
        <w:t>npm</w:t>
      </w:r>
      <w:proofErr w:type="spellEnd"/>
      <w:r w:rsidRPr="001F5C08">
        <w:rPr>
          <w:rFonts w:cs="Helvetica"/>
          <w:color w:val="000000" w:themeColor="text1"/>
          <w:sz w:val="24"/>
          <w:szCs w:val="24"/>
          <w:shd w:val="clear" w:color="auto" w:fill="FFFFFF"/>
        </w:rPr>
        <w:t>, the</w:t>
      </w:r>
      <w:r w:rsidRPr="001F5C08">
        <w:rPr>
          <w:rStyle w:val="apple-converted-space"/>
          <w:rFonts w:cs="Helvetica"/>
          <w:color w:val="000000" w:themeColor="text1"/>
          <w:sz w:val="24"/>
          <w:szCs w:val="24"/>
          <w:shd w:val="clear" w:color="auto" w:fill="FFFFFF"/>
        </w:rPr>
        <w:t> </w:t>
      </w:r>
      <w:r w:rsidRPr="001F5C08">
        <w:rPr>
          <w:rFonts w:cs="Helvetica"/>
          <w:sz w:val="24"/>
          <w:szCs w:val="24"/>
          <w:shd w:val="clear" w:color="auto" w:fill="FFFFFF"/>
        </w:rPr>
        <w:t>Node.js</w:t>
      </w:r>
      <w:r w:rsidRPr="001F5C08">
        <w:rPr>
          <w:rStyle w:val="apple-converted-space"/>
          <w:rFonts w:cs="Helvetica"/>
          <w:color w:val="000000" w:themeColor="text1"/>
          <w:sz w:val="24"/>
          <w:szCs w:val="24"/>
          <w:shd w:val="clear" w:color="auto" w:fill="FFFFFF"/>
        </w:rPr>
        <w:t> </w:t>
      </w:r>
      <w:r w:rsidRPr="001F5C08">
        <w:rPr>
          <w:rFonts w:cs="Helvetica"/>
          <w:color w:val="000000" w:themeColor="text1"/>
          <w:sz w:val="24"/>
          <w:szCs w:val="24"/>
          <w:shd w:val="clear" w:color="auto" w:fill="FFFFFF"/>
        </w:rPr>
        <w:t>package manager.</w:t>
      </w:r>
    </w:p>
    <w:p w:rsidR="00E0160B" w:rsidRPr="0025170F" w:rsidRDefault="0025170F" w:rsidP="0025170F">
      <w:pPr>
        <w:autoSpaceDE w:val="0"/>
        <w:autoSpaceDN w:val="0"/>
        <w:adjustRightInd w:val="0"/>
        <w:spacing w:before="0" w:after="0" w:line="240" w:lineRule="auto"/>
        <w:rPr>
          <w:rFonts w:asciiTheme="minorHAnsi" w:hAnsiTheme="minorHAnsi" w:cstheme="minorHAnsi"/>
          <w:noProof/>
          <w:sz w:val="22"/>
          <w:szCs w:val="22"/>
          <w:lang w:bidi="ar-SA"/>
        </w:rPr>
      </w:pPr>
      <w:r w:rsidRPr="0025170F">
        <w:rPr>
          <w:rFonts w:asciiTheme="minorHAnsi" w:hAnsiTheme="minorHAnsi" w:cstheme="minorHAnsi"/>
          <w:noProof/>
          <w:sz w:val="22"/>
          <w:szCs w:val="22"/>
          <w:lang w:bidi="ar-SA"/>
        </w:rPr>
        <w:t>.</w:t>
      </w:r>
    </w:p>
    <w:p w:rsidR="00210CE2" w:rsidRPr="00C74852" w:rsidRDefault="00210CE2" w:rsidP="00631449">
      <w:pPr>
        <w:autoSpaceDE w:val="0"/>
        <w:autoSpaceDN w:val="0"/>
        <w:adjustRightInd w:val="0"/>
        <w:spacing w:before="0" w:after="0" w:line="240" w:lineRule="auto"/>
        <w:rPr>
          <w:rFonts w:asciiTheme="minorHAnsi" w:hAnsiTheme="minorHAnsi" w:cstheme="minorHAnsi"/>
          <w:color w:val="000000"/>
          <w:sz w:val="22"/>
          <w:szCs w:val="22"/>
        </w:rPr>
      </w:pPr>
    </w:p>
    <w:p w:rsidR="0073131F" w:rsidRDefault="00DD5C71" w:rsidP="0073131F">
      <w:pPr>
        <w:pStyle w:val="Heading1"/>
        <w:spacing w:before="0" w:line="240" w:lineRule="auto"/>
        <w:ind w:hanging="342"/>
        <w:jc w:val="both"/>
        <w:rPr>
          <w:rFonts w:asciiTheme="minorHAnsi" w:hAnsiTheme="minorHAnsi" w:cstheme="minorHAnsi"/>
          <w:color w:val="FFFFFF" w:themeColor="background1"/>
        </w:rPr>
      </w:pPr>
      <w:bookmarkStart w:id="81" w:name="_Toc425961975"/>
      <w:r>
        <w:rPr>
          <w:rFonts w:asciiTheme="minorHAnsi" w:hAnsiTheme="minorHAnsi" w:cstheme="minorHAnsi"/>
          <w:color w:val="FFFFFF" w:themeColor="background1"/>
        </w:rPr>
        <w:t>ben</w:t>
      </w:r>
      <w:r w:rsidR="00550601">
        <w:rPr>
          <w:rFonts w:asciiTheme="minorHAnsi" w:hAnsiTheme="minorHAnsi" w:cstheme="minorHAnsi"/>
          <w:color w:val="FFFFFF" w:themeColor="background1"/>
        </w:rPr>
        <w:t>E</w:t>
      </w:r>
      <w:r w:rsidR="0025170F">
        <w:rPr>
          <w:rFonts w:asciiTheme="minorHAnsi" w:hAnsiTheme="minorHAnsi" w:cstheme="minorHAnsi"/>
          <w:color w:val="FFFFFF" w:themeColor="background1"/>
        </w:rPr>
        <w:t>fits of using g</w:t>
      </w:r>
      <w:r w:rsidR="007B13AF">
        <w:rPr>
          <w:rFonts w:asciiTheme="minorHAnsi" w:hAnsiTheme="minorHAnsi" w:cstheme="minorHAnsi"/>
          <w:color w:val="FFFFFF" w:themeColor="background1"/>
        </w:rPr>
        <w:t>runt</w:t>
      </w:r>
      <w:bookmarkEnd w:id="81"/>
    </w:p>
    <w:p w:rsidR="00631449" w:rsidRPr="00631449" w:rsidRDefault="00631449" w:rsidP="00631449"/>
    <w:p w:rsidR="00E0160B" w:rsidRDefault="0075048F" w:rsidP="00D16E48">
      <w:pPr>
        <w:pStyle w:val="ListParagraph"/>
        <w:numPr>
          <w:ilvl w:val="0"/>
          <w:numId w:val="13"/>
        </w:numPr>
        <w:spacing w:before="0"/>
        <w:rPr>
          <w:rFonts w:asciiTheme="minorHAnsi" w:hAnsiTheme="minorHAnsi" w:cstheme="minorHAnsi"/>
          <w:iCs/>
          <w:noProof/>
          <w:sz w:val="22"/>
          <w:szCs w:val="22"/>
          <w:lang w:bidi="ar-SA"/>
        </w:rPr>
      </w:pPr>
      <w:r w:rsidRPr="001F5C08">
        <w:rPr>
          <w:rFonts w:asciiTheme="minorHAnsi" w:hAnsiTheme="minorHAnsi" w:cstheme="minorHAnsi"/>
          <w:iCs/>
          <w:noProof/>
          <w:sz w:val="22"/>
          <w:szCs w:val="22"/>
          <w:lang w:bidi="ar-SA"/>
        </w:rPr>
        <w:t>Easy to configure and use.</w:t>
      </w:r>
    </w:p>
    <w:p w:rsidR="0060072A" w:rsidRPr="001F5C08" w:rsidRDefault="0060072A" w:rsidP="00D16E48">
      <w:pPr>
        <w:pStyle w:val="ListParagraph"/>
        <w:numPr>
          <w:ilvl w:val="0"/>
          <w:numId w:val="13"/>
        </w:numPr>
        <w:spacing w:before="0"/>
        <w:rPr>
          <w:rFonts w:asciiTheme="minorHAnsi" w:hAnsiTheme="minorHAnsi" w:cstheme="minorHAnsi"/>
          <w:iCs/>
          <w:noProof/>
          <w:sz w:val="22"/>
          <w:szCs w:val="22"/>
          <w:lang w:bidi="ar-SA"/>
        </w:rPr>
      </w:pPr>
      <w:r>
        <w:rPr>
          <w:rFonts w:asciiTheme="minorHAnsi" w:hAnsiTheme="minorHAnsi" w:cstheme="minorHAnsi"/>
          <w:iCs/>
          <w:noProof/>
          <w:sz w:val="22"/>
          <w:szCs w:val="22"/>
          <w:lang w:bidi="ar-SA"/>
        </w:rPr>
        <w:t>Automation of tasks</w:t>
      </w:r>
      <w:r w:rsidR="00A2085C">
        <w:rPr>
          <w:rFonts w:asciiTheme="minorHAnsi" w:hAnsiTheme="minorHAnsi" w:cstheme="minorHAnsi"/>
          <w:iCs/>
          <w:noProof/>
          <w:sz w:val="22"/>
          <w:szCs w:val="22"/>
          <w:lang w:bidi="ar-SA"/>
        </w:rPr>
        <w:t>.</w:t>
      </w:r>
    </w:p>
    <w:p w:rsidR="00E0160B" w:rsidRPr="001F5C08" w:rsidRDefault="0075048F" w:rsidP="00D16E48">
      <w:pPr>
        <w:pStyle w:val="ListParagraph"/>
        <w:numPr>
          <w:ilvl w:val="0"/>
          <w:numId w:val="13"/>
        </w:numPr>
        <w:spacing w:before="0"/>
        <w:rPr>
          <w:rFonts w:asciiTheme="minorHAnsi" w:hAnsiTheme="minorHAnsi" w:cstheme="minorHAnsi"/>
          <w:iCs/>
          <w:noProof/>
          <w:sz w:val="22"/>
          <w:szCs w:val="22"/>
          <w:lang w:bidi="ar-SA"/>
        </w:rPr>
      </w:pPr>
      <w:r w:rsidRPr="001F5C08">
        <w:rPr>
          <w:rFonts w:asciiTheme="minorHAnsi" w:hAnsiTheme="minorHAnsi" w:cstheme="minorHAnsi"/>
          <w:iCs/>
          <w:noProof/>
          <w:sz w:val="22"/>
          <w:szCs w:val="22"/>
          <w:lang w:bidi="ar-SA"/>
        </w:rPr>
        <w:t>Stream based architecture so very fast.</w:t>
      </w:r>
    </w:p>
    <w:p w:rsidR="00E0160B" w:rsidRPr="001F5C08" w:rsidRDefault="0075048F" w:rsidP="00D16E48">
      <w:pPr>
        <w:pStyle w:val="ListParagraph"/>
        <w:numPr>
          <w:ilvl w:val="0"/>
          <w:numId w:val="13"/>
        </w:numPr>
        <w:spacing w:before="0"/>
        <w:rPr>
          <w:rFonts w:asciiTheme="minorHAnsi" w:hAnsiTheme="minorHAnsi" w:cstheme="minorHAnsi"/>
          <w:iCs/>
          <w:noProof/>
          <w:sz w:val="22"/>
          <w:szCs w:val="22"/>
          <w:lang w:bidi="ar-SA"/>
        </w:rPr>
      </w:pPr>
      <w:r w:rsidRPr="001F5C08">
        <w:rPr>
          <w:rFonts w:asciiTheme="minorHAnsi" w:hAnsiTheme="minorHAnsi" w:cstheme="minorHAnsi"/>
          <w:iCs/>
          <w:noProof/>
          <w:sz w:val="22"/>
          <w:szCs w:val="22"/>
          <w:lang w:bidi="ar-SA"/>
        </w:rPr>
        <w:t>Focus on code more not on configuration.</w:t>
      </w:r>
    </w:p>
    <w:p w:rsidR="00E0160B" w:rsidRPr="001F5C08" w:rsidRDefault="0075048F" w:rsidP="00D16E48">
      <w:pPr>
        <w:pStyle w:val="ListParagraph"/>
        <w:numPr>
          <w:ilvl w:val="0"/>
          <w:numId w:val="13"/>
        </w:numPr>
        <w:spacing w:before="0"/>
        <w:rPr>
          <w:rFonts w:asciiTheme="minorHAnsi" w:hAnsiTheme="minorHAnsi" w:cstheme="minorHAnsi"/>
          <w:iCs/>
          <w:noProof/>
          <w:sz w:val="22"/>
          <w:szCs w:val="22"/>
          <w:lang w:bidi="ar-SA"/>
        </w:rPr>
      </w:pPr>
      <w:r w:rsidRPr="001F5C08">
        <w:rPr>
          <w:rFonts w:asciiTheme="minorHAnsi" w:hAnsiTheme="minorHAnsi" w:cstheme="minorHAnsi"/>
          <w:iCs/>
          <w:noProof/>
          <w:sz w:val="22"/>
          <w:szCs w:val="22"/>
          <w:lang w:bidi="ar-SA"/>
        </w:rPr>
        <w:t>Code your own build process by yourself.</w:t>
      </w:r>
    </w:p>
    <w:p w:rsidR="005B7121" w:rsidRPr="001F5C08" w:rsidRDefault="0025170F" w:rsidP="00D16E48">
      <w:pPr>
        <w:pStyle w:val="ListParagraph"/>
        <w:numPr>
          <w:ilvl w:val="0"/>
          <w:numId w:val="13"/>
        </w:numPr>
        <w:spacing w:before="0"/>
        <w:rPr>
          <w:rFonts w:asciiTheme="minorHAnsi" w:hAnsiTheme="minorHAnsi" w:cstheme="minorHAnsi"/>
          <w:iCs/>
          <w:noProof/>
          <w:sz w:val="22"/>
          <w:szCs w:val="22"/>
          <w:lang w:bidi="ar-SA"/>
        </w:rPr>
      </w:pPr>
      <w:r w:rsidRPr="001F5C08">
        <w:rPr>
          <w:rFonts w:asciiTheme="minorHAnsi" w:hAnsiTheme="minorHAnsi" w:cstheme="minorHAnsi"/>
          <w:iCs/>
          <w:noProof/>
          <w:sz w:val="22"/>
          <w:szCs w:val="22"/>
          <w:lang w:bidi="ar-SA"/>
        </w:rPr>
        <w:t>Thousands</w:t>
      </w:r>
      <w:r w:rsidR="0075048F" w:rsidRPr="001F5C08">
        <w:rPr>
          <w:rFonts w:asciiTheme="minorHAnsi" w:hAnsiTheme="minorHAnsi" w:cstheme="minorHAnsi"/>
          <w:iCs/>
          <w:noProof/>
          <w:sz w:val="22"/>
          <w:szCs w:val="22"/>
          <w:lang w:bidi="ar-SA"/>
        </w:rPr>
        <w:t xml:space="preserve"> of Plugins to perform task.</w:t>
      </w:r>
      <w:bookmarkEnd w:id="64"/>
      <w:bookmarkEnd w:id="65"/>
      <w:bookmarkEnd w:id="66"/>
      <w:bookmarkEnd w:id="70"/>
      <w:bookmarkEnd w:id="71"/>
      <w:bookmarkEnd w:id="72"/>
      <w:bookmarkEnd w:id="73"/>
      <w:bookmarkEnd w:id="74"/>
      <w:bookmarkEnd w:id="75"/>
      <w:bookmarkEnd w:id="76"/>
      <w:bookmarkEnd w:id="77"/>
      <w:bookmarkEnd w:id="78"/>
      <w:bookmarkEnd w:id="79"/>
      <w:bookmarkEnd w:id="80"/>
    </w:p>
    <w:p w:rsidR="0073131F" w:rsidRPr="0073131F" w:rsidRDefault="007B13AF" w:rsidP="0073131F">
      <w:pPr>
        <w:pStyle w:val="Heading1"/>
        <w:spacing w:before="0" w:line="240" w:lineRule="auto"/>
        <w:ind w:hanging="342"/>
        <w:jc w:val="both"/>
        <w:rPr>
          <w:rFonts w:asciiTheme="minorHAnsi" w:hAnsiTheme="minorHAnsi" w:cstheme="minorHAnsi"/>
          <w:color w:val="FFFFFF" w:themeColor="background1"/>
        </w:rPr>
      </w:pPr>
      <w:bookmarkStart w:id="82" w:name="_Toc425961976"/>
      <w:r>
        <w:rPr>
          <w:rFonts w:asciiTheme="minorHAnsi" w:hAnsiTheme="minorHAnsi" w:cstheme="minorHAnsi"/>
          <w:color w:val="FFFFFF" w:themeColor="background1"/>
        </w:rPr>
        <w:t>Setting up Grunt</w:t>
      </w:r>
      <w:bookmarkEnd w:id="82"/>
    </w:p>
    <w:p w:rsidR="0035008D" w:rsidRDefault="0035008D" w:rsidP="0035008D">
      <w:pPr>
        <w:pStyle w:val="ListParagraph"/>
        <w:spacing w:before="0"/>
        <w:rPr>
          <w:rFonts w:asciiTheme="minorHAnsi" w:hAnsiTheme="minorHAnsi" w:cstheme="minorHAnsi"/>
          <w:i/>
          <w:iCs/>
          <w:noProof/>
          <w:sz w:val="22"/>
          <w:szCs w:val="22"/>
          <w:lang w:bidi="ar-SA"/>
        </w:rPr>
      </w:pPr>
    </w:p>
    <w:p w:rsidR="008A30D2" w:rsidRPr="001F5C08" w:rsidRDefault="008A30D2" w:rsidP="008A30D2">
      <w:pPr>
        <w:spacing w:before="0"/>
        <w:ind w:firstLine="90"/>
        <w:rPr>
          <w:rFonts w:asciiTheme="minorHAnsi" w:hAnsiTheme="minorHAnsi" w:cstheme="minorHAnsi"/>
          <w:b/>
          <w:iCs/>
          <w:noProof/>
          <w:sz w:val="22"/>
          <w:szCs w:val="22"/>
          <w:lang w:bidi="ar-SA"/>
        </w:rPr>
      </w:pPr>
      <w:r w:rsidRPr="001F5C08">
        <w:rPr>
          <w:rFonts w:asciiTheme="minorHAnsi" w:hAnsiTheme="minorHAnsi" w:cstheme="minorHAnsi"/>
          <w:b/>
          <w:iCs/>
          <w:noProof/>
          <w:sz w:val="22"/>
          <w:szCs w:val="22"/>
          <w:lang w:bidi="ar-SA"/>
        </w:rPr>
        <w:t xml:space="preserve">Before installing </w:t>
      </w:r>
      <w:r w:rsidR="00B6714A" w:rsidRPr="001F5C08">
        <w:rPr>
          <w:rFonts w:asciiTheme="minorHAnsi" w:hAnsiTheme="minorHAnsi" w:cstheme="minorHAnsi"/>
          <w:b/>
          <w:iCs/>
          <w:noProof/>
          <w:sz w:val="22"/>
          <w:szCs w:val="22"/>
          <w:lang w:bidi="ar-SA"/>
        </w:rPr>
        <w:t>the Grunt</w:t>
      </w:r>
      <w:r w:rsidR="003B20ED" w:rsidRPr="001F5C08">
        <w:rPr>
          <w:rFonts w:asciiTheme="minorHAnsi" w:hAnsiTheme="minorHAnsi" w:cstheme="minorHAnsi"/>
          <w:b/>
          <w:iCs/>
          <w:noProof/>
          <w:sz w:val="22"/>
          <w:szCs w:val="22"/>
          <w:lang w:bidi="ar-SA"/>
        </w:rPr>
        <w:t xml:space="preserve"> make sure Node and NPM is installed </w:t>
      </w:r>
      <w:r w:rsidRPr="001F5C08">
        <w:rPr>
          <w:rFonts w:asciiTheme="minorHAnsi" w:hAnsiTheme="minorHAnsi" w:cstheme="minorHAnsi"/>
          <w:b/>
          <w:iCs/>
          <w:noProof/>
          <w:sz w:val="22"/>
          <w:szCs w:val="22"/>
          <w:lang w:bidi="ar-SA"/>
        </w:rPr>
        <w:t>on the machine</w:t>
      </w:r>
    </w:p>
    <w:p w:rsidR="0035008D" w:rsidRPr="0035008D" w:rsidRDefault="0073131F" w:rsidP="00D16E48">
      <w:pPr>
        <w:pStyle w:val="ListParagraph"/>
        <w:numPr>
          <w:ilvl w:val="0"/>
          <w:numId w:val="9"/>
        </w:numPr>
        <w:spacing w:before="0"/>
        <w:rPr>
          <w:rFonts w:asciiTheme="minorHAnsi" w:hAnsiTheme="minorHAnsi" w:cstheme="minorHAnsi"/>
          <w:i/>
          <w:iCs/>
          <w:noProof/>
          <w:sz w:val="22"/>
          <w:szCs w:val="22"/>
          <w:lang w:bidi="ar-SA"/>
        </w:rPr>
      </w:pPr>
      <w:r w:rsidRPr="0035008D">
        <w:rPr>
          <w:rFonts w:asciiTheme="minorHAnsi" w:hAnsiTheme="minorHAnsi" w:cstheme="minorHAnsi"/>
          <w:i/>
          <w:iCs/>
          <w:noProof/>
          <w:sz w:val="22"/>
          <w:szCs w:val="22"/>
          <w:lang w:bidi="ar-SA"/>
        </w:rPr>
        <w:t>Steps for installing and running G</w:t>
      </w:r>
      <w:r w:rsidR="00B6714A">
        <w:rPr>
          <w:rFonts w:asciiTheme="minorHAnsi" w:hAnsiTheme="minorHAnsi" w:cstheme="minorHAnsi"/>
          <w:i/>
          <w:iCs/>
          <w:noProof/>
          <w:sz w:val="22"/>
          <w:szCs w:val="22"/>
          <w:lang w:bidi="ar-SA"/>
        </w:rPr>
        <w:t>runt</w:t>
      </w:r>
      <w:r w:rsidR="008B4907" w:rsidRPr="0035008D">
        <w:rPr>
          <w:rFonts w:asciiTheme="minorHAnsi" w:hAnsiTheme="minorHAnsi" w:cstheme="minorHAnsi"/>
          <w:i/>
          <w:iCs/>
          <w:noProof/>
          <w:sz w:val="22"/>
          <w:szCs w:val="22"/>
          <w:lang w:bidi="ar-SA"/>
        </w:rPr>
        <w:t xml:space="preserve"> :</w:t>
      </w:r>
    </w:p>
    <w:p w:rsidR="003B20ED" w:rsidRPr="003B20ED" w:rsidRDefault="00485815" w:rsidP="00D16E48">
      <w:pPr>
        <w:pStyle w:val="ListParagraph"/>
        <w:numPr>
          <w:ilvl w:val="1"/>
          <w:numId w:val="10"/>
        </w:numPr>
        <w:tabs>
          <w:tab w:val="num" w:pos="720"/>
        </w:tabs>
        <w:rPr>
          <w:b/>
          <w:sz w:val="22"/>
          <w:szCs w:val="22"/>
        </w:rPr>
      </w:pPr>
      <w:r>
        <w:rPr>
          <w:b/>
          <w:sz w:val="22"/>
          <w:szCs w:val="22"/>
        </w:rPr>
        <w:t>Install Grunt</w:t>
      </w:r>
      <w:r w:rsidR="003B20ED" w:rsidRPr="003B20ED">
        <w:rPr>
          <w:b/>
          <w:sz w:val="22"/>
          <w:szCs w:val="22"/>
        </w:rPr>
        <w:t xml:space="preserve"> g</w:t>
      </w:r>
      <w:r w:rsidR="0073131F" w:rsidRPr="003B20ED">
        <w:rPr>
          <w:b/>
          <w:sz w:val="22"/>
          <w:szCs w:val="22"/>
        </w:rPr>
        <w:t>lobally</w:t>
      </w:r>
    </w:p>
    <w:p w:rsidR="003B20ED" w:rsidRPr="003B20ED" w:rsidRDefault="003B20ED" w:rsidP="00D16E48">
      <w:pPr>
        <w:pStyle w:val="ListParagraph"/>
        <w:numPr>
          <w:ilvl w:val="2"/>
          <w:numId w:val="10"/>
        </w:numPr>
        <w:rPr>
          <w:sz w:val="22"/>
          <w:szCs w:val="22"/>
        </w:rPr>
      </w:pPr>
      <w:proofErr w:type="spellStart"/>
      <w:r w:rsidRPr="003B20ED">
        <w:rPr>
          <w:sz w:val="22"/>
          <w:szCs w:val="22"/>
        </w:rPr>
        <w:t>npm</w:t>
      </w:r>
      <w:proofErr w:type="spellEnd"/>
      <w:r w:rsidRPr="003B20ED">
        <w:rPr>
          <w:sz w:val="22"/>
          <w:szCs w:val="22"/>
        </w:rPr>
        <w:t xml:space="preserve"> install -- global g</w:t>
      </w:r>
      <w:r w:rsidR="00B6714A">
        <w:rPr>
          <w:sz w:val="22"/>
          <w:szCs w:val="22"/>
        </w:rPr>
        <w:t>runt</w:t>
      </w:r>
    </w:p>
    <w:p w:rsidR="003B20ED" w:rsidRPr="003B20ED" w:rsidRDefault="00485815" w:rsidP="00D16E48">
      <w:pPr>
        <w:pStyle w:val="ListParagraph"/>
        <w:numPr>
          <w:ilvl w:val="1"/>
          <w:numId w:val="10"/>
        </w:numPr>
        <w:rPr>
          <w:b/>
          <w:sz w:val="22"/>
          <w:szCs w:val="22"/>
        </w:rPr>
      </w:pPr>
      <w:r>
        <w:rPr>
          <w:b/>
          <w:sz w:val="22"/>
          <w:szCs w:val="22"/>
        </w:rPr>
        <w:t>Install Grunt</w:t>
      </w:r>
      <w:r w:rsidR="0073131F" w:rsidRPr="003B20ED">
        <w:rPr>
          <w:b/>
          <w:sz w:val="22"/>
          <w:szCs w:val="22"/>
        </w:rPr>
        <w:t xml:space="preserve"> In </w:t>
      </w:r>
      <w:proofErr w:type="spellStart"/>
      <w:r w:rsidR="0073131F" w:rsidRPr="003B20ED">
        <w:rPr>
          <w:b/>
          <w:sz w:val="22"/>
          <w:szCs w:val="22"/>
        </w:rPr>
        <w:t>devDependencies</w:t>
      </w:r>
      <w:proofErr w:type="spellEnd"/>
    </w:p>
    <w:p w:rsidR="003B20ED" w:rsidRPr="003B20ED" w:rsidRDefault="003B20ED" w:rsidP="00D16E48">
      <w:pPr>
        <w:pStyle w:val="ListParagraph"/>
        <w:numPr>
          <w:ilvl w:val="2"/>
          <w:numId w:val="10"/>
        </w:numPr>
        <w:rPr>
          <w:sz w:val="22"/>
          <w:szCs w:val="22"/>
        </w:rPr>
      </w:pPr>
      <w:proofErr w:type="spellStart"/>
      <w:r>
        <w:rPr>
          <w:sz w:val="22"/>
          <w:szCs w:val="22"/>
        </w:rPr>
        <w:t>npm</w:t>
      </w:r>
      <w:proofErr w:type="spellEnd"/>
      <w:r>
        <w:rPr>
          <w:sz w:val="22"/>
          <w:szCs w:val="22"/>
        </w:rPr>
        <w:t xml:space="preserve"> install </w:t>
      </w:r>
      <w:r w:rsidR="00D54DCB">
        <w:rPr>
          <w:sz w:val="22"/>
          <w:szCs w:val="22"/>
        </w:rPr>
        <w:t xml:space="preserve">grunt </w:t>
      </w:r>
      <w:r>
        <w:rPr>
          <w:sz w:val="22"/>
          <w:szCs w:val="22"/>
        </w:rPr>
        <w:t>–save-</w:t>
      </w:r>
      <w:r w:rsidRPr="003B20ED">
        <w:rPr>
          <w:sz w:val="22"/>
          <w:szCs w:val="22"/>
        </w:rPr>
        <w:t xml:space="preserve">dev </w:t>
      </w:r>
    </w:p>
    <w:p w:rsidR="003B20ED" w:rsidRDefault="00485815" w:rsidP="00D16E48">
      <w:pPr>
        <w:pStyle w:val="ListParagraph"/>
        <w:numPr>
          <w:ilvl w:val="1"/>
          <w:numId w:val="10"/>
        </w:numPr>
        <w:rPr>
          <w:b/>
          <w:sz w:val="22"/>
          <w:szCs w:val="22"/>
        </w:rPr>
      </w:pPr>
      <w:r>
        <w:rPr>
          <w:b/>
          <w:sz w:val="22"/>
          <w:szCs w:val="22"/>
        </w:rPr>
        <w:t>Run grunt</w:t>
      </w:r>
      <w:r w:rsidR="00E74630" w:rsidRPr="00E74630">
        <w:rPr>
          <w:b/>
          <w:sz w:val="22"/>
          <w:szCs w:val="22"/>
        </w:rPr>
        <w:t xml:space="preserve"> by running task runner</w:t>
      </w:r>
    </w:p>
    <w:p w:rsidR="00E74630" w:rsidRDefault="001F5C08" w:rsidP="00D16E48">
      <w:pPr>
        <w:pStyle w:val="ListParagraph"/>
        <w:numPr>
          <w:ilvl w:val="2"/>
          <w:numId w:val="10"/>
        </w:numPr>
        <w:rPr>
          <w:sz w:val="22"/>
          <w:szCs w:val="22"/>
        </w:rPr>
      </w:pPr>
      <w:r>
        <w:rPr>
          <w:sz w:val="22"/>
          <w:szCs w:val="22"/>
        </w:rPr>
        <w:t>G</w:t>
      </w:r>
      <w:r w:rsidR="00D54DCB">
        <w:rPr>
          <w:sz w:val="22"/>
          <w:szCs w:val="22"/>
        </w:rPr>
        <w:t>runt</w:t>
      </w:r>
      <w:r>
        <w:rPr>
          <w:sz w:val="22"/>
          <w:szCs w:val="22"/>
        </w:rPr>
        <w:t xml:space="preserve"> (for all default tasks)</w:t>
      </w:r>
    </w:p>
    <w:p w:rsidR="001F5C08" w:rsidRDefault="001F5C08" w:rsidP="00D16E48">
      <w:pPr>
        <w:pStyle w:val="ListParagraph"/>
        <w:numPr>
          <w:ilvl w:val="2"/>
          <w:numId w:val="10"/>
        </w:numPr>
        <w:rPr>
          <w:sz w:val="22"/>
          <w:szCs w:val="22"/>
        </w:rPr>
      </w:pPr>
      <w:r>
        <w:rPr>
          <w:sz w:val="22"/>
          <w:szCs w:val="22"/>
        </w:rPr>
        <w:t xml:space="preserve">Grunt  </w:t>
      </w:r>
      <w:proofErr w:type="spellStart"/>
      <w:r>
        <w:rPr>
          <w:sz w:val="22"/>
          <w:szCs w:val="22"/>
        </w:rPr>
        <w:t>taskname</w:t>
      </w:r>
      <w:proofErr w:type="spellEnd"/>
      <w:r>
        <w:rPr>
          <w:sz w:val="22"/>
          <w:szCs w:val="22"/>
        </w:rPr>
        <w:t xml:space="preserve"> (for </w:t>
      </w:r>
      <w:r w:rsidR="00A83F85">
        <w:rPr>
          <w:sz w:val="22"/>
          <w:szCs w:val="22"/>
        </w:rPr>
        <w:t xml:space="preserve">a </w:t>
      </w:r>
      <w:r>
        <w:rPr>
          <w:sz w:val="22"/>
          <w:szCs w:val="22"/>
        </w:rPr>
        <w:t>particular task)</w:t>
      </w:r>
    </w:p>
    <w:p w:rsidR="001951A0" w:rsidRDefault="00CF620D" w:rsidP="009C1CAA">
      <w:pPr>
        <w:pStyle w:val="Heading1"/>
        <w:spacing w:before="0" w:line="240" w:lineRule="auto"/>
        <w:ind w:hanging="342"/>
        <w:jc w:val="both"/>
        <w:rPr>
          <w:rFonts w:asciiTheme="minorHAnsi" w:hAnsiTheme="minorHAnsi" w:cstheme="minorHAnsi"/>
          <w:color w:val="FFFFFF" w:themeColor="background1"/>
        </w:rPr>
      </w:pPr>
      <w:bookmarkStart w:id="83" w:name="_Toc425961977"/>
      <w:bookmarkStart w:id="84" w:name="_GoBack"/>
      <w:bookmarkEnd w:id="84"/>
      <w:r>
        <w:rPr>
          <w:rFonts w:asciiTheme="minorHAnsi" w:hAnsiTheme="minorHAnsi" w:cstheme="minorHAnsi"/>
          <w:color w:val="FFFFFF" w:themeColor="background1"/>
        </w:rPr>
        <w:t>writing Gruntfile</w:t>
      </w:r>
      <w:bookmarkEnd w:id="83"/>
      <w:r>
        <w:rPr>
          <w:rFonts w:asciiTheme="minorHAnsi" w:hAnsiTheme="minorHAnsi" w:cstheme="minorHAnsi"/>
          <w:color w:val="FFFFFF" w:themeColor="background1"/>
        </w:rPr>
        <w:t xml:space="preserve"> </w:t>
      </w:r>
    </w:p>
    <w:p w:rsidR="00A550E1" w:rsidRDefault="00A550E1" w:rsidP="00A550E1">
      <w:pPr>
        <w:spacing w:before="0" w:after="0"/>
        <w:ind w:left="720"/>
        <w:rPr>
          <w:rFonts w:cs="Helvetica"/>
          <w:color w:val="000000" w:themeColor="text1"/>
          <w:sz w:val="24"/>
          <w:szCs w:val="24"/>
          <w:shd w:val="clear" w:color="auto" w:fill="FFFFFF"/>
        </w:rPr>
      </w:pPr>
    </w:p>
    <w:p w:rsidR="00A550E1" w:rsidRDefault="00A550E1" w:rsidP="00B75BE0">
      <w:pPr>
        <w:spacing w:before="0" w:after="0"/>
        <w:rPr>
          <w:rFonts w:cs="Helvetica"/>
          <w:color w:val="000000" w:themeColor="text1"/>
          <w:sz w:val="24"/>
          <w:szCs w:val="24"/>
          <w:shd w:val="clear" w:color="auto" w:fill="FFFFFF"/>
        </w:rPr>
      </w:pPr>
      <w:r>
        <w:rPr>
          <w:rFonts w:cs="Helvetica"/>
          <w:color w:val="000000" w:themeColor="text1"/>
          <w:sz w:val="24"/>
          <w:szCs w:val="24"/>
          <w:shd w:val="clear" w:color="auto" w:fill="FFFFFF"/>
        </w:rPr>
        <w:t>This file is used to configure or define tasks and load grunt plugins.</w:t>
      </w:r>
    </w:p>
    <w:p w:rsidR="00B02AA4" w:rsidRDefault="00B02AA4" w:rsidP="00B75BE0">
      <w:pPr>
        <w:spacing w:before="0" w:after="0"/>
        <w:rPr>
          <w:rFonts w:cs="Helvetica"/>
          <w:color w:val="000000" w:themeColor="text1"/>
          <w:sz w:val="24"/>
          <w:szCs w:val="24"/>
          <w:shd w:val="clear" w:color="auto" w:fill="FFFFFF"/>
        </w:rPr>
      </w:pPr>
    </w:p>
    <w:p w:rsidR="00A550E1" w:rsidRDefault="00A550E1" w:rsidP="00B75BE0">
      <w:pPr>
        <w:spacing w:before="0" w:after="0"/>
        <w:rPr>
          <w:rFonts w:cs="Helvetica"/>
          <w:color w:val="000000" w:themeColor="text1"/>
          <w:sz w:val="24"/>
          <w:szCs w:val="24"/>
          <w:shd w:val="clear" w:color="auto" w:fill="FFFFFF"/>
        </w:rPr>
      </w:pPr>
      <w:r>
        <w:rPr>
          <w:rFonts w:cs="Helvetica"/>
          <w:color w:val="000000" w:themeColor="text1"/>
          <w:sz w:val="24"/>
          <w:szCs w:val="24"/>
          <w:shd w:val="clear" w:color="auto" w:fill="FFFFFF"/>
        </w:rPr>
        <w:t xml:space="preserve">It is comprised of following </w:t>
      </w:r>
      <w:proofErr w:type="gramStart"/>
      <w:r>
        <w:rPr>
          <w:rFonts w:cs="Helvetica"/>
          <w:color w:val="000000" w:themeColor="text1"/>
          <w:sz w:val="24"/>
          <w:szCs w:val="24"/>
          <w:shd w:val="clear" w:color="auto" w:fill="FFFFFF"/>
        </w:rPr>
        <w:t>parts :</w:t>
      </w:r>
      <w:proofErr w:type="gramEnd"/>
    </w:p>
    <w:p w:rsidR="00A550E1" w:rsidRPr="00A70890" w:rsidRDefault="00B75BE0" w:rsidP="00A550E1">
      <w:pPr>
        <w:rPr>
          <w:rFonts w:cs="Helvetica"/>
          <w:b/>
          <w:color w:val="000000" w:themeColor="text1"/>
          <w:sz w:val="24"/>
          <w:szCs w:val="24"/>
          <w:shd w:val="clear" w:color="auto" w:fill="FFFFFF"/>
        </w:rPr>
      </w:pPr>
      <w:r>
        <w:rPr>
          <w:rFonts w:cs="Helvetica"/>
          <w:b/>
          <w:color w:val="000000" w:themeColor="text1"/>
          <w:sz w:val="24"/>
          <w:szCs w:val="24"/>
          <w:shd w:val="clear" w:color="auto" w:fill="FFFFFF"/>
        </w:rPr>
        <w:t>W</w:t>
      </w:r>
      <w:r w:rsidR="00A550E1" w:rsidRPr="00A70890">
        <w:rPr>
          <w:rFonts w:cs="Helvetica"/>
          <w:b/>
          <w:color w:val="000000" w:themeColor="text1"/>
          <w:sz w:val="24"/>
          <w:szCs w:val="24"/>
          <w:shd w:val="clear" w:color="auto" w:fill="FFFFFF"/>
        </w:rPr>
        <w:t xml:space="preserve">rapper </w:t>
      </w:r>
      <w:proofErr w:type="gramStart"/>
      <w:r w:rsidR="00A550E1" w:rsidRPr="00A70890">
        <w:rPr>
          <w:rFonts w:cs="Helvetica"/>
          <w:b/>
          <w:color w:val="000000" w:themeColor="text1"/>
          <w:sz w:val="24"/>
          <w:szCs w:val="24"/>
          <w:shd w:val="clear" w:color="auto" w:fill="FFFFFF"/>
        </w:rPr>
        <w:t>Function :</w:t>
      </w:r>
      <w:proofErr w:type="gramEnd"/>
    </w:p>
    <w:p w:rsidR="00A550E1" w:rsidRPr="00534695" w:rsidRDefault="00A550E1" w:rsidP="00A550E1">
      <w:pPr>
        <w:ind w:left="720"/>
        <w:rPr>
          <w:rFonts w:cs="Helvetica"/>
          <w:color w:val="000000" w:themeColor="text1"/>
          <w:sz w:val="24"/>
          <w:szCs w:val="24"/>
          <w:shd w:val="clear" w:color="auto" w:fill="FFFFFF"/>
        </w:rPr>
      </w:pPr>
      <w:r w:rsidRPr="00534695">
        <w:rPr>
          <w:rFonts w:cs="Helvetica"/>
          <w:color w:val="000000" w:themeColor="text1"/>
          <w:sz w:val="24"/>
          <w:szCs w:val="24"/>
          <w:shd w:val="clear" w:color="auto" w:fill="FFFFFF"/>
        </w:rPr>
        <w:t xml:space="preserve">The wrapper function uses this basic </w:t>
      </w:r>
      <w:proofErr w:type="gramStart"/>
      <w:r w:rsidRPr="00534695">
        <w:rPr>
          <w:rFonts w:cs="Helvetica"/>
          <w:color w:val="000000" w:themeColor="text1"/>
          <w:sz w:val="24"/>
          <w:szCs w:val="24"/>
          <w:shd w:val="clear" w:color="auto" w:fill="FFFFFF"/>
        </w:rPr>
        <w:t>format ,</w:t>
      </w:r>
      <w:proofErr w:type="gramEnd"/>
      <w:r w:rsidRPr="00534695">
        <w:rPr>
          <w:rFonts w:cs="Helvetica"/>
          <w:color w:val="000000" w:themeColor="text1"/>
          <w:sz w:val="24"/>
          <w:szCs w:val="24"/>
          <w:shd w:val="clear" w:color="auto" w:fill="FFFFFF"/>
        </w:rPr>
        <w:t xml:space="preserve"> all tasks should be written inside function. </w:t>
      </w:r>
    </w:p>
    <w:p w:rsidR="00A550E1" w:rsidRPr="00B75BE0" w:rsidRDefault="00A550E1" w:rsidP="00A550E1">
      <w:pPr>
        <w:ind w:left="720"/>
        <w:rPr>
          <w:rFonts w:cs="Helvetica"/>
          <w:i/>
          <w:color w:val="000000" w:themeColor="text1"/>
          <w:sz w:val="24"/>
          <w:szCs w:val="24"/>
          <w:shd w:val="clear" w:color="auto" w:fill="FFFFFF"/>
        </w:rPr>
      </w:pPr>
      <w:r>
        <w:rPr>
          <w:rFonts w:cs="Helvetica"/>
          <w:color w:val="FF0000"/>
          <w:sz w:val="24"/>
          <w:szCs w:val="24"/>
          <w:shd w:val="clear" w:color="auto" w:fill="FFFFFF"/>
        </w:rPr>
        <w:lastRenderedPageBreak/>
        <w:t xml:space="preserve">  </w:t>
      </w:r>
      <w:proofErr w:type="spellStart"/>
      <w:r w:rsidRPr="00B75BE0">
        <w:rPr>
          <w:rFonts w:cs="Helvetica"/>
          <w:i/>
          <w:color w:val="000000" w:themeColor="text1"/>
          <w:sz w:val="24"/>
          <w:szCs w:val="24"/>
          <w:shd w:val="clear" w:color="auto" w:fill="FFFFFF"/>
        </w:rPr>
        <w:t>module.exports</w:t>
      </w:r>
      <w:proofErr w:type="spellEnd"/>
      <w:r w:rsidRPr="00B75BE0">
        <w:rPr>
          <w:rFonts w:cs="Helvetica"/>
          <w:i/>
          <w:color w:val="000000" w:themeColor="text1"/>
          <w:sz w:val="24"/>
          <w:szCs w:val="24"/>
          <w:shd w:val="clear" w:color="auto" w:fill="FFFFFF"/>
        </w:rPr>
        <w:t>=</w:t>
      </w:r>
      <w:proofErr w:type="gramStart"/>
      <w:r w:rsidRPr="00B75BE0">
        <w:rPr>
          <w:rFonts w:cs="Helvetica"/>
          <w:i/>
          <w:color w:val="000000" w:themeColor="text1"/>
          <w:sz w:val="24"/>
          <w:szCs w:val="24"/>
          <w:shd w:val="clear" w:color="auto" w:fill="FFFFFF"/>
        </w:rPr>
        <w:t>function(</w:t>
      </w:r>
      <w:proofErr w:type="gramEnd"/>
      <w:r w:rsidRPr="00B75BE0">
        <w:rPr>
          <w:rFonts w:cs="Helvetica"/>
          <w:i/>
          <w:color w:val="000000" w:themeColor="text1"/>
          <w:sz w:val="24"/>
          <w:szCs w:val="24"/>
          <w:shd w:val="clear" w:color="auto" w:fill="FFFFFF"/>
        </w:rPr>
        <w:t>grunt)</w:t>
      </w:r>
    </w:p>
    <w:p w:rsidR="00A550E1" w:rsidRPr="00B75BE0" w:rsidRDefault="00A550E1" w:rsidP="00A550E1">
      <w:pPr>
        <w:ind w:left="720"/>
        <w:rPr>
          <w:rFonts w:cs="Helvetica"/>
          <w:i/>
          <w:color w:val="000000" w:themeColor="text1"/>
          <w:sz w:val="24"/>
          <w:szCs w:val="24"/>
          <w:shd w:val="clear" w:color="auto" w:fill="FFFFFF"/>
        </w:rPr>
      </w:pPr>
      <w:r w:rsidRPr="00B75BE0">
        <w:rPr>
          <w:rFonts w:cs="Helvetica"/>
          <w:i/>
          <w:color w:val="000000" w:themeColor="text1"/>
          <w:sz w:val="24"/>
          <w:szCs w:val="24"/>
          <w:shd w:val="clear" w:color="auto" w:fill="FFFFFF"/>
        </w:rPr>
        <w:t xml:space="preserve">  {</w:t>
      </w:r>
    </w:p>
    <w:p w:rsidR="00A550E1" w:rsidRDefault="00A550E1" w:rsidP="00A550E1">
      <w:pPr>
        <w:ind w:left="720"/>
        <w:rPr>
          <w:rFonts w:cs="Helvetica"/>
          <w:i/>
          <w:color w:val="000000" w:themeColor="text1"/>
          <w:sz w:val="24"/>
          <w:szCs w:val="24"/>
          <w:shd w:val="clear" w:color="auto" w:fill="FFFFFF"/>
        </w:rPr>
      </w:pPr>
      <w:r w:rsidRPr="00B75BE0">
        <w:rPr>
          <w:rFonts w:cs="Helvetica"/>
          <w:i/>
          <w:color w:val="000000" w:themeColor="text1"/>
          <w:sz w:val="24"/>
          <w:szCs w:val="24"/>
          <w:shd w:val="clear" w:color="auto" w:fill="FFFFFF"/>
        </w:rPr>
        <w:t xml:space="preserve">          //</w:t>
      </w:r>
      <w:r w:rsidR="009C636E">
        <w:rPr>
          <w:rFonts w:cs="Helvetica"/>
          <w:i/>
          <w:color w:val="000000" w:themeColor="text1"/>
          <w:sz w:val="24"/>
          <w:szCs w:val="24"/>
          <w:shd w:val="clear" w:color="auto" w:fill="FFFFFF"/>
        </w:rPr>
        <w:t>Project task configuration</w:t>
      </w:r>
    </w:p>
    <w:p w:rsidR="009C636E" w:rsidRDefault="009C636E" w:rsidP="00A550E1">
      <w:pPr>
        <w:ind w:left="720"/>
        <w:rPr>
          <w:rFonts w:cs="Helvetica"/>
          <w:i/>
          <w:color w:val="000000" w:themeColor="text1"/>
          <w:sz w:val="24"/>
          <w:szCs w:val="24"/>
          <w:shd w:val="clear" w:color="auto" w:fill="FFFFFF"/>
        </w:rPr>
      </w:pPr>
      <w:r>
        <w:rPr>
          <w:rFonts w:cs="Helvetica"/>
          <w:i/>
          <w:color w:val="000000" w:themeColor="text1"/>
          <w:sz w:val="24"/>
          <w:szCs w:val="24"/>
          <w:shd w:val="clear" w:color="auto" w:fill="FFFFFF"/>
        </w:rPr>
        <w:t xml:space="preserve">         // Loading grunt plugins and tasks</w:t>
      </w:r>
    </w:p>
    <w:p w:rsidR="009C636E" w:rsidRPr="00B75BE0" w:rsidRDefault="009C636E" w:rsidP="00A550E1">
      <w:pPr>
        <w:ind w:left="720"/>
        <w:rPr>
          <w:rFonts w:cs="Helvetica"/>
          <w:i/>
          <w:color w:val="000000" w:themeColor="text1"/>
          <w:sz w:val="24"/>
          <w:szCs w:val="24"/>
          <w:shd w:val="clear" w:color="auto" w:fill="FFFFFF"/>
        </w:rPr>
      </w:pPr>
      <w:r>
        <w:rPr>
          <w:rFonts w:cs="Helvetica"/>
          <w:i/>
          <w:color w:val="000000" w:themeColor="text1"/>
          <w:sz w:val="24"/>
          <w:szCs w:val="24"/>
          <w:shd w:val="clear" w:color="auto" w:fill="FFFFFF"/>
        </w:rPr>
        <w:t xml:space="preserve">        // </w:t>
      </w:r>
      <w:proofErr w:type="gramStart"/>
      <w:r>
        <w:rPr>
          <w:rFonts w:cs="Helvetica"/>
          <w:i/>
          <w:color w:val="000000" w:themeColor="text1"/>
          <w:sz w:val="24"/>
          <w:szCs w:val="24"/>
          <w:shd w:val="clear" w:color="auto" w:fill="FFFFFF"/>
        </w:rPr>
        <w:t>Registering</w:t>
      </w:r>
      <w:proofErr w:type="gramEnd"/>
      <w:r>
        <w:rPr>
          <w:rFonts w:cs="Helvetica"/>
          <w:i/>
          <w:color w:val="000000" w:themeColor="text1"/>
          <w:sz w:val="24"/>
          <w:szCs w:val="24"/>
          <w:shd w:val="clear" w:color="auto" w:fill="FFFFFF"/>
        </w:rPr>
        <w:t xml:space="preserve"> custom tasks</w:t>
      </w:r>
    </w:p>
    <w:p w:rsidR="00A550E1" w:rsidRDefault="00A550E1" w:rsidP="00A550E1">
      <w:pPr>
        <w:ind w:left="720"/>
        <w:rPr>
          <w:rFonts w:cs="Helvetica"/>
          <w:i/>
          <w:color w:val="000000" w:themeColor="text1"/>
          <w:sz w:val="24"/>
          <w:szCs w:val="24"/>
          <w:shd w:val="clear" w:color="auto" w:fill="FFFFFF"/>
        </w:rPr>
      </w:pPr>
      <w:r w:rsidRPr="00B75BE0">
        <w:rPr>
          <w:rFonts w:cs="Helvetica"/>
          <w:i/>
          <w:color w:val="000000" w:themeColor="text1"/>
          <w:sz w:val="24"/>
          <w:szCs w:val="24"/>
          <w:shd w:val="clear" w:color="auto" w:fill="FFFFFF"/>
        </w:rPr>
        <w:t xml:space="preserve">  }</w:t>
      </w:r>
    </w:p>
    <w:p w:rsidR="00650A38" w:rsidRPr="00B75BE0" w:rsidRDefault="00650A38" w:rsidP="00A550E1">
      <w:pPr>
        <w:ind w:left="720"/>
        <w:rPr>
          <w:rFonts w:cs="Helvetica"/>
          <w:i/>
          <w:color w:val="000000" w:themeColor="text1"/>
          <w:sz w:val="24"/>
          <w:szCs w:val="24"/>
          <w:shd w:val="clear" w:color="auto" w:fill="FFFFFF"/>
        </w:rPr>
      </w:pPr>
    </w:p>
    <w:p w:rsidR="00A550E1" w:rsidRDefault="009B0B35" w:rsidP="00A550E1">
      <w:pPr>
        <w:rPr>
          <w:rFonts w:cs="Helvetica"/>
          <w:b/>
          <w:color w:val="000000" w:themeColor="text1"/>
          <w:sz w:val="24"/>
          <w:szCs w:val="24"/>
          <w:shd w:val="clear" w:color="auto" w:fill="FFFFFF"/>
        </w:rPr>
      </w:pPr>
      <w:r w:rsidRPr="009B0B35">
        <w:rPr>
          <w:rFonts w:cs="Helvetica"/>
          <w:b/>
          <w:color w:val="000000" w:themeColor="text1"/>
          <w:sz w:val="24"/>
          <w:szCs w:val="24"/>
          <w:shd w:val="clear" w:color="auto" w:fill="FFFFFF"/>
        </w:rPr>
        <w:t>Project task configuration:</w:t>
      </w:r>
    </w:p>
    <w:p w:rsidR="009B0B35" w:rsidRPr="009B0B35" w:rsidRDefault="009B0B35" w:rsidP="009B0B35">
      <w:pPr>
        <w:ind w:left="720"/>
        <w:rPr>
          <w:rFonts w:cs="Helvetica"/>
          <w:i/>
          <w:color w:val="000000" w:themeColor="text1"/>
          <w:sz w:val="24"/>
          <w:szCs w:val="24"/>
          <w:shd w:val="clear" w:color="auto" w:fill="FFFFFF"/>
        </w:rPr>
      </w:pPr>
      <w:proofErr w:type="spellStart"/>
      <w:r w:rsidRPr="009B0B35">
        <w:rPr>
          <w:rFonts w:cs="Helvetica"/>
          <w:i/>
          <w:color w:val="000000" w:themeColor="text1"/>
          <w:sz w:val="24"/>
          <w:szCs w:val="24"/>
          <w:shd w:val="clear" w:color="auto" w:fill="FFFFFF"/>
        </w:rPr>
        <w:t>grunt.initConfig</w:t>
      </w:r>
      <w:proofErr w:type="spellEnd"/>
    </w:p>
    <w:p w:rsidR="009B0B35" w:rsidRPr="009B0B35" w:rsidRDefault="009B0B35" w:rsidP="009B0B35">
      <w:pPr>
        <w:ind w:left="720"/>
        <w:rPr>
          <w:rFonts w:cs="Helvetica"/>
          <w:i/>
          <w:color w:val="000000" w:themeColor="text1"/>
          <w:sz w:val="24"/>
          <w:szCs w:val="24"/>
          <w:shd w:val="clear" w:color="auto" w:fill="FFFFFF"/>
        </w:rPr>
      </w:pPr>
      <w:r w:rsidRPr="009B0B35">
        <w:rPr>
          <w:rFonts w:cs="Helvetica"/>
          <w:i/>
          <w:color w:val="000000" w:themeColor="text1"/>
          <w:sz w:val="24"/>
          <w:szCs w:val="24"/>
          <w:shd w:val="clear" w:color="auto" w:fill="FFFFFF"/>
        </w:rPr>
        <w:t xml:space="preserve">  ({</w:t>
      </w:r>
    </w:p>
    <w:p w:rsidR="009B0B35" w:rsidRDefault="009B0B35" w:rsidP="009B0B35">
      <w:pPr>
        <w:ind w:left="720"/>
        <w:rPr>
          <w:rFonts w:cs="Helvetica"/>
          <w:i/>
          <w:color w:val="000000" w:themeColor="text1"/>
          <w:sz w:val="24"/>
          <w:szCs w:val="24"/>
          <w:shd w:val="clear" w:color="auto" w:fill="FFFFFF"/>
        </w:rPr>
      </w:pPr>
      <w:r w:rsidRPr="009B0B35">
        <w:rPr>
          <w:rFonts w:cs="Helvetica"/>
          <w:i/>
          <w:color w:val="000000" w:themeColor="text1"/>
          <w:sz w:val="24"/>
          <w:szCs w:val="24"/>
          <w:shd w:val="clear" w:color="auto" w:fill="FFFFFF"/>
        </w:rPr>
        <w:t xml:space="preserve">    </w:t>
      </w:r>
      <w:proofErr w:type="spellStart"/>
      <w:proofErr w:type="gramStart"/>
      <w:r w:rsidRPr="009B0B35">
        <w:rPr>
          <w:rFonts w:cs="Helvetica"/>
          <w:i/>
          <w:color w:val="000000" w:themeColor="text1"/>
          <w:sz w:val="24"/>
          <w:szCs w:val="24"/>
          <w:shd w:val="clear" w:color="auto" w:fill="FFFFFF"/>
        </w:rPr>
        <w:t>pkg</w:t>
      </w:r>
      <w:proofErr w:type="spellEnd"/>
      <w:proofErr w:type="gramEnd"/>
      <w:r w:rsidRPr="009B0B35">
        <w:rPr>
          <w:rFonts w:cs="Helvetica"/>
          <w:i/>
          <w:color w:val="000000" w:themeColor="text1"/>
          <w:sz w:val="24"/>
          <w:szCs w:val="24"/>
          <w:shd w:val="clear" w:color="auto" w:fill="FFFFFF"/>
        </w:rPr>
        <w:t xml:space="preserve">: </w:t>
      </w:r>
      <w:proofErr w:type="spellStart"/>
      <w:r w:rsidRPr="009B0B35">
        <w:rPr>
          <w:rFonts w:cs="Helvetica"/>
          <w:i/>
          <w:color w:val="000000" w:themeColor="text1"/>
          <w:sz w:val="24"/>
          <w:szCs w:val="24"/>
          <w:shd w:val="clear" w:color="auto" w:fill="FFFFFF"/>
        </w:rPr>
        <w:t>grunt.file.readJSON</w:t>
      </w:r>
      <w:proofErr w:type="spellEnd"/>
      <w:r w:rsidRPr="009B0B35">
        <w:rPr>
          <w:rFonts w:cs="Helvetica"/>
          <w:i/>
          <w:color w:val="000000" w:themeColor="text1"/>
          <w:sz w:val="24"/>
          <w:szCs w:val="24"/>
          <w:shd w:val="clear" w:color="auto" w:fill="FFFFFF"/>
        </w:rPr>
        <w:t>('</w:t>
      </w:r>
      <w:proofErr w:type="spellStart"/>
      <w:r w:rsidRPr="009B0B35">
        <w:rPr>
          <w:rFonts w:cs="Helvetica"/>
          <w:i/>
          <w:color w:val="000000" w:themeColor="text1"/>
          <w:sz w:val="24"/>
          <w:szCs w:val="24"/>
          <w:shd w:val="clear" w:color="auto" w:fill="FFFFFF"/>
        </w:rPr>
        <w:t>package.json</w:t>
      </w:r>
      <w:proofErr w:type="spellEnd"/>
      <w:r w:rsidRPr="009B0B35">
        <w:rPr>
          <w:rFonts w:cs="Helvetica"/>
          <w:i/>
          <w:color w:val="000000" w:themeColor="text1"/>
          <w:sz w:val="24"/>
          <w:szCs w:val="24"/>
          <w:shd w:val="clear" w:color="auto" w:fill="FFFFFF"/>
        </w:rPr>
        <w:t>'),</w:t>
      </w:r>
    </w:p>
    <w:p w:rsidR="009B0B35" w:rsidRDefault="009B0B35" w:rsidP="009B0B35">
      <w:pPr>
        <w:ind w:left="720"/>
        <w:rPr>
          <w:rFonts w:cs="Helvetica"/>
          <w:i/>
          <w:color w:val="000000" w:themeColor="text1"/>
          <w:sz w:val="24"/>
          <w:szCs w:val="24"/>
          <w:shd w:val="clear" w:color="auto" w:fill="FFFFFF"/>
        </w:rPr>
      </w:pPr>
      <w:r>
        <w:rPr>
          <w:rFonts w:cs="Helvetica"/>
          <w:i/>
          <w:color w:val="000000" w:themeColor="text1"/>
          <w:sz w:val="24"/>
          <w:szCs w:val="24"/>
          <w:shd w:val="clear" w:color="auto" w:fill="FFFFFF"/>
        </w:rPr>
        <w:t>// all the custom tasks configuration here</w:t>
      </w:r>
    </w:p>
    <w:p w:rsidR="009B0B35" w:rsidRDefault="009B0B35" w:rsidP="009B0B35">
      <w:pPr>
        <w:ind w:left="720"/>
        <w:rPr>
          <w:rFonts w:cs="Helvetica"/>
          <w:i/>
          <w:color w:val="000000" w:themeColor="text1"/>
          <w:sz w:val="24"/>
          <w:szCs w:val="24"/>
          <w:shd w:val="clear" w:color="auto" w:fill="FFFFFF"/>
        </w:rPr>
      </w:pPr>
      <w:r>
        <w:rPr>
          <w:rFonts w:cs="Helvetica"/>
          <w:i/>
          <w:color w:val="000000" w:themeColor="text1"/>
          <w:sz w:val="24"/>
          <w:szCs w:val="24"/>
          <w:shd w:val="clear" w:color="auto" w:fill="FFFFFF"/>
        </w:rPr>
        <w:t xml:space="preserve"> }</w:t>
      </w:r>
    </w:p>
    <w:p w:rsidR="00F0066E" w:rsidRDefault="00F0066E" w:rsidP="009B0B35">
      <w:pPr>
        <w:ind w:left="720"/>
        <w:rPr>
          <w:rFonts w:cs="Helvetica"/>
          <w:b/>
          <w:color w:val="000000" w:themeColor="text1"/>
          <w:sz w:val="24"/>
          <w:szCs w:val="24"/>
          <w:shd w:val="clear" w:color="auto" w:fill="FFFFFF"/>
        </w:rPr>
      </w:pPr>
    </w:p>
    <w:p w:rsidR="009B0B35" w:rsidRPr="00A70890" w:rsidRDefault="009B0B35" w:rsidP="009B0B35">
      <w:pPr>
        <w:rPr>
          <w:rFonts w:cs="Helvetica"/>
          <w:b/>
          <w:color w:val="000000" w:themeColor="text1"/>
          <w:sz w:val="24"/>
          <w:szCs w:val="24"/>
          <w:shd w:val="clear" w:color="auto" w:fill="FFFFFF"/>
        </w:rPr>
      </w:pPr>
      <w:r w:rsidRPr="00A70890">
        <w:rPr>
          <w:rFonts w:cs="Helvetica"/>
          <w:b/>
          <w:color w:val="000000" w:themeColor="text1"/>
          <w:sz w:val="24"/>
          <w:szCs w:val="24"/>
          <w:shd w:val="clear" w:color="auto" w:fill="FFFFFF"/>
        </w:rPr>
        <w:t xml:space="preserve">Loading grunt plugins and </w:t>
      </w:r>
      <w:proofErr w:type="gramStart"/>
      <w:r w:rsidRPr="00A70890">
        <w:rPr>
          <w:rFonts w:cs="Helvetica"/>
          <w:b/>
          <w:color w:val="000000" w:themeColor="text1"/>
          <w:sz w:val="24"/>
          <w:szCs w:val="24"/>
          <w:shd w:val="clear" w:color="auto" w:fill="FFFFFF"/>
        </w:rPr>
        <w:t>tasks :</w:t>
      </w:r>
      <w:proofErr w:type="gramEnd"/>
    </w:p>
    <w:p w:rsidR="009B0B35" w:rsidRPr="00534695" w:rsidRDefault="009B0B35" w:rsidP="009B0B35">
      <w:pPr>
        <w:ind w:left="720"/>
        <w:rPr>
          <w:rFonts w:cs="Helvetica"/>
          <w:color w:val="000000" w:themeColor="text1"/>
          <w:sz w:val="24"/>
          <w:szCs w:val="24"/>
          <w:shd w:val="clear" w:color="auto" w:fill="FFFFFF"/>
        </w:rPr>
      </w:pPr>
      <w:r w:rsidRPr="00534695">
        <w:rPr>
          <w:rFonts w:cs="Helvetica"/>
          <w:color w:val="000000" w:themeColor="text1"/>
          <w:sz w:val="24"/>
          <w:szCs w:val="24"/>
          <w:shd w:val="clear" w:color="auto" w:fill="FFFFFF"/>
        </w:rPr>
        <w:t xml:space="preserve">Mainly used tasks like </w:t>
      </w:r>
      <w:proofErr w:type="gramStart"/>
      <w:r w:rsidRPr="00534695">
        <w:rPr>
          <w:rFonts w:cs="Helvetica"/>
          <w:color w:val="000000" w:themeColor="text1"/>
          <w:sz w:val="24"/>
          <w:szCs w:val="24"/>
          <w:shd w:val="clear" w:color="auto" w:fill="FFFFFF"/>
        </w:rPr>
        <w:t>concatenation ,</w:t>
      </w:r>
      <w:proofErr w:type="gramEnd"/>
      <w:r w:rsidRPr="00534695">
        <w:rPr>
          <w:rFonts w:cs="Helvetica"/>
          <w:color w:val="000000" w:themeColor="text1"/>
          <w:sz w:val="24"/>
          <w:szCs w:val="24"/>
          <w:shd w:val="clear" w:color="auto" w:fill="FFFFFF"/>
        </w:rPr>
        <w:t xml:space="preserve"> </w:t>
      </w:r>
      <w:proofErr w:type="spellStart"/>
      <w:r w:rsidRPr="00534695">
        <w:rPr>
          <w:rFonts w:cs="Helvetica"/>
          <w:color w:val="000000" w:themeColor="text1"/>
          <w:sz w:val="24"/>
          <w:szCs w:val="24"/>
          <w:shd w:val="clear" w:color="auto" w:fill="FFFFFF"/>
        </w:rPr>
        <w:t>minification</w:t>
      </w:r>
      <w:proofErr w:type="spellEnd"/>
      <w:r w:rsidRPr="00534695">
        <w:rPr>
          <w:rFonts w:cs="Helvetica"/>
          <w:color w:val="000000" w:themeColor="text1"/>
          <w:sz w:val="24"/>
          <w:szCs w:val="24"/>
          <w:shd w:val="clear" w:color="auto" w:fill="FFFFFF"/>
        </w:rPr>
        <w:t xml:space="preserve">, </w:t>
      </w:r>
      <w:proofErr w:type="spellStart"/>
      <w:r w:rsidRPr="00534695">
        <w:rPr>
          <w:rFonts w:cs="Helvetica"/>
          <w:color w:val="000000" w:themeColor="text1"/>
          <w:sz w:val="24"/>
          <w:szCs w:val="24"/>
          <w:shd w:val="clear" w:color="auto" w:fill="FFFFFF"/>
        </w:rPr>
        <w:t>linting</w:t>
      </w:r>
      <w:proofErr w:type="spellEnd"/>
      <w:r w:rsidRPr="00534695">
        <w:rPr>
          <w:rFonts w:cs="Helvetica"/>
          <w:color w:val="000000" w:themeColor="text1"/>
          <w:sz w:val="24"/>
          <w:szCs w:val="24"/>
          <w:shd w:val="clear" w:color="auto" w:fill="FFFFFF"/>
        </w:rPr>
        <w:t xml:space="preserve"> . We need to install its dependency by doing </w:t>
      </w:r>
      <w:proofErr w:type="spellStart"/>
      <w:r w:rsidRPr="00534695">
        <w:rPr>
          <w:rFonts w:cs="Helvetica"/>
          <w:color w:val="000000" w:themeColor="text1"/>
          <w:sz w:val="24"/>
          <w:szCs w:val="24"/>
          <w:shd w:val="clear" w:color="auto" w:fill="FFFFFF"/>
        </w:rPr>
        <w:t>npm</w:t>
      </w:r>
      <w:proofErr w:type="spellEnd"/>
      <w:r w:rsidRPr="00534695">
        <w:rPr>
          <w:rFonts w:cs="Helvetica"/>
          <w:color w:val="000000" w:themeColor="text1"/>
          <w:sz w:val="24"/>
          <w:szCs w:val="24"/>
          <w:shd w:val="clear" w:color="auto" w:fill="FFFFFF"/>
        </w:rPr>
        <w:t xml:space="preserve"> install and we can load the tasks in our </w:t>
      </w:r>
      <w:proofErr w:type="spellStart"/>
      <w:r w:rsidRPr="00534695">
        <w:rPr>
          <w:rFonts w:cs="Helvetica"/>
          <w:color w:val="000000" w:themeColor="text1"/>
          <w:sz w:val="24"/>
          <w:szCs w:val="24"/>
          <w:shd w:val="clear" w:color="auto" w:fill="FFFFFF"/>
        </w:rPr>
        <w:t>gruntfile</w:t>
      </w:r>
      <w:proofErr w:type="spellEnd"/>
      <w:r w:rsidRPr="00534695">
        <w:rPr>
          <w:rFonts w:cs="Helvetica"/>
          <w:color w:val="000000" w:themeColor="text1"/>
          <w:sz w:val="24"/>
          <w:szCs w:val="24"/>
          <w:shd w:val="clear" w:color="auto" w:fill="FFFFFF"/>
        </w:rPr>
        <w:t xml:space="preserve"> like </w:t>
      </w:r>
      <w:proofErr w:type="gramStart"/>
      <w:r w:rsidRPr="00534695">
        <w:rPr>
          <w:rFonts w:cs="Helvetica"/>
          <w:color w:val="000000" w:themeColor="text1"/>
          <w:sz w:val="24"/>
          <w:szCs w:val="24"/>
          <w:shd w:val="clear" w:color="auto" w:fill="FFFFFF"/>
        </w:rPr>
        <w:t>this ,</w:t>
      </w:r>
      <w:proofErr w:type="gramEnd"/>
    </w:p>
    <w:p w:rsidR="009B0B35" w:rsidRPr="00B75BE0" w:rsidRDefault="009B0B35" w:rsidP="009B0B35">
      <w:pPr>
        <w:ind w:left="720"/>
        <w:rPr>
          <w:rFonts w:cs="Helvetica"/>
          <w:i/>
          <w:color w:val="000000" w:themeColor="text1"/>
          <w:sz w:val="24"/>
          <w:szCs w:val="24"/>
          <w:shd w:val="clear" w:color="auto" w:fill="FFFFFF"/>
        </w:rPr>
      </w:pPr>
      <w:r>
        <w:rPr>
          <w:rFonts w:cs="Helvetica"/>
          <w:color w:val="FF0000"/>
          <w:sz w:val="24"/>
          <w:szCs w:val="24"/>
          <w:shd w:val="clear" w:color="auto" w:fill="FFFFFF"/>
        </w:rPr>
        <w:t xml:space="preserve">    </w:t>
      </w:r>
      <w:proofErr w:type="spellStart"/>
      <w:proofErr w:type="gramStart"/>
      <w:r w:rsidRPr="00B75BE0">
        <w:rPr>
          <w:rFonts w:cs="Helvetica"/>
          <w:i/>
          <w:color w:val="000000" w:themeColor="text1"/>
          <w:sz w:val="24"/>
          <w:szCs w:val="24"/>
          <w:shd w:val="clear" w:color="auto" w:fill="FFFFFF"/>
        </w:rPr>
        <w:t>grunt.loadNpmTasks</w:t>
      </w:r>
      <w:proofErr w:type="spellEnd"/>
      <w:r w:rsidRPr="00B75BE0">
        <w:rPr>
          <w:rFonts w:cs="Helvetica"/>
          <w:i/>
          <w:color w:val="000000" w:themeColor="text1"/>
          <w:sz w:val="24"/>
          <w:szCs w:val="24"/>
          <w:shd w:val="clear" w:color="auto" w:fill="FFFFFF"/>
        </w:rPr>
        <w:t>(</w:t>
      </w:r>
      <w:proofErr w:type="gramEnd"/>
      <w:r w:rsidRPr="00B75BE0">
        <w:rPr>
          <w:rFonts w:cs="Helvetica"/>
          <w:i/>
          <w:color w:val="000000" w:themeColor="text1"/>
          <w:sz w:val="24"/>
          <w:szCs w:val="24"/>
          <w:shd w:val="clear" w:color="auto" w:fill="FFFFFF"/>
        </w:rPr>
        <w:t>'grunt-</w:t>
      </w:r>
      <w:proofErr w:type="spellStart"/>
      <w:r w:rsidRPr="00B75BE0">
        <w:rPr>
          <w:rFonts w:cs="Helvetica"/>
          <w:i/>
          <w:color w:val="000000" w:themeColor="text1"/>
          <w:sz w:val="24"/>
          <w:szCs w:val="24"/>
          <w:shd w:val="clear" w:color="auto" w:fill="FFFFFF"/>
        </w:rPr>
        <w:t>contrib</w:t>
      </w:r>
      <w:proofErr w:type="spellEnd"/>
      <w:r w:rsidRPr="00B75BE0">
        <w:rPr>
          <w:rFonts w:cs="Helvetica"/>
          <w:i/>
          <w:color w:val="000000" w:themeColor="text1"/>
          <w:sz w:val="24"/>
          <w:szCs w:val="24"/>
          <w:shd w:val="clear" w:color="auto" w:fill="FFFFFF"/>
        </w:rPr>
        <w:t>-</w:t>
      </w:r>
      <w:proofErr w:type="spellStart"/>
      <w:r w:rsidRPr="00B75BE0">
        <w:rPr>
          <w:rFonts w:cs="Helvetica"/>
          <w:i/>
          <w:color w:val="000000" w:themeColor="text1"/>
          <w:sz w:val="24"/>
          <w:szCs w:val="24"/>
          <w:shd w:val="clear" w:color="auto" w:fill="FFFFFF"/>
        </w:rPr>
        <w:t>jshint</w:t>
      </w:r>
      <w:proofErr w:type="spellEnd"/>
      <w:r w:rsidRPr="00B75BE0">
        <w:rPr>
          <w:rFonts w:cs="Helvetica"/>
          <w:i/>
          <w:color w:val="000000" w:themeColor="text1"/>
          <w:sz w:val="24"/>
          <w:szCs w:val="24"/>
          <w:shd w:val="clear" w:color="auto" w:fill="FFFFFF"/>
        </w:rPr>
        <w:t>');</w:t>
      </w:r>
    </w:p>
    <w:p w:rsidR="009B0B35" w:rsidRPr="00B75BE0" w:rsidRDefault="009B0B35" w:rsidP="009B0B35">
      <w:pPr>
        <w:ind w:left="720"/>
        <w:rPr>
          <w:rFonts w:cs="Helvetica"/>
          <w:i/>
          <w:color w:val="000000" w:themeColor="text1"/>
          <w:sz w:val="24"/>
          <w:szCs w:val="24"/>
          <w:shd w:val="clear" w:color="auto" w:fill="FFFFFF"/>
        </w:rPr>
      </w:pPr>
      <w:r w:rsidRPr="00B75BE0">
        <w:rPr>
          <w:rFonts w:cs="Helvetica"/>
          <w:i/>
          <w:color w:val="000000" w:themeColor="text1"/>
          <w:sz w:val="24"/>
          <w:szCs w:val="24"/>
          <w:shd w:val="clear" w:color="auto" w:fill="FFFFFF"/>
        </w:rPr>
        <w:t xml:space="preserve">   </w:t>
      </w:r>
      <w:proofErr w:type="spellStart"/>
      <w:proofErr w:type="gramStart"/>
      <w:r w:rsidRPr="00B75BE0">
        <w:rPr>
          <w:rFonts w:cs="Helvetica"/>
          <w:i/>
          <w:color w:val="000000" w:themeColor="text1"/>
          <w:sz w:val="24"/>
          <w:szCs w:val="24"/>
          <w:shd w:val="clear" w:color="auto" w:fill="FFFFFF"/>
        </w:rPr>
        <w:t>grunt.loadNpmTasks</w:t>
      </w:r>
      <w:proofErr w:type="spellEnd"/>
      <w:r w:rsidRPr="00B75BE0">
        <w:rPr>
          <w:rFonts w:cs="Helvetica"/>
          <w:i/>
          <w:color w:val="000000" w:themeColor="text1"/>
          <w:sz w:val="24"/>
          <w:szCs w:val="24"/>
          <w:shd w:val="clear" w:color="auto" w:fill="FFFFFF"/>
        </w:rPr>
        <w:t>(</w:t>
      </w:r>
      <w:proofErr w:type="gramEnd"/>
      <w:r w:rsidRPr="00B75BE0">
        <w:rPr>
          <w:rFonts w:cs="Helvetica"/>
          <w:i/>
          <w:color w:val="000000" w:themeColor="text1"/>
          <w:sz w:val="24"/>
          <w:szCs w:val="24"/>
          <w:shd w:val="clear" w:color="auto" w:fill="FFFFFF"/>
        </w:rPr>
        <w:t>'grunt-</w:t>
      </w:r>
      <w:proofErr w:type="spellStart"/>
      <w:r w:rsidRPr="00B75BE0">
        <w:rPr>
          <w:rFonts w:cs="Helvetica"/>
          <w:i/>
          <w:color w:val="000000" w:themeColor="text1"/>
          <w:sz w:val="24"/>
          <w:szCs w:val="24"/>
          <w:shd w:val="clear" w:color="auto" w:fill="FFFFFF"/>
        </w:rPr>
        <w:t>contrib</w:t>
      </w:r>
      <w:proofErr w:type="spellEnd"/>
      <w:r w:rsidRPr="00B75BE0">
        <w:rPr>
          <w:rFonts w:cs="Helvetica"/>
          <w:i/>
          <w:color w:val="000000" w:themeColor="text1"/>
          <w:sz w:val="24"/>
          <w:szCs w:val="24"/>
          <w:shd w:val="clear" w:color="auto" w:fill="FFFFFF"/>
        </w:rPr>
        <w:t>-</w:t>
      </w:r>
      <w:proofErr w:type="spellStart"/>
      <w:r w:rsidRPr="00B75BE0">
        <w:rPr>
          <w:rFonts w:cs="Helvetica"/>
          <w:i/>
          <w:color w:val="000000" w:themeColor="text1"/>
          <w:sz w:val="24"/>
          <w:szCs w:val="24"/>
          <w:shd w:val="clear" w:color="auto" w:fill="FFFFFF"/>
        </w:rPr>
        <w:t>uglify</w:t>
      </w:r>
      <w:proofErr w:type="spellEnd"/>
      <w:r w:rsidRPr="00B75BE0">
        <w:rPr>
          <w:rFonts w:cs="Helvetica"/>
          <w:i/>
          <w:color w:val="000000" w:themeColor="text1"/>
          <w:sz w:val="24"/>
          <w:szCs w:val="24"/>
          <w:shd w:val="clear" w:color="auto" w:fill="FFFFFF"/>
        </w:rPr>
        <w:t>');</w:t>
      </w:r>
    </w:p>
    <w:p w:rsidR="009B0B35" w:rsidRDefault="009B0B35" w:rsidP="009B0B35">
      <w:pPr>
        <w:ind w:left="720"/>
        <w:rPr>
          <w:rFonts w:cs="Helvetica"/>
          <w:i/>
          <w:color w:val="000000" w:themeColor="text1"/>
          <w:sz w:val="24"/>
          <w:szCs w:val="24"/>
          <w:shd w:val="clear" w:color="auto" w:fill="FFFFFF"/>
        </w:rPr>
      </w:pPr>
      <w:r w:rsidRPr="00B75BE0">
        <w:rPr>
          <w:rFonts w:cs="Helvetica"/>
          <w:i/>
          <w:color w:val="000000" w:themeColor="text1"/>
          <w:sz w:val="24"/>
          <w:szCs w:val="24"/>
          <w:shd w:val="clear" w:color="auto" w:fill="FFFFFF"/>
        </w:rPr>
        <w:t xml:space="preserve">   </w:t>
      </w:r>
      <w:proofErr w:type="spellStart"/>
      <w:proofErr w:type="gramStart"/>
      <w:r w:rsidRPr="00B75BE0">
        <w:rPr>
          <w:rFonts w:cs="Helvetica"/>
          <w:i/>
          <w:color w:val="000000" w:themeColor="text1"/>
          <w:sz w:val="24"/>
          <w:szCs w:val="24"/>
          <w:shd w:val="clear" w:color="auto" w:fill="FFFFFF"/>
        </w:rPr>
        <w:t>grunt.loadNpmTasks</w:t>
      </w:r>
      <w:proofErr w:type="spellEnd"/>
      <w:r w:rsidRPr="00B75BE0">
        <w:rPr>
          <w:rFonts w:cs="Helvetica"/>
          <w:i/>
          <w:color w:val="000000" w:themeColor="text1"/>
          <w:sz w:val="24"/>
          <w:szCs w:val="24"/>
          <w:shd w:val="clear" w:color="auto" w:fill="FFFFFF"/>
        </w:rPr>
        <w:t>(</w:t>
      </w:r>
      <w:proofErr w:type="gramEnd"/>
      <w:r w:rsidRPr="00B75BE0">
        <w:rPr>
          <w:rFonts w:cs="Helvetica"/>
          <w:i/>
          <w:color w:val="000000" w:themeColor="text1"/>
          <w:sz w:val="24"/>
          <w:szCs w:val="24"/>
          <w:shd w:val="clear" w:color="auto" w:fill="FFFFFF"/>
        </w:rPr>
        <w:t>'grunt-</w:t>
      </w:r>
      <w:proofErr w:type="spellStart"/>
      <w:r w:rsidRPr="00B75BE0">
        <w:rPr>
          <w:rFonts w:cs="Helvetica"/>
          <w:i/>
          <w:color w:val="000000" w:themeColor="text1"/>
          <w:sz w:val="24"/>
          <w:szCs w:val="24"/>
          <w:shd w:val="clear" w:color="auto" w:fill="FFFFFF"/>
        </w:rPr>
        <w:t>contrib</w:t>
      </w:r>
      <w:proofErr w:type="spellEnd"/>
      <w:r w:rsidRPr="00B75BE0">
        <w:rPr>
          <w:rFonts w:cs="Helvetica"/>
          <w:i/>
          <w:color w:val="000000" w:themeColor="text1"/>
          <w:sz w:val="24"/>
          <w:szCs w:val="24"/>
          <w:shd w:val="clear" w:color="auto" w:fill="FFFFFF"/>
        </w:rPr>
        <w:t>-</w:t>
      </w:r>
      <w:proofErr w:type="spellStart"/>
      <w:r w:rsidRPr="00B75BE0">
        <w:rPr>
          <w:rFonts w:cs="Helvetica"/>
          <w:i/>
          <w:color w:val="000000" w:themeColor="text1"/>
          <w:sz w:val="24"/>
          <w:szCs w:val="24"/>
          <w:shd w:val="clear" w:color="auto" w:fill="FFFFFF"/>
        </w:rPr>
        <w:t>concat</w:t>
      </w:r>
      <w:proofErr w:type="spellEnd"/>
      <w:r w:rsidRPr="00B75BE0">
        <w:rPr>
          <w:rFonts w:cs="Helvetica"/>
          <w:i/>
          <w:color w:val="000000" w:themeColor="text1"/>
          <w:sz w:val="24"/>
          <w:szCs w:val="24"/>
          <w:shd w:val="clear" w:color="auto" w:fill="FFFFFF"/>
        </w:rPr>
        <w:t>');</w:t>
      </w:r>
    </w:p>
    <w:p w:rsidR="00F0066E" w:rsidRPr="00B75BE0" w:rsidRDefault="00F0066E" w:rsidP="009B0B35">
      <w:pPr>
        <w:ind w:left="720"/>
        <w:rPr>
          <w:rFonts w:cs="Helvetica"/>
          <w:i/>
          <w:color w:val="000000" w:themeColor="text1"/>
          <w:sz w:val="24"/>
          <w:szCs w:val="24"/>
          <w:shd w:val="clear" w:color="auto" w:fill="FFFFFF"/>
        </w:rPr>
      </w:pPr>
    </w:p>
    <w:p w:rsidR="00A550E1" w:rsidRPr="00A70890" w:rsidRDefault="00650A38" w:rsidP="00A550E1">
      <w:pPr>
        <w:rPr>
          <w:rFonts w:cs="Helvetica"/>
          <w:b/>
          <w:color w:val="000000" w:themeColor="text1"/>
          <w:sz w:val="24"/>
          <w:szCs w:val="24"/>
          <w:shd w:val="clear" w:color="auto" w:fill="FFFFFF"/>
        </w:rPr>
      </w:pPr>
      <w:r>
        <w:rPr>
          <w:rFonts w:cs="Helvetica"/>
          <w:b/>
          <w:color w:val="000000" w:themeColor="text1"/>
          <w:sz w:val="24"/>
          <w:szCs w:val="24"/>
          <w:shd w:val="clear" w:color="auto" w:fill="FFFFFF"/>
        </w:rPr>
        <w:t xml:space="preserve">Registering </w:t>
      </w:r>
      <w:r w:rsidR="0087031E">
        <w:rPr>
          <w:rFonts w:cs="Helvetica"/>
          <w:b/>
          <w:color w:val="000000" w:themeColor="text1"/>
          <w:sz w:val="24"/>
          <w:szCs w:val="24"/>
          <w:shd w:val="clear" w:color="auto" w:fill="FFFFFF"/>
        </w:rPr>
        <w:t>c</w:t>
      </w:r>
      <w:r w:rsidR="00A550E1" w:rsidRPr="00A70890">
        <w:rPr>
          <w:rFonts w:cs="Helvetica"/>
          <w:b/>
          <w:color w:val="000000" w:themeColor="text1"/>
          <w:sz w:val="24"/>
          <w:szCs w:val="24"/>
          <w:shd w:val="clear" w:color="auto" w:fill="FFFFFF"/>
        </w:rPr>
        <w:t>ustom tasks:</w:t>
      </w:r>
    </w:p>
    <w:p w:rsidR="00A550E1" w:rsidRPr="00534695" w:rsidRDefault="00A550E1" w:rsidP="00A550E1">
      <w:pPr>
        <w:ind w:left="720"/>
        <w:rPr>
          <w:rFonts w:cs="Helvetica"/>
          <w:color w:val="000000" w:themeColor="text1"/>
          <w:sz w:val="24"/>
          <w:szCs w:val="24"/>
          <w:shd w:val="clear" w:color="auto" w:fill="FFFFFF"/>
        </w:rPr>
      </w:pPr>
      <w:r w:rsidRPr="00534695">
        <w:rPr>
          <w:rFonts w:cs="Helvetica"/>
          <w:color w:val="000000" w:themeColor="text1"/>
          <w:sz w:val="24"/>
          <w:szCs w:val="24"/>
          <w:shd w:val="clear" w:color="auto" w:fill="FFFFFF"/>
        </w:rPr>
        <w:t xml:space="preserve"> You can configure grunt to run more than one task in the following code running grunt at the command line runs all the tasks written in default.</w:t>
      </w:r>
    </w:p>
    <w:p w:rsidR="00A550E1" w:rsidRPr="00B75BE0" w:rsidRDefault="00A550E1" w:rsidP="00A550E1">
      <w:pPr>
        <w:ind w:left="720"/>
        <w:rPr>
          <w:rFonts w:cs="Helvetica"/>
          <w:i/>
          <w:color w:val="000000" w:themeColor="text1"/>
          <w:sz w:val="24"/>
          <w:szCs w:val="24"/>
          <w:shd w:val="clear" w:color="auto" w:fill="FFFFFF"/>
        </w:rPr>
      </w:pPr>
      <w:r w:rsidRPr="00B75BE0">
        <w:rPr>
          <w:rFonts w:cs="Helvetica"/>
          <w:i/>
          <w:color w:val="000000" w:themeColor="text1"/>
          <w:sz w:val="24"/>
          <w:szCs w:val="24"/>
          <w:shd w:val="clear" w:color="auto" w:fill="FFFFFF"/>
        </w:rPr>
        <w:t xml:space="preserve">    </w:t>
      </w:r>
      <w:proofErr w:type="gramStart"/>
      <w:r w:rsidRPr="00B75BE0">
        <w:rPr>
          <w:rFonts w:cs="Helvetica"/>
          <w:i/>
          <w:color w:val="000000" w:themeColor="text1"/>
          <w:sz w:val="24"/>
          <w:szCs w:val="24"/>
          <w:shd w:val="clear" w:color="auto" w:fill="FFFFFF"/>
        </w:rPr>
        <w:t>grunt.registerTask(</w:t>
      </w:r>
      <w:proofErr w:type="gramEnd"/>
      <w:r w:rsidRPr="00B75BE0">
        <w:rPr>
          <w:rFonts w:cs="Helvetica"/>
          <w:i/>
          <w:color w:val="000000" w:themeColor="text1"/>
          <w:sz w:val="24"/>
          <w:szCs w:val="24"/>
          <w:shd w:val="clear" w:color="auto" w:fill="FFFFFF"/>
        </w:rPr>
        <w:t>'default',['jshint','uglify','concat','minified','sonarRunner']);</w:t>
      </w:r>
    </w:p>
    <w:p w:rsidR="00A550E1" w:rsidRDefault="00A550E1" w:rsidP="00A550E1">
      <w:pPr>
        <w:rPr>
          <w:rFonts w:cs="Helvetica"/>
          <w:color w:val="FF0000"/>
          <w:sz w:val="24"/>
          <w:szCs w:val="24"/>
          <w:shd w:val="clear" w:color="auto" w:fill="FFFFFF"/>
        </w:rPr>
      </w:pPr>
    </w:p>
    <w:p w:rsidR="00A550E1" w:rsidRPr="00A932F1" w:rsidRDefault="00A550E1" w:rsidP="00A550E1">
      <w:pPr>
        <w:rPr>
          <w:rFonts w:cs="Helvetica"/>
          <w:color w:val="000000" w:themeColor="text1"/>
          <w:sz w:val="24"/>
          <w:szCs w:val="24"/>
          <w:shd w:val="clear" w:color="auto" w:fill="FFFFFF"/>
        </w:rPr>
      </w:pPr>
    </w:p>
    <w:p w:rsidR="00A550E1" w:rsidRPr="005833B9" w:rsidRDefault="00A550E1" w:rsidP="00A550E1">
      <w:pPr>
        <w:rPr>
          <w:rFonts w:cs="Helvetica"/>
          <w:color w:val="000000" w:themeColor="text1"/>
          <w:sz w:val="24"/>
          <w:szCs w:val="24"/>
          <w:shd w:val="clear" w:color="auto" w:fill="FFFFFF"/>
        </w:rPr>
      </w:pPr>
    </w:p>
    <w:sectPr w:rsidR="00A550E1" w:rsidRPr="005833B9" w:rsidSect="00496185">
      <w:headerReference w:type="default" r:id="rId14"/>
      <w:footerReference w:type="default" r:id="rId15"/>
      <w:footerReference w:type="first" r:id="rId16"/>
      <w:pgSz w:w="12240" w:h="15840"/>
      <w:pgMar w:top="720" w:right="720" w:bottom="720" w:left="720" w:header="706" w:footer="706" w:gutter="0"/>
      <w:pgBorders w:offsetFrom="page">
        <w:top w:val="single" w:sz="4" w:space="24" w:color="1F497D"/>
        <w:left w:val="single" w:sz="4" w:space="24" w:color="1F497D"/>
        <w:bottom w:val="single" w:sz="4" w:space="24" w:color="1F497D"/>
        <w:right w:val="single" w:sz="4" w:space="24" w:color="1F497D"/>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0D85" w:rsidRDefault="00CD0D85">
      <w:pPr>
        <w:spacing w:before="0" w:after="0" w:line="240" w:lineRule="auto"/>
      </w:pPr>
      <w:r>
        <w:separator/>
      </w:r>
    </w:p>
  </w:endnote>
  <w:endnote w:type="continuationSeparator" w:id="0">
    <w:p w:rsidR="00CD0D85" w:rsidRDefault="00CD0D8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rebuchet MS">
    <w:panose1 w:val="020B0603020202020204"/>
    <w:charset w:val="00"/>
    <w:family w:val="swiss"/>
    <w:pitch w:val="variable"/>
    <w:sig w:usb0="00000287" w:usb1="00000003" w:usb2="00000000" w:usb3="00000000" w:csb0="0000009F" w:csb1="00000000"/>
  </w:font>
  <w:font w:name="Dutch">
    <w:panose1 w:val="00000000000000000000"/>
    <w:charset w:val="00"/>
    <w:family w:val="auto"/>
    <w:notTrueType/>
    <w:pitch w:val="default"/>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138E" w:rsidRDefault="004E138E" w:rsidP="00F04C4D">
    <w:pPr>
      <w:pStyle w:val="Footer"/>
      <w:tabs>
        <w:tab w:val="clear" w:pos="9360"/>
        <w:tab w:val="right" w:pos="10260"/>
      </w:tabs>
    </w:pPr>
    <w:r>
      <w:rPr>
        <w:b/>
        <w:i/>
      </w:rPr>
      <w:t xml:space="preserve">© </w:t>
    </w:r>
    <w:proofErr w:type="spellStart"/>
    <w:r>
      <w:rPr>
        <w:b/>
        <w:i/>
      </w:rPr>
      <w:t>Cybage</w:t>
    </w:r>
    <w:proofErr w:type="spellEnd"/>
    <w:r>
      <w:rPr>
        <w:b/>
        <w:i/>
      </w:rPr>
      <w:t xml:space="preserve"> Software Pvt. Ltd</w:t>
    </w:r>
    <w:r>
      <w:tab/>
    </w:r>
    <w:r>
      <w:tab/>
      <w:t xml:space="preserve">   Page | </w:t>
    </w:r>
    <w:r>
      <w:fldChar w:fldCharType="begin"/>
    </w:r>
    <w:r>
      <w:instrText xml:space="preserve"> PAGE   \* MERGEFORMAT </w:instrText>
    </w:r>
    <w:r>
      <w:fldChar w:fldCharType="separate"/>
    </w:r>
    <w:r w:rsidR="00002D8A">
      <w:rPr>
        <w:noProof/>
      </w:rPr>
      <w:t>2</w:t>
    </w:r>
    <w:r>
      <w:fldChar w:fldCharType="end"/>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138E" w:rsidRDefault="004E138E">
    <w:pPr>
      <w:spacing w:before="0" w:after="0" w:line="240" w:lineRule="auto"/>
    </w:pPr>
  </w:p>
  <w:p w:rsidR="004E138E" w:rsidRDefault="004E138E" w:rsidP="00A261C8">
    <w:pPr>
      <w:spacing w:before="0" w:after="0" w:line="240" w:lineRule="auto"/>
      <w:rPr>
        <w:rFonts w:ascii="Arial" w:hAnsi="Arial" w:cs="Arial"/>
        <w:i/>
        <w:iCs/>
        <w:color w:val="000000"/>
        <w:sz w:val="16"/>
        <w:szCs w:val="16"/>
      </w:rPr>
    </w:pPr>
    <w:r>
      <w:rPr>
        <w:rFonts w:ascii="Arial" w:hAnsi="Arial" w:cs="Arial"/>
        <w:i/>
        <w:iCs/>
        <w:color w:val="000000"/>
        <w:sz w:val="16"/>
        <w:szCs w:val="16"/>
      </w:rPr>
      <w:t xml:space="preserve">This document and all its contents contain information from </w:t>
    </w:r>
    <w:proofErr w:type="spellStart"/>
    <w:r>
      <w:rPr>
        <w:rFonts w:ascii="Arial" w:hAnsi="Arial" w:cs="Arial"/>
        <w:i/>
        <w:iCs/>
        <w:color w:val="000000"/>
        <w:sz w:val="16"/>
        <w:szCs w:val="16"/>
      </w:rPr>
      <w:t>Cybage</w:t>
    </w:r>
    <w:proofErr w:type="spellEnd"/>
    <w:r>
      <w:rPr>
        <w:rFonts w:ascii="Arial" w:hAnsi="Arial" w:cs="Arial"/>
        <w:i/>
        <w:iCs/>
        <w:color w:val="000000"/>
        <w:sz w:val="16"/>
        <w:szCs w:val="16"/>
      </w:rPr>
      <w:t xml:space="preserve"> Software Private Limited which may be privileged, confidential, or otherwise protected from disclosure. The information is intended to be for the addressee(s) only. Any unauthorized disclosure, copy, distribution, or use of the contents of this message is strictly prohibited.</w:t>
    </w:r>
  </w:p>
  <w:p w:rsidR="004E138E" w:rsidRDefault="004E138E" w:rsidP="00F04C4D">
    <w:pPr>
      <w:pStyle w:val="Footer"/>
      <w:tabs>
        <w:tab w:val="clear" w:pos="9360"/>
        <w:tab w:val="right" w:pos="10260"/>
      </w:tabs>
    </w:pPr>
    <w:r>
      <w:rPr>
        <w:b/>
        <w:i/>
      </w:rPr>
      <w:t xml:space="preserve">© </w:t>
    </w:r>
    <w:proofErr w:type="spellStart"/>
    <w:r>
      <w:rPr>
        <w:b/>
        <w:i/>
      </w:rPr>
      <w:t>Cybage</w:t>
    </w:r>
    <w:proofErr w:type="spellEnd"/>
    <w:r>
      <w:rPr>
        <w:b/>
        <w:i/>
      </w:rPr>
      <w:t xml:space="preserve"> Software Pvt. Ltd</w:t>
    </w:r>
    <w:r>
      <w:tab/>
    </w:r>
    <w:r>
      <w:tab/>
      <w:t xml:space="preserve">Page | </w:t>
    </w:r>
    <w:r>
      <w:fldChar w:fldCharType="begin"/>
    </w:r>
    <w:r>
      <w:instrText xml:space="preserve"> PAGE   \* MERGEFORMAT </w:instrText>
    </w:r>
    <w:r>
      <w:fldChar w:fldCharType="separate"/>
    </w:r>
    <w:r w:rsidR="00002D8A">
      <w:rPr>
        <w:noProof/>
      </w:rPr>
      <w:t>1</w:t>
    </w:r>
    <w: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0D85" w:rsidRDefault="00CD0D85">
      <w:pPr>
        <w:spacing w:before="0" w:after="0" w:line="240" w:lineRule="auto"/>
      </w:pPr>
      <w:r>
        <w:separator/>
      </w:r>
    </w:p>
  </w:footnote>
  <w:footnote w:type="continuationSeparator" w:id="0">
    <w:p w:rsidR="00CD0D85" w:rsidRDefault="00CD0D85">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138E" w:rsidRDefault="004E138E" w:rsidP="00005E23">
    <w:pPr>
      <w:spacing w:before="0" w:after="0" w:line="240" w:lineRule="auto"/>
      <w:rPr>
        <w:rStyle w:val="IntenseReference"/>
      </w:rPr>
    </w:pPr>
    <w:r>
      <w:rPr>
        <w:noProof/>
        <w:lang w:bidi="ar-SA"/>
      </w:rPr>
      <w:drawing>
        <wp:anchor distT="0" distB="0" distL="114300" distR="114300" simplePos="0" relativeHeight="251658240" behindDoc="0" locked="0" layoutInCell="1" allowOverlap="1" wp14:anchorId="35332A1B" wp14:editId="06E30E67">
          <wp:simplePos x="0" y="0"/>
          <wp:positionH relativeFrom="column">
            <wp:posOffset>5343525</wp:posOffset>
          </wp:positionH>
          <wp:positionV relativeFrom="paragraph">
            <wp:posOffset>46990</wp:posOffset>
          </wp:positionV>
          <wp:extent cx="1477645" cy="300990"/>
          <wp:effectExtent l="0" t="0" r="8255" b="3810"/>
          <wp:wrapSquare wrapText="bothSides"/>
          <wp:docPr id="2057" name="Picture 2" descr="D:\Logos\Cybage Logo_2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D:\Logos\Cybage Logo_2012.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77645" cy="300990"/>
                  </a:xfrm>
                  <a:prstGeom prst="rect">
                    <a:avLst/>
                  </a:prstGeom>
                  <a:noFill/>
                  <a:extLst/>
                </pic:spPr>
              </pic:pic>
            </a:graphicData>
          </a:graphic>
          <wp14:sizeRelH relativeFrom="page">
            <wp14:pctWidth>0</wp14:pctWidth>
          </wp14:sizeRelH>
          <wp14:sizeRelV relativeFrom="page">
            <wp14:pctHeight>0</wp14:pctHeight>
          </wp14:sizeRelV>
        </wp:anchor>
      </w:drawing>
    </w:r>
    <w:r w:rsidR="0025170F">
      <w:rPr>
        <w:rFonts w:cstheme="minorHAnsi"/>
        <w:b/>
        <w:color w:val="1F497D" w:themeColor="text2"/>
        <w:sz w:val="28"/>
        <w:szCs w:val="22"/>
      </w:rPr>
      <w:t>G</w:t>
    </w:r>
    <w:r w:rsidR="00CF620D">
      <w:rPr>
        <w:rFonts w:cstheme="minorHAnsi"/>
        <w:b/>
        <w:color w:val="1F497D" w:themeColor="text2"/>
        <w:sz w:val="28"/>
        <w:szCs w:val="22"/>
      </w:rPr>
      <w:t>RUNT</w:t>
    </w:r>
  </w:p>
  <w:p w:rsidR="004E138E" w:rsidRDefault="004E138E" w:rsidP="00005E23">
    <w:pPr>
      <w:pStyle w:val="BodyText0"/>
      <w:tabs>
        <w:tab w:val="right" w:pos="10530"/>
      </w:tabs>
      <w:spacing w:before="0"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RTF_Num 2"/>
    <w:lvl w:ilvl="0">
      <w:start w:val="1"/>
      <w:numFmt w:val="decimal"/>
      <w:lvlText w:val="%1."/>
      <w:lvlJc w:val="left"/>
      <w:pPr>
        <w:tabs>
          <w:tab w:val="num" w:pos="0"/>
        </w:tabs>
        <w:ind w:left="0" w:firstLine="0"/>
      </w:pPr>
      <w:rPr>
        <w:color w:val="000000"/>
      </w:rPr>
    </w:lvl>
  </w:abstractNum>
  <w:abstractNum w:abstractNumId="1">
    <w:nsid w:val="00000004"/>
    <w:multiLevelType w:val="singleLevel"/>
    <w:tmpl w:val="00000004"/>
    <w:name w:val="RTF_Num 5"/>
    <w:lvl w:ilvl="0">
      <w:numFmt w:val="bullet"/>
      <w:lvlText w:val=""/>
      <w:lvlJc w:val="left"/>
      <w:pPr>
        <w:tabs>
          <w:tab w:val="num" w:pos="1152"/>
        </w:tabs>
        <w:ind w:left="1152" w:firstLine="0"/>
      </w:pPr>
      <w:rPr>
        <w:rFonts w:ascii="Symbol" w:hAnsi="Symbol" w:cs="Symbol"/>
        <w:color w:val="000000"/>
      </w:rPr>
    </w:lvl>
  </w:abstractNum>
  <w:abstractNum w:abstractNumId="2">
    <w:nsid w:val="00000005"/>
    <w:multiLevelType w:val="singleLevel"/>
    <w:tmpl w:val="00000005"/>
    <w:name w:val="RTF_Num 6"/>
    <w:lvl w:ilvl="0">
      <w:numFmt w:val="bullet"/>
      <w:lvlText w:val=""/>
      <w:lvlJc w:val="left"/>
      <w:pPr>
        <w:tabs>
          <w:tab w:val="num" w:pos="1152"/>
        </w:tabs>
        <w:ind w:left="1152" w:firstLine="0"/>
      </w:pPr>
      <w:rPr>
        <w:rFonts w:ascii="Symbol" w:hAnsi="Symbol" w:cs="Symbol"/>
        <w:color w:val="000000"/>
      </w:rPr>
    </w:lvl>
  </w:abstractNum>
  <w:abstractNum w:abstractNumId="3">
    <w:nsid w:val="00000006"/>
    <w:multiLevelType w:val="singleLevel"/>
    <w:tmpl w:val="00000006"/>
    <w:name w:val="RTF_Num 7"/>
    <w:lvl w:ilvl="0">
      <w:numFmt w:val="bullet"/>
      <w:lvlText w:val=""/>
      <w:lvlJc w:val="left"/>
      <w:pPr>
        <w:tabs>
          <w:tab w:val="num" w:pos="1152"/>
        </w:tabs>
        <w:ind w:left="1152" w:firstLine="0"/>
      </w:pPr>
      <w:rPr>
        <w:rFonts w:ascii="Symbol" w:hAnsi="Symbol" w:cs="Symbol"/>
        <w:color w:val="000000"/>
      </w:rPr>
    </w:lvl>
  </w:abstractNum>
  <w:abstractNum w:abstractNumId="4">
    <w:nsid w:val="00000007"/>
    <w:multiLevelType w:val="singleLevel"/>
    <w:tmpl w:val="00000007"/>
    <w:name w:val="RTF_Num 8"/>
    <w:lvl w:ilvl="0">
      <w:numFmt w:val="bullet"/>
      <w:lvlText w:val=""/>
      <w:lvlJc w:val="left"/>
      <w:pPr>
        <w:tabs>
          <w:tab w:val="num" w:pos="1152"/>
        </w:tabs>
        <w:ind w:left="1152" w:firstLine="0"/>
      </w:pPr>
      <w:rPr>
        <w:rFonts w:ascii="Symbol" w:hAnsi="Symbol" w:cs="Symbol"/>
        <w:color w:val="000000"/>
      </w:rPr>
    </w:lvl>
  </w:abstractNum>
  <w:abstractNum w:abstractNumId="5">
    <w:nsid w:val="00000008"/>
    <w:multiLevelType w:val="singleLevel"/>
    <w:tmpl w:val="00000008"/>
    <w:name w:val="RTF_Num 9"/>
    <w:lvl w:ilvl="0">
      <w:numFmt w:val="bullet"/>
      <w:lvlText w:val=""/>
      <w:lvlJc w:val="left"/>
      <w:pPr>
        <w:tabs>
          <w:tab w:val="num" w:pos="1152"/>
        </w:tabs>
        <w:ind w:left="1152" w:firstLine="0"/>
      </w:pPr>
      <w:rPr>
        <w:rFonts w:ascii="Symbol" w:hAnsi="Symbol" w:cs="Symbol"/>
        <w:color w:val="000000"/>
      </w:rPr>
    </w:lvl>
  </w:abstractNum>
  <w:abstractNum w:abstractNumId="6">
    <w:nsid w:val="00000009"/>
    <w:multiLevelType w:val="singleLevel"/>
    <w:tmpl w:val="00000009"/>
    <w:name w:val="RTF_Num 10"/>
    <w:lvl w:ilvl="0">
      <w:start w:val="7"/>
      <w:numFmt w:val="decimal"/>
      <w:lvlText w:val="%1."/>
      <w:lvlJc w:val="left"/>
      <w:pPr>
        <w:tabs>
          <w:tab w:val="num" w:pos="0"/>
        </w:tabs>
        <w:ind w:left="0" w:firstLine="0"/>
      </w:pPr>
      <w:rPr>
        <w:color w:val="000000"/>
      </w:rPr>
    </w:lvl>
  </w:abstractNum>
  <w:abstractNum w:abstractNumId="7">
    <w:nsid w:val="003E0516"/>
    <w:multiLevelType w:val="multilevel"/>
    <w:tmpl w:val="D8BAD350"/>
    <w:lvl w:ilvl="0">
      <w:start w:val="1"/>
      <w:numFmt w:val="decimal"/>
      <w:lvlRestart w:val="0"/>
      <w:pStyle w:val="NumHeading1"/>
      <w:lvlText w:val="%1"/>
      <w:lvlJc w:val="left"/>
      <w:pPr>
        <w:tabs>
          <w:tab w:val="num" w:pos="794"/>
        </w:tabs>
        <w:ind w:left="794" w:hanging="794"/>
      </w:pPr>
      <w:rPr>
        <w:rFonts w:hint="default"/>
      </w:rPr>
    </w:lvl>
    <w:lvl w:ilvl="1">
      <w:start w:val="1"/>
      <w:numFmt w:val="decimal"/>
      <w:pStyle w:val="NumHeading2"/>
      <w:lvlText w:val="%1.%2"/>
      <w:lvlJc w:val="left"/>
      <w:pPr>
        <w:tabs>
          <w:tab w:val="num" w:pos="794"/>
        </w:tabs>
        <w:ind w:left="794" w:hanging="794"/>
      </w:pPr>
      <w:rPr>
        <w:rFonts w:hint="default"/>
      </w:rPr>
    </w:lvl>
    <w:lvl w:ilvl="2">
      <w:start w:val="1"/>
      <w:numFmt w:val="decimal"/>
      <w:pStyle w:val="NumHeading3"/>
      <w:lvlText w:val="%1.%2.%3"/>
      <w:lvlJc w:val="left"/>
      <w:pPr>
        <w:tabs>
          <w:tab w:val="num" w:pos="1021"/>
        </w:tabs>
        <w:ind w:left="1021" w:hanging="1021"/>
      </w:pPr>
      <w:rPr>
        <w:rFonts w:hint="default"/>
      </w:rPr>
    </w:lvl>
    <w:lvl w:ilvl="3">
      <w:start w:val="1"/>
      <w:numFmt w:val="decimal"/>
      <w:pStyle w:val="NumHeading4"/>
      <w:lvlText w:val="%1.%2.%3.%4"/>
      <w:lvlJc w:val="left"/>
      <w:pPr>
        <w:tabs>
          <w:tab w:val="num" w:pos="1247"/>
        </w:tabs>
        <w:ind w:left="1247" w:hanging="1247"/>
      </w:pPr>
      <w:rPr>
        <w:rFonts w:hint="default"/>
      </w:rPr>
    </w:lvl>
    <w:lvl w:ilvl="4">
      <w:start w:val="1"/>
      <w:numFmt w:val="decimal"/>
      <w:pStyle w:val="NumHeading5"/>
      <w:lvlText w:val="%1.%2.%3.%4.%5"/>
      <w:lvlJc w:val="left"/>
      <w:pPr>
        <w:tabs>
          <w:tab w:val="num" w:pos="1474"/>
        </w:tabs>
        <w:ind w:left="1474" w:hanging="1474"/>
      </w:pPr>
      <w:rPr>
        <w:rFonts w:hint="default"/>
      </w:rPr>
    </w:lvl>
    <w:lvl w:ilvl="5">
      <w:start w:val="1"/>
      <w:numFmt w:val="decimal"/>
      <w:lvlText w:val="%2.%3.%4.%5.%6."/>
      <w:lvlJc w:val="left"/>
      <w:pPr>
        <w:tabs>
          <w:tab w:val="num" w:pos="2835"/>
        </w:tabs>
        <w:ind w:left="2835" w:hanging="2608"/>
      </w:pPr>
      <w:rPr>
        <w:rFonts w:hint="default"/>
      </w:rPr>
    </w:lvl>
    <w:lvl w:ilvl="6">
      <w:start w:val="1"/>
      <w:numFmt w:val="decimal"/>
      <w:lvlText w:val="%1.%2.%3.%4.%5.%6.%7."/>
      <w:lvlJc w:val="left"/>
      <w:pPr>
        <w:tabs>
          <w:tab w:val="num" w:pos="5627"/>
        </w:tabs>
        <w:ind w:left="3467" w:hanging="1080"/>
      </w:pPr>
      <w:rPr>
        <w:rFonts w:hint="default"/>
      </w:rPr>
    </w:lvl>
    <w:lvl w:ilvl="7">
      <w:start w:val="1"/>
      <w:numFmt w:val="upperLetter"/>
      <w:lvlRestart w:val="0"/>
      <w:pStyle w:val="HeadingAppendixOld"/>
      <w:lvlText w:val="APPENDIX %8"/>
      <w:lvlJc w:val="left"/>
      <w:pPr>
        <w:tabs>
          <w:tab w:val="num" w:pos="2155"/>
        </w:tabs>
        <w:ind w:left="2155" w:hanging="2155"/>
      </w:pPr>
      <w:rPr>
        <w:rFonts w:hint="default"/>
      </w:rPr>
    </w:lvl>
    <w:lvl w:ilvl="8">
      <w:start w:val="1"/>
      <w:numFmt w:val="upperRoman"/>
      <w:lvlRestart w:val="0"/>
      <w:pStyle w:val="HeadingPart"/>
      <w:lvlText w:val="PART %9"/>
      <w:lvlJc w:val="left"/>
      <w:pPr>
        <w:tabs>
          <w:tab w:val="num" w:pos="1418"/>
        </w:tabs>
        <w:ind w:left="1418" w:hanging="1418"/>
      </w:pPr>
      <w:rPr>
        <w:rFonts w:hint="default"/>
      </w:rPr>
    </w:lvl>
  </w:abstractNum>
  <w:abstractNum w:abstractNumId="8">
    <w:nsid w:val="2221116E"/>
    <w:multiLevelType w:val="hybridMultilevel"/>
    <w:tmpl w:val="B8B8E55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9">
    <w:nsid w:val="23B87FAB"/>
    <w:multiLevelType w:val="multilevel"/>
    <w:tmpl w:val="ECA4EAFA"/>
    <w:styleLink w:val="Bullets"/>
    <w:lvl w:ilvl="0">
      <w:start w:val="1"/>
      <w:numFmt w:val="bullet"/>
      <w:lvlText w:val=""/>
      <w:lvlJc w:val="left"/>
      <w:pPr>
        <w:tabs>
          <w:tab w:val="num" w:pos="907"/>
        </w:tabs>
        <w:ind w:left="907" w:hanging="340"/>
      </w:pPr>
      <w:rPr>
        <w:rFonts w:ascii="Wingdings 2" w:hAnsi="Wingdings 2" w:cs="Wingdings 2" w:hint="default"/>
        <w:color w:val="808080"/>
        <w:sz w:val="20"/>
        <w:szCs w:val="20"/>
      </w:rPr>
    </w:lvl>
    <w:lvl w:ilvl="1">
      <w:start w:val="1"/>
      <w:numFmt w:val="bullet"/>
      <w:lvlText w:val=""/>
      <w:lvlJc w:val="left"/>
      <w:pPr>
        <w:tabs>
          <w:tab w:val="num" w:pos="1247"/>
        </w:tabs>
        <w:ind w:left="1247" w:hanging="340"/>
      </w:pPr>
      <w:rPr>
        <w:rFonts w:ascii="Wingdings 2" w:hAnsi="Wingdings 2" w:cs="Wingdings 2" w:hint="default"/>
        <w:b w:val="0"/>
        <w:bCs w:val="0"/>
        <w:i w:val="0"/>
        <w:iCs w:val="0"/>
        <w:color w:val="808080"/>
        <w:sz w:val="20"/>
        <w:szCs w:val="20"/>
      </w:rPr>
    </w:lvl>
    <w:lvl w:ilvl="2">
      <w:start w:val="1"/>
      <w:numFmt w:val="bullet"/>
      <w:lvlText w:val=""/>
      <w:lvlJc w:val="left"/>
      <w:pPr>
        <w:tabs>
          <w:tab w:val="num" w:pos="1588"/>
        </w:tabs>
        <w:ind w:left="1588" w:hanging="341"/>
      </w:pPr>
      <w:rPr>
        <w:rFonts w:ascii="Wingdings 2" w:hAnsi="Wingdings 2" w:cs="Wingdings 2" w:hint="default"/>
        <w:bCs w:val="0"/>
        <w:iCs w:val="0"/>
        <w:color w:val="808080"/>
        <w:sz w:val="20"/>
        <w:szCs w:val="20"/>
      </w:rPr>
    </w:lvl>
    <w:lvl w:ilvl="3">
      <w:start w:val="1"/>
      <w:numFmt w:val="bullet"/>
      <w:lvlText w:val=""/>
      <w:lvlJc w:val="left"/>
      <w:pPr>
        <w:tabs>
          <w:tab w:val="num" w:pos="1928"/>
        </w:tabs>
        <w:ind w:left="1928" w:hanging="340"/>
      </w:pPr>
      <w:rPr>
        <w:rFonts w:ascii="Wingdings 2" w:hAnsi="Wingdings 2" w:cs="Wingdings 2" w:hint="default"/>
        <w:b w:val="0"/>
        <w:bCs w:val="0"/>
        <w:i w:val="0"/>
        <w:iCs w:val="0"/>
        <w:color w:val="808080"/>
        <w:sz w:val="20"/>
        <w:szCs w:val="20"/>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nsid w:val="277A3764"/>
    <w:multiLevelType w:val="hybridMultilevel"/>
    <w:tmpl w:val="32DEEA86"/>
    <w:lvl w:ilvl="0" w:tplc="F29E4F1A">
      <w:start w:val="1"/>
      <w:numFmt w:val="decimal"/>
      <w:pStyle w:val="FigureTitle"/>
      <w:suff w:val="space"/>
      <w:lvlText w:val="Figure %1:"/>
      <w:lvlJc w:val="left"/>
      <w:pPr>
        <w:ind w:left="2232" w:hanging="360"/>
      </w:pPr>
      <w:rPr>
        <w:rFonts w:ascii="Arial" w:hAnsi="Arial" w:hint="default"/>
        <w:color w:val="00000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95025A5"/>
    <w:multiLevelType w:val="hybridMultilevel"/>
    <w:tmpl w:val="7EA85242"/>
    <w:lvl w:ilvl="0" w:tplc="9208A0D4">
      <w:start w:val="1"/>
      <w:numFmt w:val="bullet"/>
      <w:pStyle w:val="BulletLevel1"/>
      <w:lvlText w:val=""/>
      <w:lvlJc w:val="left"/>
      <w:pPr>
        <w:tabs>
          <w:tab w:val="num" w:pos="288"/>
        </w:tabs>
        <w:ind w:left="288"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830D71"/>
    <w:multiLevelType w:val="multilevel"/>
    <w:tmpl w:val="E108A4D8"/>
    <w:lvl w:ilvl="0">
      <w:start w:val="1"/>
      <w:numFmt w:val="decimal"/>
      <w:pStyle w:val="NewStyle1"/>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13">
    <w:nsid w:val="3FAB48DF"/>
    <w:multiLevelType w:val="hybridMultilevel"/>
    <w:tmpl w:val="BCB03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E35010"/>
    <w:multiLevelType w:val="multilevel"/>
    <w:tmpl w:val="58ECE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6945889"/>
    <w:multiLevelType w:val="multilevel"/>
    <w:tmpl w:val="414A1330"/>
    <w:lvl w:ilvl="0">
      <w:start w:val="1"/>
      <w:numFmt w:val="decimal"/>
      <w:lvlText w:val="%1."/>
      <w:lvlJc w:val="left"/>
      <w:pPr>
        <w:ind w:left="360" w:hanging="360"/>
      </w:pPr>
      <w:rPr>
        <w:sz w:val="28"/>
      </w:rPr>
    </w:lvl>
    <w:lvl w:ilvl="1">
      <w:start w:val="1"/>
      <w:numFmt w:val="decimal"/>
      <w:pStyle w:val="Header2New"/>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B570C65"/>
    <w:multiLevelType w:val="hybridMultilevel"/>
    <w:tmpl w:val="FAEE16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E8E4407"/>
    <w:multiLevelType w:val="multilevel"/>
    <w:tmpl w:val="F440CE2C"/>
    <w:lvl w:ilvl="0">
      <w:start w:val="1"/>
      <w:numFmt w:val="decimal"/>
      <w:pStyle w:val="Heading1"/>
      <w:lvlText w:val="%1."/>
      <w:lvlJc w:val="left"/>
      <w:pPr>
        <w:ind w:left="432" w:hanging="432"/>
      </w:pPr>
      <w:rPr>
        <w:color w:val="FFFFFF"/>
      </w:rPr>
    </w:lvl>
    <w:lvl w:ilvl="1">
      <w:start w:val="1"/>
      <w:numFmt w:val="decimal"/>
      <w:pStyle w:val="Heading2"/>
      <w:lvlText w:val="%1.%2"/>
      <w:lvlJc w:val="left"/>
      <w:pPr>
        <w:ind w:left="7776" w:hanging="576"/>
      </w:pPr>
      <w:rPr>
        <w:rFonts w:ascii="Arial" w:hAnsi="Arial" w:cs="Arial" w:hint="default"/>
        <w:b w:val="0"/>
        <w:sz w:val="18"/>
        <w:szCs w:val="18"/>
      </w:rPr>
    </w:lvl>
    <w:lvl w:ilvl="2">
      <w:start w:val="1"/>
      <w:numFmt w:val="decimal"/>
      <w:lvlText w:val="%1.%2.%3"/>
      <w:lvlJc w:val="left"/>
      <w:pPr>
        <w:ind w:left="1620" w:hanging="720"/>
      </w:pPr>
      <w:rPr>
        <w:rFonts w:ascii="Calibri" w:hAnsi="Calibri" w:cs="Calibri" w:hint="default"/>
        <w:b w:val="0"/>
        <w:sz w:val="22"/>
        <w:szCs w:val="22"/>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18">
    <w:nsid w:val="6DB22422"/>
    <w:multiLevelType w:val="multilevel"/>
    <w:tmpl w:val="0C09001D"/>
    <w:styleLink w:val="Checklist"/>
    <w:lvl w:ilvl="0">
      <w:start w:val="1"/>
      <w:numFmt w:val="bullet"/>
      <w:lvlText w:val=""/>
      <w:lvlJc w:val="left"/>
      <w:pPr>
        <w:tabs>
          <w:tab w:val="num" w:pos="360"/>
        </w:tabs>
        <w:ind w:left="360" w:hanging="360"/>
      </w:pPr>
      <w:rPr>
        <w:rFonts w:ascii="Wingdings" w:hAnsi="Wingdings" w:cs="Times New Roman" w:hint="default"/>
        <w:color w:val="808080"/>
        <w:sz w:val="28"/>
        <w:szCs w:val="28"/>
      </w:rPr>
    </w:lvl>
    <w:lvl w:ilvl="1">
      <w:start w:val="1"/>
      <w:numFmt w:val="bullet"/>
      <w:lvlText w:val=""/>
      <w:lvlJc w:val="left"/>
      <w:pPr>
        <w:tabs>
          <w:tab w:val="num" w:pos="720"/>
        </w:tabs>
        <w:ind w:left="720" w:hanging="360"/>
      </w:pPr>
      <w:rPr>
        <w:rFonts w:ascii="Wingdings" w:hAnsi="Wingdings" w:cs="Times New Roman" w:hint="default"/>
        <w:color w:val="808080"/>
        <w:sz w:val="28"/>
        <w:szCs w:val="28"/>
      </w:rPr>
    </w:lvl>
    <w:lvl w:ilvl="2">
      <w:start w:val="1"/>
      <w:numFmt w:val="bullet"/>
      <w:lvlText w:val=""/>
      <w:lvlJc w:val="left"/>
      <w:pPr>
        <w:tabs>
          <w:tab w:val="num" w:pos="1080"/>
        </w:tabs>
        <w:ind w:left="1080" w:hanging="360"/>
      </w:pPr>
      <w:rPr>
        <w:rFonts w:ascii="Wingdings" w:hAnsi="Wingdings" w:cs="Times New Roman" w:hint="default"/>
        <w:color w:val="808080"/>
        <w:sz w:val="28"/>
        <w:szCs w:val="28"/>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nsid w:val="76C1148E"/>
    <w:multiLevelType w:val="hybridMultilevel"/>
    <w:tmpl w:val="A336F07A"/>
    <w:lvl w:ilvl="0" w:tplc="0D92F232">
      <w:start w:val="1"/>
      <w:numFmt w:val="bullet"/>
      <w:lvlText w:val=""/>
      <w:lvlJc w:val="left"/>
      <w:pPr>
        <w:tabs>
          <w:tab w:val="num" w:pos="720"/>
        </w:tabs>
        <w:ind w:left="720" w:hanging="360"/>
      </w:pPr>
      <w:rPr>
        <w:rFonts w:ascii="Wingdings" w:hAnsi="Wingdings" w:hint="default"/>
      </w:rPr>
    </w:lvl>
    <w:lvl w:ilvl="1" w:tplc="20B04E3A" w:tentative="1">
      <w:start w:val="1"/>
      <w:numFmt w:val="bullet"/>
      <w:lvlText w:val=""/>
      <w:lvlJc w:val="left"/>
      <w:pPr>
        <w:tabs>
          <w:tab w:val="num" w:pos="1440"/>
        </w:tabs>
        <w:ind w:left="1440" w:hanging="360"/>
      </w:pPr>
      <w:rPr>
        <w:rFonts w:ascii="Wingdings" w:hAnsi="Wingdings" w:hint="default"/>
      </w:rPr>
    </w:lvl>
    <w:lvl w:ilvl="2" w:tplc="9788B772" w:tentative="1">
      <w:start w:val="1"/>
      <w:numFmt w:val="bullet"/>
      <w:lvlText w:val=""/>
      <w:lvlJc w:val="left"/>
      <w:pPr>
        <w:tabs>
          <w:tab w:val="num" w:pos="2160"/>
        </w:tabs>
        <w:ind w:left="2160" w:hanging="360"/>
      </w:pPr>
      <w:rPr>
        <w:rFonts w:ascii="Wingdings" w:hAnsi="Wingdings" w:hint="default"/>
      </w:rPr>
    </w:lvl>
    <w:lvl w:ilvl="3" w:tplc="05D2B964" w:tentative="1">
      <w:start w:val="1"/>
      <w:numFmt w:val="bullet"/>
      <w:lvlText w:val=""/>
      <w:lvlJc w:val="left"/>
      <w:pPr>
        <w:tabs>
          <w:tab w:val="num" w:pos="2880"/>
        </w:tabs>
        <w:ind w:left="2880" w:hanging="360"/>
      </w:pPr>
      <w:rPr>
        <w:rFonts w:ascii="Wingdings" w:hAnsi="Wingdings" w:hint="default"/>
      </w:rPr>
    </w:lvl>
    <w:lvl w:ilvl="4" w:tplc="AFC6AA70" w:tentative="1">
      <w:start w:val="1"/>
      <w:numFmt w:val="bullet"/>
      <w:lvlText w:val=""/>
      <w:lvlJc w:val="left"/>
      <w:pPr>
        <w:tabs>
          <w:tab w:val="num" w:pos="3600"/>
        </w:tabs>
        <w:ind w:left="3600" w:hanging="360"/>
      </w:pPr>
      <w:rPr>
        <w:rFonts w:ascii="Wingdings" w:hAnsi="Wingdings" w:hint="default"/>
      </w:rPr>
    </w:lvl>
    <w:lvl w:ilvl="5" w:tplc="069292EE" w:tentative="1">
      <w:start w:val="1"/>
      <w:numFmt w:val="bullet"/>
      <w:lvlText w:val=""/>
      <w:lvlJc w:val="left"/>
      <w:pPr>
        <w:tabs>
          <w:tab w:val="num" w:pos="4320"/>
        </w:tabs>
        <w:ind w:left="4320" w:hanging="360"/>
      </w:pPr>
      <w:rPr>
        <w:rFonts w:ascii="Wingdings" w:hAnsi="Wingdings" w:hint="default"/>
      </w:rPr>
    </w:lvl>
    <w:lvl w:ilvl="6" w:tplc="4C34B476" w:tentative="1">
      <w:start w:val="1"/>
      <w:numFmt w:val="bullet"/>
      <w:lvlText w:val=""/>
      <w:lvlJc w:val="left"/>
      <w:pPr>
        <w:tabs>
          <w:tab w:val="num" w:pos="5040"/>
        </w:tabs>
        <w:ind w:left="5040" w:hanging="360"/>
      </w:pPr>
      <w:rPr>
        <w:rFonts w:ascii="Wingdings" w:hAnsi="Wingdings" w:hint="default"/>
      </w:rPr>
    </w:lvl>
    <w:lvl w:ilvl="7" w:tplc="B712C33A" w:tentative="1">
      <w:start w:val="1"/>
      <w:numFmt w:val="bullet"/>
      <w:lvlText w:val=""/>
      <w:lvlJc w:val="left"/>
      <w:pPr>
        <w:tabs>
          <w:tab w:val="num" w:pos="5760"/>
        </w:tabs>
        <w:ind w:left="5760" w:hanging="360"/>
      </w:pPr>
      <w:rPr>
        <w:rFonts w:ascii="Wingdings" w:hAnsi="Wingdings" w:hint="default"/>
      </w:rPr>
    </w:lvl>
    <w:lvl w:ilvl="8" w:tplc="3BA48472"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7"/>
  </w:num>
  <w:num w:numId="3">
    <w:abstractNumId w:val="9"/>
  </w:num>
  <w:num w:numId="4">
    <w:abstractNumId w:val="18"/>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11"/>
  </w:num>
  <w:num w:numId="9">
    <w:abstractNumId w:val="19"/>
  </w:num>
  <w:num w:numId="10">
    <w:abstractNumId w:val="16"/>
  </w:num>
  <w:num w:numId="11">
    <w:abstractNumId w:val="14"/>
  </w:num>
  <w:num w:numId="12">
    <w:abstractNumId w:val="13"/>
  </w:num>
  <w:num w:numId="13">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GrammaticalErrors/>
  <w:activeWritingStyle w:appName="MSWord" w:lang="en-US" w:vendorID="64" w:dllVersion="131077" w:nlCheck="1" w:checkStyle="1"/>
  <w:activeWritingStyle w:appName="MSWord" w:lang="en-CA" w:vendorID="64" w:dllVersion="131078" w:nlCheck="1" w:checkStyle="1"/>
  <w:activeWritingStyle w:appName="MSWord" w:lang="en-US" w:vendorID="64" w:dllVersion="131078" w:nlCheck="1" w:checkStyle="1"/>
  <w:activeWritingStyle w:appName="MSWord" w:lang="en-GB" w:vendorID="64" w:dllVersion="131078" w:nlCheck="1" w:checkStyle="1"/>
  <w:activeWritingStyle w:appName="MSWord" w:lang="en-AU" w:vendorID="64" w:dllVersion="131078" w:nlCheck="1" w:checkStyle="1"/>
  <w:proofState w:spelling="clean"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DD9"/>
    <w:rsid w:val="0000040E"/>
    <w:rsid w:val="00000A3A"/>
    <w:rsid w:val="000013AB"/>
    <w:rsid w:val="0000164A"/>
    <w:rsid w:val="0000221C"/>
    <w:rsid w:val="00002A76"/>
    <w:rsid w:val="00002D62"/>
    <w:rsid w:val="00002D8A"/>
    <w:rsid w:val="00004258"/>
    <w:rsid w:val="000042F0"/>
    <w:rsid w:val="000046FD"/>
    <w:rsid w:val="00004ABF"/>
    <w:rsid w:val="000050E3"/>
    <w:rsid w:val="00005E23"/>
    <w:rsid w:val="000067E3"/>
    <w:rsid w:val="00006CBC"/>
    <w:rsid w:val="000075D1"/>
    <w:rsid w:val="00007887"/>
    <w:rsid w:val="00007AD8"/>
    <w:rsid w:val="0001013C"/>
    <w:rsid w:val="00010BE5"/>
    <w:rsid w:val="0001189B"/>
    <w:rsid w:val="00012BED"/>
    <w:rsid w:val="000136C4"/>
    <w:rsid w:val="00013709"/>
    <w:rsid w:val="000139CE"/>
    <w:rsid w:val="000140DC"/>
    <w:rsid w:val="00014917"/>
    <w:rsid w:val="000151AD"/>
    <w:rsid w:val="000159B1"/>
    <w:rsid w:val="00015B9A"/>
    <w:rsid w:val="00015CF7"/>
    <w:rsid w:val="00016715"/>
    <w:rsid w:val="000214C1"/>
    <w:rsid w:val="000219EA"/>
    <w:rsid w:val="0002370A"/>
    <w:rsid w:val="00023CC9"/>
    <w:rsid w:val="00025261"/>
    <w:rsid w:val="000258DC"/>
    <w:rsid w:val="00025B90"/>
    <w:rsid w:val="000261BB"/>
    <w:rsid w:val="0002737A"/>
    <w:rsid w:val="00031D15"/>
    <w:rsid w:val="0003285E"/>
    <w:rsid w:val="0003288B"/>
    <w:rsid w:val="00032FC2"/>
    <w:rsid w:val="000330E4"/>
    <w:rsid w:val="00033243"/>
    <w:rsid w:val="000335DD"/>
    <w:rsid w:val="00033EA8"/>
    <w:rsid w:val="00034794"/>
    <w:rsid w:val="00036289"/>
    <w:rsid w:val="00037454"/>
    <w:rsid w:val="00037F3C"/>
    <w:rsid w:val="00040909"/>
    <w:rsid w:val="00040C8A"/>
    <w:rsid w:val="000416EE"/>
    <w:rsid w:val="00041A98"/>
    <w:rsid w:val="00041BF6"/>
    <w:rsid w:val="00041D4B"/>
    <w:rsid w:val="0004277E"/>
    <w:rsid w:val="00042C35"/>
    <w:rsid w:val="00043082"/>
    <w:rsid w:val="00044684"/>
    <w:rsid w:val="00044A69"/>
    <w:rsid w:val="00044C17"/>
    <w:rsid w:val="00044CF5"/>
    <w:rsid w:val="00044E4F"/>
    <w:rsid w:val="0004596B"/>
    <w:rsid w:val="00045E3A"/>
    <w:rsid w:val="00045E91"/>
    <w:rsid w:val="00046575"/>
    <w:rsid w:val="00046A57"/>
    <w:rsid w:val="00046EBE"/>
    <w:rsid w:val="00047A18"/>
    <w:rsid w:val="00047F21"/>
    <w:rsid w:val="00050085"/>
    <w:rsid w:val="00050BC7"/>
    <w:rsid w:val="00050D26"/>
    <w:rsid w:val="00051D19"/>
    <w:rsid w:val="00052C78"/>
    <w:rsid w:val="000537EF"/>
    <w:rsid w:val="00053979"/>
    <w:rsid w:val="000540F2"/>
    <w:rsid w:val="00054318"/>
    <w:rsid w:val="00054773"/>
    <w:rsid w:val="00054775"/>
    <w:rsid w:val="00054D49"/>
    <w:rsid w:val="00055223"/>
    <w:rsid w:val="00055805"/>
    <w:rsid w:val="00055AB7"/>
    <w:rsid w:val="00055ACB"/>
    <w:rsid w:val="00056CDC"/>
    <w:rsid w:val="00057B91"/>
    <w:rsid w:val="00057F92"/>
    <w:rsid w:val="00060719"/>
    <w:rsid w:val="00061048"/>
    <w:rsid w:val="0006122F"/>
    <w:rsid w:val="00061976"/>
    <w:rsid w:val="00061EDD"/>
    <w:rsid w:val="00061FE9"/>
    <w:rsid w:val="00064795"/>
    <w:rsid w:val="00065609"/>
    <w:rsid w:val="00066815"/>
    <w:rsid w:val="00067D4D"/>
    <w:rsid w:val="00067E46"/>
    <w:rsid w:val="00067EA9"/>
    <w:rsid w:val="00070576"/>
    <w:rsid w:val="0007066C"/>
    <w:rsid w:val="00070A8D"/>
    <w:rsid w:val="000711E4"/>
    <w:rsid w:val="00071AE4"/>
    <w:rsid w:val="00071E22"/>
    <w:rsid w:val="000739C3"/>
    <w:rsid w:val="00073DD6"/>
    <w:rsid w:val="00073EFE"/>
    <w:rsid w:val="000743FE"/>
    <w:rsid w:val="00075B43"/>
    <w:rsid w:val="00076780"/>
    <w:rsid w:val="00076D8D"/>
    <w:rsid w:val="00076FC0"/>
    <w:rsid w:val="00077A6A"/>
    <w:rsid w:val="000813C5"/>
    <w:rsid w:val="00082206"/>
    <w:rsid w:val="000830A0"/>
    <w:rsid w:val="00084924"/>
    <w:rsid w:val="00084D1F"/>
    <w:rsid w:val="00084D6D"/>
    <w:rsid w:val="00085774"/>
    <w:rsid w:val="000864BD"/>
    <w:rsid w:val="00086B14"/>
    <w:rsid w:val="00086DF9"/>
    <w:rsid w:val="000872F2"/>
    <w:rsid w:val="000909E2"/>
    <w:rsid w:val="00092D90"/>
    <w:rsid w:val="00092F1C"/>
    <w:rsid w:val="00093B37"/>
    <w:rsid w:val="00093BC9"/>
    <w:rsid w:val="00093D2E"/>
    <w:rsid w:val="0009496E"/>
    <w:rsid w:val="000950D5"/>
    <w:rsid w:val="000957A2"/>
    <w:rsid w:val="00096119"/>
    <w:rsid w:val="000968AE"/>
    <w:rsid w:val="00096F4C"/>
    <w:rsid w:val="0009709D"/>
    <w:rsid w:val="000971C0"/>
    <w:rsid w:val="00097323"/>
    <w:rsid w:val="00097DB0"/>
    <w:rsid w:val="000A0966"/>
    <w:rsid w:val="000A0B23"/>
    <w:rsid w:val="000A12CF"/>
    <w:rsid w:val="000A1A7D"/>
    <w:rsid w:val="000A2D75"/>
    <w:rsid w:val="000A3A22"/>
    <w:rsid w:val="000A3B6C"/>
    <w:rsid w:val="000A5A16"/>
    <w:rsid w:val="000A768C"/>
    <w:rsid w:val="000A7763"/>
    <w:rsid w:val="000B0268"/>
    <w:rsid w:val="000B03E8"/>
    <w:rsid w:val="000B101B"/>
    <w:rsid w:val="000B1A59"/>
    <w:rsid w:val="000B21CB"/>
    <w:rsid w:val="000B221B"/>
    <w:rsid w:val="000B2710"/>
    <w:rsid w:val="000B28C3"/>
    <w:rsid w:val="000B29E0"/>
    <w:rsid w:val="000B2DFF"/>
    <w:rsid w:val="000B3F57"/>
    <w:rsid w:val="000B4D4E"/>
    <w:rsid w:val="000B4EBC"/>
    <w:rsid w:val="000B4F71"/>
    <w:rsid w:val="000B508A"/>
    <w:rsid w:val="000B5453"/>
    <w:rsid w:val="000B55B0"/>
    <w:rsid w:val="000B5A6B"/>
    <w:rsid w:val="000B5A94"/>
    <w:rsid w:val="000B60E2"/>
    <w:rsid w:val="000B741E"/>
    <w:rsid w:val="000C0BB1"/>
    <w:rsid w:val="000C0EB0"/>
    <w:rsid w:val="000C1893"/>
    <w:rsid w:val="000C1900"/>
    <w:rsid w:val="000C2E7D"/>
    <w:rsid w:val="000C3040"/>
    <w:rsid w:val="000C3C61"/>
    <w:rsid w:val="000C4862"/>
    <w:rsid w:val="000C7582"/>
    <w:rsid w:val="000C7FD4"/>
    <w:rsid w:val="000D0BD9"/>
    <w:rsid w:val="000D0C6D"/>
    <w:rsid w:val="000D2D35"/>
    <w:rsid w:val="000D2E4D"/>
    <w:rsid w:val="000D3105"/>
    <w:rsid w:val="000D4383"/>
    <w:rsid w:val="000D499A"/>
    <w:rsid w:val="000D604E"/>
    <w:rsid w:val="000D6A9C"/>
    <w:rsid w:val="000D6ED5"/>
    <w:rsid w:val="000D72AF"/>
    <w:rsid w:val="000D75DB"/>
    <w:rsid w:val="000E0011"/>
    <w:rsid w:val="000E028D"/>
    <w:rsid w:val="000E08F6"/>
    <w:rsid w:val="000E0BE7"/>
    <w:rsid w:val="000E13F1"/>
    <w:rsid w:val="000E27E3"/>
    <w:rsid w:val="000E3A46"/>
    <w:rsid w:val="000E4846"/>
    <w:rsid w:val="000E4ED8"/>
    <w:rsid w:val="000E52D0"/>
    <w:rsid w:val="000E5759"/>
    <w:rsid w:val="000E5D2A"/>
    <w:rsid w:val="000E5DD4"/>
    <w:rsid w:val="000E61EE"/>
    <w:rsid w:val="000E6E6B"/>
    <w:rsid w:val="000E6F59"/>
    <w:rsid w:val="000E72EE"/>
    <w:rsid w:val="000F072A"/>
    <w:rsid w:val="000F0AA6"/>
    <w:rsid w:val="000F1117"/>
    <w:rsid w:val="000F2543"/>
    <w:rsid w:val="000F26C5"/>
    <w:rsid w:val="000F3CCD"/>
    <w:rsid w:val="000F421E"/>
    <w:rsid w:val="000F4CFC"/>
    <w:rsid w:val="000F4E33"/>
    <w:rsid w:val="000F51A6"/>
    <w:rsid w:val="000F5E4D"/>
    <w:rsid w:val="000F7E24"/>
    <w:rsid w:val="00100823"/>
    <w:rsid w:val="00100D8E"/>
    <w:rsid w:val="0010351A"/>
    <w:rsid w:val="00106644"/>
    <w:rsid w:val="00106B9D"/>
    <w:rsid w:val="00106C50"/>
    <w:rsid w:val="00106CEA"/>
    <w:rsid w:val="00111103"/>
    <w:rsid w:val="00111970"/>
    <w:rsid w:val="00112814"/>
    <w:rsid w:val="00112A59"/>
    <w:rsid w:val="00112B92"/>
    <w:rsid w:val="001133CB"/>
    <w:rsid w:val="00113F5B"/>
    <w:rsid w:val="001155E4"/>
    <w:rsid w:val="00117F4B"/>
    <w:rsid w:val="0012015D"/>
    <w:rsid w:val="00121300"/>
    <w:rsid w:val="00121D4B"/>
    <w:rsid w:val="001222B6"/>
    <w:rsid w:val="0012275E"/>
    <w:rsid w:val="00122B91"/>
    <w:rsid w:val="001240EF"/>
    <w:rsid w:val="00124299"/>
    <w:rsid w:val="001244F9"/>
    <w:rsid w:val="0012529D"/>
    <w:rsid w:val="001267E1"/>
    <w:rsid w:val="0012680C"/>
    <w:rsid w:val="001278E2"/>
    <w:rsid w:val="00127CFA"/>
    <w:rsid w:val="00127E2D"/>
    <w:rsid w:val="00130CFF"/>
    <w:rsid w:val="00130E6D"/>
    <w:rsid w:val="0013160B"/>
    <w:rsid w:val="00131860"/>
    <w:rsid w:val="001319DA"/>
    <w:rsid w:val="00131A71"/>
    <w:rsid w:val="00131C64"/>
    <w:rsid w:val="00131C93"/>
    <w:rsid w:val="00131FAB"/>
    <w:rsid w:val="00132098"/>
    <w:rsid w:val="00132305"/>
    <w:rsid w:val="0013270A"/>
    <w:rsid w:val="0013292C"/>
    <w:rsid w:val="00134856"/>
    <w:rsid w:val="00134B66"/>
    <w:rsid w:val="001359A9"/>
    <w:rsid w:val="001360E2"/>
    <w:rsid w:val="00136CE4"/>
    <w:rsid w:val="00136D64"/>
    <w:rsid w:val="00136E1D"/>
    <w:rsid w:val="00137D5B"/>
    <w:rsid w:val="00137E86"/>
    <w:rsid w:val="00140B83"/>
    <w:rsid w:val="001414E5"/>
    <w:rsid w:val="00141587"/>
    <w:rsid w:val="0014220D"/>
    <w:rsid w:val="00142478"/>
    <w:rsid w:val="00142E4E"/>
    <w:rsid w:val="0014361E"/>
    <w:rsid w:val="00143A5F"/>
    <w:rsid w:val="0014484A"/>
    <w:rsid w:val="00145040"/>
    <w:rsid w:val="00147307"/>
    <w:rsid w:val="001477B6"/>
    <w:rsid w:val="00147BAB"/>
    <w:rsid w:val="00152261"/>
    <w:rsid w:val="00152DD6"/>
    <w:rsid w:val="001538F3"/>
    <w:rsid w:val="00153951"/>
    <w:rsid w:val="00153B48"/>
    <w:rsid w:val="0015499B"/>
    <w:rsid w:val="001549F1"/>
    <w:rsid w:val="00154B11"/>
    <w:rsid w:val="0015577A"/>
    <w:rsid w:val="00155DAE"/>
    <w:rsid w:val="00155FB5"/>
    <w:rsid w:val="001563E9"/>
    <w:rsid w:val="00156D15"/>
    <w:rsid w:val="00157536"/>
    <w:rsid w:val="00157685"/>
    <w:rsid w:val="00157753"/>
    <w:rsid w:val="001578C2"/>
    <w:rsid w:val="00157993"/>
    <w:rsid w:val="00161A74"/>
    <w:rsid w:val="00161AE6"/>
    <w:rsid w:val="00162D7B"/>
    <w:rsid w:val="00163879"/>
    <w:rsid w:val="001644C4"/>
    <w:rsid w:val="001646C2"/>
    <w:rsid w:val="001657DE"/>
    <w:rsid w:val="00165B33"/>
    <w:rsid w:val="00165D04"/>
    <w:rsid w:val="001703BF"/>
    <w:rsid w:val="001711C6"/>
    <w:rsid w:val="00171269"/>
    <w:rsid w:val="001724C5"/>
    <w:rsid w:val="0017261C"/>
    <w:rsid w:val="0017320F"/>
    <w:rsid w:val="00173981"/>
    <w:rsid w:val="00173982"/>
    <w:rsid w:val="00173C13"/>
    <w:rsid w:val="00177874"/>
    <w:rsid w:val="00177C24"/>
    <w:rsid w:val="00180246"/>
    <w:rsid w:val="001803F2"/>
    <w:rsid w:val="00180DA7"/>
    <w:rsid w:val="00180F39"/>
    <w:rsid w:val="00181920"/>
    <w:rsid w:val="00181CD7"/>
    <w:rsid w:val="00181ECC"/>
    <w:rsid w:val="0018263C"/>
    <w:rsid w:val="001826C7"/>
    <w:rsid w:val="001826E1"/>
    <w:rsid w:val="00182F4E"/>
    <w:rsid w:val="00183612"/>
    <w:rsid w:val="00183EB2"/>
    <w:rsid w:val="00183F70"/>
    <w:rsid w:val="00184504"/>
    <w:rsid w:val="001846E8"/>
    <w:rsid w:val="00184933"/>
    <w:rsid w:val="00184E68"/>
    <w:rsid w:val="001854D3"/>
    <w:rsid w:val="00186FFE"/>
    <w:rsid w:val="00187048"/>
    <w:rsid w:val="00190693"/>
    <w:rsid w:val="00191723"/>
    <w:rsid w:val="00192398"/>
    <w:rsid w:val="00193479"/>
    <w:rsid w:val="00194104"/>
    <w:rsid w:val="00194127"/>
    <w:rsid w:val="0019458A"/>
    <w:rsid w:val="001947AB"/>
    <w:rsid w:val="00194C80"/>
    <w:rsid w:val="001951A0"/>
    <w:rsid w:val="001954E1"/>
    <w:rsid w:val="00195984"/>
    <w:rsid w:val="00195AD1"/>
    <w:rsid w:val="00195CD8"/>
    <w:rsid w:val="001962B2"/>
    <w:rsid w:val="00196E2F"/>
    <w:rsid w:val="001973D7"/>
    <w:rsid w:val="001973E1"/>
    <w:rsid w:val="001975B5"/>
    <w:rsid w:val="00197B92"/>
    <w:rsid w:val="001A0A42"/>
    <w:rsid w:val="001A1E91"/>
    <w:rsid w:val="001A1EE4"/>
    <w:rsid w:val="001A2691"/>
    <w:rsid w:val="001A2836"/>
    <w:rsid w:val="001A2F46"/>
    <w:rsid w:val="001A31BE"/>
    <w:rsid w:val="001A32F1"/>
    <w:rsid w:val="001A3761"/>
    <w:rsid w:val="001A3CAF"/>
    <w:rsid w:val="001A584C"/>
    <w:rsid w:val="001A7E69"/>
    <w:rsid w:val="001B1E95"/>
    <w:rsid w:val="001B2AAB"/>
    <w:rsid w:val="001B2CE7"/>
    <w:rsid w:val="001B39B5"/>
    <w:rsid w:val="001B3C3A"/>
    <w:rsid w:val="001B4279"/>
    <w:rsid w:val="001B42DA"/>
    <w:rsid w:val="001B46FE"/>
    <w:rsid w:val="001B4A7E"/>
    <w:rsid w:val="001B53ED"/>
    <w:rsid w:val="001B6354"/>
    <w:rsid w:val="001B76B7"/>
    <w:rsid w:val="001B76B8"/>
    <w:rsid w:val="001B791C"/>
    <w:rsid w:val="001B7A29"/>
    <w:rsid w:val="001C0969"/>
    <w:rsid w:val="001C12C5"/>
    <w:rsid w:val="001C20C7"/>
    <w:rsid w:val="001C216D"/>
    <w:rsid w:val="001C3265"/>
    <w:rsid w:val="001C36CA"/>
    <w:rsid w:val="001C3CBC"/>
    <w:rsid w:val="001C5226"/>
    <w:rsid w:val="001C6BBD"/>
    <w:rsid w:val="001D0B54"/>
    <w:rsid w:val="001D1C4F"/>
    <w:rsid w:val="001D1F38"/>
    <w:rsid w:val="001D3370"/>
    <w:rsid w:val="001D3445"/>
    <w:rsid w:val="001D3A8A"/>
    <w:rsid w:val="001D4117"/>
    <w:rsid w:val="001D4FEF"/>
    <w:rsid w:val="001D6A97"/>
    <w:rsid w:val="001D766B"/>
    <w:rsid w:val="001D7678"/>
    <w:rsid w:val="001D7852"/>
    <w:rsid w:val="001E0421"/>
    <w:rsid w:val="001E12AB"/>
    <w:rsid w:val="001E2747"/>
    <w:rsid w:val="001E3BBB"/>
    <w:rsid w:val="001E506A"/>
    <w:rsid w:val="001E5CDB"/>
    <w:rsid w:val="001E6832"/>
    <w:rsid w:val="001E68E2"/>
    <w:rsid w:val="001E7E7C"/>
    <w:rsid w:val="001F004D"/>
    <w:rsid w:val="001F02F5"/>
    <w:rsid w:val="001F0D67"/>
    <w:rsid w:val="001F0E53"/>
    <w:rsid w:val="001F1C8C"/>
    <w:rsid w:val="001F1F08"/>
    <w:rsid w:val="001F2860"/>
    <w:rsid w:val="001F2980"/>
    <w:rsid w:val="001F2EDE"/>
    <w:rsid w:val="001F34B3"/>
    <w:rsid w:val="001F4052"/>
    <w:rsid w:val="001F5130"/>
    <w:rsid w:val="001F5927"/>
    <w:rsid w:val="001F5957"/>
    <w:rsid w:val="001F5C08"/>
    <w:rsid w:val="001F6EE1"/>
    <w:rsid w:val="001F75D9"/>
    <w:rsid w:val="001F7F8A"/>
    <w:rsid w:val="002015BB"/>
    <w:rsid w:val="002025BA"/>
    <w:rsid w:val="00202EFB"/>
    <w:rsid w:val="0020457B"/>
    <w:rsid w:val="002073B2"/>
    <w:rsid w:val="00210CE2"/>
    <w:rsid w:val="00211B3A"/>
    <w:rsid w:val="00211C1B"/>
    <w:rsid w:val="00212377"/>
    <w:rsid w:val="00212C59"/>
    <w:rsid w:val="002147C8"/>
    <w:rsid w:val="00214D67"/>
    <w:rsid w:val="00216DA4"/>
    <w:rsid w:val="00217454"/>
    <w:rsid w:val="0022125E"/>
    <w:rsid w:val="002223F8"/>
    <w:rsid w:val="00223272"/>
    <w:rsid w:val="002240F7"/>
    <w:rsid w:val="0022500E"/>
    <w:rsid w:val="002259A2"/>
    <w:rsid w:val="002259EF"/>
    <w:rsid w:val="002260DA"/>
    <w:rsid w:val="00226B9E"/>
    <w:rsid w:val="0022770A"/>
    <w:rsid w:val="00230071"/>
    <w:rsid w:val="00232F61"/>
    <w:rsid w:val="002336B0"/>
    <w:rsid w:val="00234026"/>
    <w:rsid w:val="00234CE8"/>
    <w:rsid w:val="002350E5"/>
    <w:rsid w:val="00235153"/>
    <w:rsid w:val="00235E54"/>
    <w:rsid w:val="002365AE"/>
    <w:rsid w:val="00236B6E"/>
    <w:rsid w:val="002377F9"/>
    <w:rsid w:val="00240805"/>
    <w:rsid w:val="00242027"/>
    <w:rsid w:val="00242644"/>
    <w:rsid w:val="00243CCE"/>
    <w:rsid w:val="00245B26"/>
    <w:rsid w:val="00245D9F"/>
    <w:rsid w:val="00246B08"/>
    <w:rsid w:val="002472A7"/>
    <w:rsid w:val="00247EEA"/>
    <w:rsid w:val="00250550"/>
    <w:rsid w:val="0025086D"/>
    <w:rsid w:val="00250D5D"/>
    <w:rsid w:val="0025170F"/>
    <w:rsid w:val="00251AB2"/>
    <w:rsid w:val="00251E76"/>
    <w:rsid w:val="00252FF0"/>
    <w:rsid w:val="002536F3"/>
    <w:rsid w:val="00253946"/>
    <w:rsid w:val="00253CFF"/>
    <w:rsid w:val="00253DB1"/>
    <w:rsid w:val="002541F5"/>
    <w:rsid w:val="0025443F"/>
    <w:rsid w:val="00254B00"/>
    <w:rsid w:val="002559EB"/>
    <w:rsid w:val="00256552"/>
    <w:rsid w:val="002565EA"/>
    <w:rsid w:val="00256F47"/>
    <w:rsid w:val="0025710F"/>
    <w:rsid w:val="00257D03"/>
    <w:rsid w:val="00261388"/>
    <w:rsid w:val="00261895"/>
    <w:rsid w:val="00262992"/>
    <w:rsid w:val="00262E75"/>
    <w:rsid w:val="002637AD"/>
    <w:rsid w:val="0026405A"/>
    <w:rsid w:val="0026424B"/>
    <w:rsid w:val="00264B79"/>
    <w:rsid w:val="00265B17"/>
    <w:rsid w:val="00265D92"/>
    <w:rsid w:val="00266FAE"/>
    <w:rsid w:val="00267F6F"/>
    <w:rsid w:val="0027085F"/>
    <w:rsid w:val="002711EF"/>
    <w:rsid w:val="00271A60"/>
    <w:rsid w:val="00271B9B"/>
    <w:rsid w:val="0027283E"/>
    <w:rsid w:val="00272849"/>
    <w:rsid w:val="00272D95"/>
    <w:rsid w:val="00272E47"/>
    <w:rsid w:val="00273265"/>
    <w:rsid w:val="00273EAD"/>
    <w:rsid w:val="0027456E"/>
    <w:rsid w:val="0027549E"/>
    <w:rsid w:val="00275C18"/>
    <w:rsid w:val="00275E99"/>
    <w:rsid w:val="002762B0"/>
    <w:rsid w:val="002772C5"/>
    <w:rsid w:val="00277B9E"/>
    <w:rsid w:val="002804A6"/>
    <w:rsid w:val="00280F4F"/>
    <w:rsid w:val="00283A6A"/>
    <w:rsid w:val="00283D20"/>
    <w:rsid w:val="00283DCE"/>
    <w:rsid w:val="00283FC7"/>
    <w:rsid w:val="00284504"/>
    <w:rsid w:val="00284A9C"/>
    <w:rsid w:val="00285587"/>
    <w:rsid w:val="00286C35"/>
    <w:rsid w:val="0028732F"/>
    <w:rsid w:val="002875D1"/>
    <w:rsid w:val="00290015"/>
    <w:rsid w:val="002902CC"/>
    <w:rsid w:val="002905A7"/>
    <w:rsid w:val="00291788"/>
    <w:rsid w:val="00291891"/>
    <w:rsid w:val="00292278"/>
    <w:rsid w:val="00292611"/>
    <w:rsid w:val="00292DCA"/>
    <w:rsid w:val="00293E26"/>
    <w:rsid w:val="00293FD7"/>
    <w:rsid w:val="00294F66"/>
    <w:rsid w:val="002953C3"/>
    <w:rsid w:val="00295665"/>
    <w:rsid w:val="00295836"/>
    <w:rsid w:val="00297571"/>
    <w:rsid w:val="00297A7F"/>
    <w:rsid w:val="002A0022"/>
    <w:rsid w:val="002A2A89"/>
    <w:rsid w:val="002A2BDF"/>
    <w:rsid w:val="002A2CDA"/>
    <w:rsid w:val="002A3F87"/>
    <w:rsid w:val="002A4B62"/>
    <w:rsid w:val="002A4BA7"/>
    <w:rsid w:val="002A5410"/>
    <w:rsid w:val="002A5F16"/>
    <w:rsid w:val="002A63A1"/>
    <w:rsid w:val="002A7739"/>
    <w:rsid w:val="002A78D7"/>
    <w:rsid w:val="002B01F6"/>
    <w:rsid w:val="002B0438"/>
    <w:rsid w:val="002B0550"/>
    <w:rsid w:val="002B15CA"/>
    <w:rsid w:val="002B21F1"/>
    <w:rsid w:val="002B2F9D"/>
    <w:rsid w:val="002B410B"/>
    <w:rsid w:val="002B49E4"/>
    <w:rsid w:val="002B4FE2"/>
    <w:rsid w:val="002B54D2"/>
    <w:rsid w:val="002B5523"/>
    <w:rsid w:val="002B5540"/>
    <w:rsid w:val="002B5C06"/>
    <w:rsid w:val="002B6941"/>
    <w:rsid w:val="002B6DE5"/>
    <w:rsid w:val="002B7133"/>
    <w:rsid w:val="002B74E7"/>
    <w:rsid w:val="002B7624"/>
    <w:rsid w:val="002C024D"/>
    <w:rsid w:val="002C0C87"/>
    <w:rsid w:val="002C0EF6"/>
    <w:rsid w:val="002C2361"/>
    <w:rsid w:val="002C2BA8"/>
    <w:rsid w:val="002C2CDF"/>
    <w:rsid w:val="002C3F55"/>
    <w:rsid w:val="002C4E7C"/>
    <w:rsid w:val="002C5345"/>
    <w:rsid w:val="002C5A21"/>
    <w:rsid w:val="002C5E6D"/>
    <w:rsid w:val="002C615F"/>
    <w:rsid w:val="002C6EB6"/>
    <w:rsid w:val="002C6F54"/>
    <w:rsid w:val="002C7058"/>
    <w:rsid w:val="002C71DB"/>
    <w:rsid w:val="002C7FC2"/>
    <w:rsid w:val="002D0E4C"/>
    <w:rsid w:val="002D1022"/>
    <w:rsid w:val="002D1985"/>
    <w:rsid w:val="002D2704"/>
    <w:rsid w:val="002D2E59"/>
    <w:rsid w:val="002D406D"/>
    <w:rsid w:val="002D40EA"/>
    <w:rsid w:val="002D450A"/>
    <w:rsid w:val="002D4B06"/>
    <w:rsid w:val="002D509F"/>
    <w:rsid w:val="002D5D9F"/>
    <w:rsid w:val="002D7ACA"/>
    <w:rsid w:val="002E0A07"/>
    <w:rsid w:val="002E1277"/>
    <w:rsid w:val="002E1A22"/>
    <w:rsid w:val="002E1C38"/>
    <w:rsid w:val="002E2166"/>
    <w:rsid w:val="002E24B9"/>
    <w:rsid w:val="002E2545"/>
    <w:rsid w:val="002E2E25"/>
    <w:rsid w:val="002E3348"/>
    <w:rsid w:val="002E3C78"/>
    <w:rsid w:val="002E3EEF"/>
    <w:rsid w:val="002E425F"/>
    <w:rsid w:val="002E6AD8"/>
    <w:rsid w:val="002E6F10"/>
    <w:rsid w:val="002E7CA5"/>
    <w:rsid w:val="002F167A"/>
    <w:rsid w:val="002F1DA4"/>
    <w:rsid w:val="002F20FF"/>
    <w:rsid w:val="002F2200"/>
    <w:rsid w:val="002F295C"/>
    <w:rsid w:val="002F3161"/>
    <w:rsid w:val="002F39F9"/>
    <w:rsid w:val="002F43CA"/>
    <w:rsid w:val="002F52A0"/>
    <w:rsid w:val="002F5840"/>
    <w:rsid w:val="002F5D7F"/>
    <w:rsid w:val="002F6E91"/>
    <w:rsid w:val="002F72F6"/>
    <w:rsid w:val="002F7A7C"/>
    <w:rsid w:val="002F7FE7"/>
    <w:rsid w:val="00300813"/>
    <w:rsid w:val="00301D40"/>
    <w:rsid w:val="00301D8D"/>
    <w:rsid w:val="0030216E"/>
    <w:rsid w:val="00302D7E"/>
    <w:rsid w:val="003033E8"/>
    <w:rsid w:val="003035A9"/>
    <w:rsid w:val="00304A6B"/>
    <w:rsid w:val="00304CFB"/>
    <w:rsid w:val="00306359"/>
    <w:rsid w:val="0030716E"/>
    <w:rsid w:val="00307668"/>
    <w:rsid w:val="00310099"/>
    <w:rsid w:val="00310C3C"/>
    <w:rsid w:val="00311BF7"/>
    <w:rsid w:val="00312093"/>
    <w:rsid w:val="00312A01"/>
    <w:rsid w:val="0031440E"/>
    <w:rsid w:val="00314A9F"/>
    <w:rsid w:val="00314DDC"/>
    <w:rsid w:val="00315B42"/>
    <w:rsid w:val="00316097"/>
    <w:rsid w:val="00316569"/>
    <w:rsid w:val="003167B6"/>
    <w:rsid w:val="0031729D"/>
    <w:rsid w:val="00317352"/>
    <w:rsid w:val="00320129"/>
    <w:rsid w:val="00320B1B"/>
    <w:rsid w:val="00321A03"/>
    <w:rsid w:val="003220B8"/>
    <w:rsid w:val="003226A7"/>
    <w:rsid w:val="00322B61"/>
    <w:rsid w:val="00323089"/>
    <w:rsid w:val="00324F10"/>
    <w:rsid w:val="00325BA5"/>
    <w:rsid w:val="00325F50"/>
    <w:rsid w:val="003264B6"/>
    <w:rsid w:val="00327BE1"/>
    <w:rsid w:val="00327FDF"/>
    <w:rsid w:val="00330141"/>
    <w:rsid w:val="00331C43"/>
    <w:rsid w:val="003321F7"/>
    <w:rsid w:val="00332F08"/>
    <w:rsid w:val="0033338E"/>
    <w:rsid w:val="00334186"/>
    <w:rsid w:val="00334C48"/>
    <w:rsid w:val="003362A3"/>
    <w:rsid w:val="00336C29"/>
    <w:rsid w:val="00336D48"/>
    <w:rsid w:val="00336FC5"/>
    <w:rsid w:val="0033738E"/>
    <w:rsid w:val="00341353"/>
    <w:rsid w:val="00342B59"/>
    <w:rsid w:val="00342C48"/>
    <w:rsid w:val="00344636"/>
    <w:rsid w:val="0034495F"/>
    <w:rsid w:val="003452D7"/>
    <w:rsid w:val="003452E7"/>
    <w:rsid w:val="00345DB0"/>
    <w:rsid w:val="00345FB0"/>
    <w:rsid w:val="00346812"/>
    <w:rsid w:val="00346EF6"/>
    <w:rsid w:val="00347119"/>
    <w:rsid w:val="0034740D"/>
    <w:rsid w:val="00347995"/>
    <w:rsid w:val="00347B43"/>
    <w:rsid w:val="0035008D"/>
    <w:rsid w:val="00350277"/>
    <w:rsid w:val="003509CE"/>
    <w:rsid w:val="00351653"/>
    <w:rsid w:val="00351666"/>
    <w:rsid w:val="00351B8D"/>
    <w:rsid w:val="003527AE"/>
    <w:rsid w:val="00353980"/>
    <w:rsid w:val="00353AC3"/>
    <w:rsid w:val="00353D14"/>
    <w:rsid w:val="00353E50"/>
    <w:rsid w:val="00354447"/>
    <w:rsid w:val="00355972"/>
    <w:rsid w:val="00356703"/>
    <w:rsid w:val="003575E1"/>
    <w:rsid w:val="00357EA3"/>
    <w:rsid w:val="00360116"/>
    <w:rsid w:val="00360AF0"/>
    <w:rsid w:val="003610AD"/>
    <w:rsid w:val="003614A0"/>
    <w:rsid w:val="00361C13"/>
    <w:rsid w:val="00361CE3"/>
    <w:rsid w:val="00361DAD"/>
    <w:rsid w:val="00362851"/>
    <w:rsid w:val="00364363"/>
    <w:rsid w:val="00364619"/>
    <w:rsid w:val="003648E5"/>
    <w:rsid w:val="003659ED"/>
    <w:rsid w:val="00365D06"/>
    <w:rsid w:val="00367644"/>
    <w:rsid w:val="00367DFD"/>
    <w:rsid w:val="00370645"/>
    <w:rsid w:val="00370D38"/>
    <w:rsid w:val="00371EF0"/>
    <w:rsid w:val="0037228C"/>
    <w:rsid w:val="0037313E"/>
    <w:rsid w:val="003737B6"/>
    <w:rsid w:val="00373E5B"/>
    <w:rsid w:val="003749C5"/>
    <w:rsid w:val="003749EE"/>
    <w:rsid w:val="00374C65"/>
    <w:rsid w:val="003771A0"/>
    <w:rsid w:val="00377613"/>
    <w:rsid w:val="00380123"/>
    <w:rsid w:val="00380136"/>
    <w:rsid w:val="0038022C"/>
    <w:rsid w:val="00380812"/>
    <w:rsid w:val="00380EF2"/>
    <w:rsid w:val="0038157D"/>
    <w:rsid w:val="00381729"/>
    <w:rsid w:val="00381BC9"/>
    <w:rsid w:val="003825D0"/>
    <w:rsid w:val="003831A8"/>
    <w:rsid w:val="003834AB"/>
    <w:rsid w:val="0038381D"/>
    <w:rsid w:val="00383B15"/>
    <w:rsid w:val="00383B25"/>
    <w:rsid w:val="00383FA0"/>
    <w:rsid w:val="00384220"/>
    <w:rsid w:val="0038475F"/>
    <w:rsid w:val="00385070"/>
    <w:rsid w:val="003855C7"/>
    <w:rsid w:val="00385973"/>
    <w:rsid w:val="00386780"/>
    <w:rsid w:val="00386EF0"/>
    <w:rsid w:val="003871B7"/>
    <w:rsid w:val="00387389"/>
    <w:rsid w:val="00387815"/>
    <w:rsid w:val="003879B7"/>
    <w:rsid w:val="00387BB2"/>
    <w:rsid w:val="0039014B"/>
    <w:rsid w:val="00390A2C"/>
    <w:rsid w:val="00392A86"/>
    <w:rsid w:val="003946E3"/>
    <w:rsid w:val="003948C0"/>
    <w:rsid w:val="00394DEF"/>
    <w:rsid w:val="00394FEB"/>
    <w:rsid w:val="00395840"/>
    <w:rsid w:val="00396122"/>
    <w:rsid w:val="0039666B"/>
    <w:rsid w:val="00396A9B"/>
    <w:rsid w:val="00397DEA"/>
    <w:rsid w:val="003A05EC"/>
    <w:rsid w:val="003A12B9"/>
    <w:rsid w:val="003A2DF7"/>
    <w:rsid w:val="003A3269"/>
    <w:rsid w:val="003A3964"/>
    <w:rsid w:val="003A3BC4"/>
    <w:rsid w:val="003A430B"/>
    <w:rsid w:val="003A591A"/>
    <w:rsid w:val="003A5E41"/>
    <w:rsid w:val="003A607C"/>
    <w:rsid w:val="003A64ED"/>
    <w:rsid w:val="003A65D3"/>
    <w:rsid w:val="003A6AAF"/>
    <w:rsid w:val="003A7FF4"/>
    <w:rsid w:val="003B150E"/>
    <w:rsid w:val="003B1725"/>
    <w:rsid w:val="003B20ED"/>
    <w:rsid w:val="003B218F"/>
    <w:rsid w:val="003B283D"/>
    <w:rsid w:val="003B297D"/>
    <w:rsid w:val="003B3FCD"/>
    <w:rsid w:val="003B4FDC"/>
    <w:rsid w:val="003B5FA8"/>
    <w:rsid w:val="003B60AA"/>
    <w:rsid w:val="003B712D"/>
    <w:rsid w:val="003C0F0B"/>
    <w:rsid w:val="003C1B2A"/>
    <w:rsid w:val="003C4DF2"/>
    <w:rsid w:val="003C5236"/>
    <w:rsid w:val="003C582D"/>
    <w:rsid w:val="003C5CCE"/>
    <w:rsid w:val="003C5E74"/>
    <w:rsid w:val="003C6231"/>
    <w:rsid w:val="003C6CD9"/>
    <w:rsid w:val="003C6EDB"/>
    <w:rsid w:val="003C7540"/>
    <w:rsid w:val="003D061E"/>
    <w:rsid w:val="003D1124"/>
    <w:rsid w:val="003D14D2"/>
    <w:rsid w:val="003D1A8A"/>
    <w:rsid w:val="003D1DA5"/>
    <w:rsid w:val="003D2DBE"/>
    <w:rsid w:val="003D30E0"/>
    <w:rsid w:val="003D366D"/>
    <w:rsid w:val="003D3882"/>
    <w:rsid w:val="003D43C5"/>
    <w:rsid w:val="003D4771"/>
    <w:rsid w:val="003D49F9"/>
    <w:rsid w:val="003D56D7"/>
    <w:rsid w:val="003D59C1"/>
    <w:rsid w:val="003D62A7"/>
    <w:rsid w:val="003D6368"/>
    <w:rsid w:val="003D6EE8"/>
    <w:rsid w:val="003D7D73"/>
    <w:rsid w:val="003E02AD"/>
    <w:rsid w:val="003E0CCE"/>
    <w:rsid w:val="003E0DE4"/>
    <w:rsid w:val="003E1B41"/>
    <w:rsid w:val="003E20A5"/>
    <w:rsid w:val="003E223C"/>
    <w:rsid w:val="003E2313"/>
    <w:rsid w:val="003E30D3"/>
    <w:rsid w:val="003E490A"/>
    <w:rsid w:val="003E512F"/>
    <w:rsid w:val="003E5EC4"/>
    <w:rsid w:val="003E5FAC"/>
    <w:rsid w:val="003E5FF9"/>
    <w:rsid w:val="003E6186"/>
    <w:rsid w:val="003E6AEB"/>
    <w:rsid w:val="003E7B78"/>
    <w:rsid w:val="003F045D"/>
    <w:rsid w:val="003F0528"/>
    <w:rsid w:val="003F1517"/>
    <w:rsid w:val="003F1851"/>
    <w:rsid w:val="003F233B"/>
    <w:rsid w:val="003F2870"/>
    <w:rsid w:val="003F2A44"/>
    <w:rsid w:val="003F2ADD"/>
    <w:rsid w:val="003F405F"/>
    <w:rsid w:val="003F40B3"/>
    <w:rsid w:val="003F47D7"/>
    <w:rsid w:val="003F497F"/>
    <w:rsid w:val="003F4C5D"/>
    <w:rsid w:val="003F5B76"/>
    <w:rsid w:val="003F5DF9"/>
    <w:rsid w:val="003F64D2"/>
    <w:rsid w:val="003F65EA"/>
    <w:rsid w:val="003F6870"/>
    <w:rsid w:val="00400ED6"/>
    <w:rsid w:val="00400EE7"/>
    <w:rsid w:val="00401BB0"/>
    <w:rsid w:val="00401E19"/>
    <w:rsid w:val="00401EB6"/>
    <w:rsid w:val="00402107"/>
    <w:rsid w:val="0040407C"/>
    <w:rsid w:val="0040415B"/>
    <w:rsid w:val="00404562"/>
    <w:rsid w:val="0040511B"/>
    <w:rsid w:val="0040542A"/>
    <w:rsid w:val="00406BAC"/>
    <w:rsid w:val="00406F15"/>
    <w:rsid w:val="00407ED2"/>
    <w:rsid w:val="004101A2"/>
    <w:rsid w:val="004123BA"/>
    <w:rsid w:val="0041287B"/>
    <w:rsid w:val="00412C0E"/>
    <w:rsid w:val="00413535"/>
    <w:rsid w:val="00414DCB"/>
    <w:rsid w:val="00416E80"/>
    <w:rsid w:val="00417AF8"/>
    <w:rsid w:val="00417E9D"/>
    <w:rsid w:val="0042111D"/>
    <w:rsid w:val="004212A4"/>
    <w:rsid w:val="00421477"/>
    <w:rsid w:val="00421952"/>
    <w:rsid w:val="0042343F"/>
    <w:rsid w:val="0042376D"/>
    <w:rsid w:val="004240A2"/>
    <w:rsid w:val="00424357"/>
    <w:rsid w:val="0042462A"/>
    <w:rsid w:val="00424BFC"/>
    <w:rsid w:val="00425083"/>
    <w:rsid w:val="004255EE"/>
    <w:rsid w:val="00425900"/>
    <w:rsid w:val="00425EF9"/>
    <w:rsid w:val="004267A8"/>
    <w:rsid w:val="0042696F"/>
    <w:rsid w:val="00426C13"/>
    <w:rsid w:val="00427660"/>
    <w:rsid w:val="00427D94"/>
    <w:rsid w:val="0043152A"/>
    <w:rsid w:val="00431C43"/>
    <w:rsid w:val="0043210E"/>
    <w:rsid w:val="00433742"/>
    <w:rsid w:val="00433973"/>
    <w:rsid w:val="00433DE9"/>
    <w:rsid w:val="0043579E"/>
    <w:rsid w:val="00435ED9"/>
    <w:rsid w:val="004362B0"/>
    <w:rsid w:val="00436F31"/>
    <w:rsid w:val="004372AC"/>
    <w:rsid w:val="004375BB"/>
    <w:rsid w:val="0044032C"/>
    <w:rsid w:val="0044067B"/>
    <w:rsid w:val="0044078B"/>
    <w:rsid w:val="004408FC"/>
    <w:rsid w:val="00441A66"/>
    <w:rsid w:val="00441C21"/>
    <w:rsid w:val="00442486"/>
    <w:rsid w:val="004445F3"/>
    <w:rsid w:val="00444B7D"/>
    <w:rsid w:val="00445EE7"/>
    <w:rsid w:val="0044626E"/>
    <w:rsid w:val="00446674"/>
    <w:rsid w:val="00446A34"/>
    <w:rsid w:val="0045049E"/>
    <w:rsid w:val="00450BD3"/>
    <w:rsid w:val="004510D7"/>
    <w:rsid w:val="00451817"/>
    <w:rsid w:val="00451F6E"/>
    <w:rsid w:val="00452820"/>
    <w:rsid w:val="00452839"/>
    <w:rsid w:val="00453184"/>
    <w:rsid w:val="00453873"/>
    <w:rsid w:val="00453992"/>
    <w:rsid w:val="004539E3"/>
    <w:rsid w:val="00453B57"/>
    <w:rsid w:val="00453D87"/>
    <w:rsid w:val="0045406B"/>
    <w:rsid w:val="0045430F"/>
    <w:rsid w:val="00454ABD"/>
    <w:rsid w:val="00457198"/>
    <w:rsid w:val="004571A1"/>
    <w:rsid w:val="004575A8"/>
    <w:rsid w:val="004577D1"/>
    <w:rsid w:val="00457A9D"/>
    <w:rsid w:val="004600D4"/>
    <w:rsid w:val="00460537"/>
    <w:rsid w:val="00461BB7"/>
    <w:rsid w:val="00461D04"/>
    <w:rsid w:val="00461FC2"/>
    <w:rsid w:val="004621EF"/>
    <w:rsid w:val="0046334A"/>
    <w:rsid w:val="004635FB"/>
    <w:rsid w:val="00464421"/>
    <w:rsid w:val="0046455F"/>
    <w:rsid w:val="00465E7E"/>
    <w:rsid w:val="00466149"/>
    <w:rsid w:val="004674E4"/>
    <w:rsid w:val="0046767E"/>
    <w:rsid w:val="00467719"/>
    <w:rsid w:val="00467CF8"/>
    <w:rsid w:val="00467D40"/>
    <w:rsid w:val="00467FE0"/>
    <w:rsid w:val="0047023A"/>
    <w:rsid w:val="00471400"/>
    <w:rsid w:val="0047149E"/>
    <w:rsid w:val="004718D8"/>
    <w:rsid w:val="00471980"/>
    <w:rsid w:val="004720F0"/>
    <w:rsid w:val="004721AE"/>
    <w:rsid w:val="0047246C"/>
    <w:rsid w:val="004727E2"/>
    <w:rsid w:val="0047327A"/>
    <w:rsid w:val="00473285"/>
    <w:rsid w:val="00473F67"/>
    <w:rsid w:val="004743B4"/>
    <w:rsid w:val="00474850"/>
    <w:rsid w:val="00474884"/>
    <w:rsid w:val="00480010"/>
    <w:rsid w:val="004804E5"/>
    <w:rsid w:val="004812E1"/>
    <w:rsid w:val="00481697"/>
    <w:rsid w:val="00481E87"/>
    <w:rsid w:val="00481EF6"/>
    <w:rsid w:val="00482924"/>
    <w:rsid w:val="004834F3"/>
    <w:rsid w:val="004836A1"/>
    <w:rsid w:val="00483DEC"/>
    <w:rsid w:val="00484B82"/>
    <w:rsid w:val="00484C7D"/>
    <w:rsid w:val="00485815"/>
    <w:rsid w:val="004859B2"/>
    <w:rsid w:val="00486023"/>
    <w:rsid w:val="004863A8"/>
    <w:rsid w:val="004865BD"/>
    <w:rsid w:val="00486679"/>
    <w:rsid w:val="00486962"/>
    <w:rsid w:val="00486B1A"/>
    <w:rsid w:val="00486B59"/>
    <w:rsid w:val="00491029"/>
    <w:rsid w:val="00491201"/>
    <w:rsid w:val="00491255"/>
    <w:rsid w:val="00491C25"/>
    <w:rsid w:val="00493572"/>
    <w:rsid w:val="00493A57"/>
    <w:rsid w:val="00494610"/>
    <w:rsid w:val="00494DAE"/>
    <w:rsid w:val="00496185"/>
    <w:rsid w:val="0049703A"/>
    <w:rsid w:val="004977B4"/>
    <w:rsid w:val="00497D14"/>
    <w:rsid w:val="004A06FE"/>
    <w:rsid w:val="004A1637"/>
    <w:rsid w:val="004A1BA3"/>
    <w:rsid w:val="004A1DE2"/>
    <w:rsid w:val="004A206E"/>
    <w:rsid w:val="004A2282"/>
    <w:rsid w:val="004A26EF"/>
    <w:rsid w:val="004A2D72"/>
    <w:rsid w:val="004A37BE"/>
    <w:rsid w:val="004A3FFD"/>
    <w:rsid w:val="004A4B20"/>
    <w:rsid w:val="004A4B31"/>
    <w:rsid w:val="004A5EF1"/>
    <w:rsid w:val="004B046E"/>
    <w:rsid w:val="004B063F"/>
    <w:rsid w:val="004B0A3A"/>
    <w:rsid w:val="004B0EAB"/>
    <w:rsid w:val="004B1A35"/>
    <w:rsid w:val="004B1E7B"/>
    <w:rsid w:val="004B22DF"/>
    <w:rsid w:val="004B2A81"/>
    <w:rsid w:val="004B2ECA"/>
    <w:rsid w:val="004B2F74"/>
    <w:rsid w:val="004B3C6C"/>
    <w:rsid w:val="004B3CD2"/>
    <w:rsid w:val="004B470B"/>
    <w:rsid w:val="004B49CA"/>
    <w:rsid w:val="004B6B66"/>
    <w:rsid w:val="004B780B"/>
    <w:rsid w:val="004B7840"/>
    <w:rsid w:val="004C0480"/>
    <w:rsid w:val="004C0504"/>
    <w:rsid w:val="004C07E4"/>
    <w:rsid w:val="004C0897"/>
    <w:rsid w:val="004C0E7B"/>
    <w:rsid w:val="004C1707"/>
    <w:rsid w:val="004C17F7"/>
    <w:rsid w:val="004C1D2B"/>
    <w:rsid w:val="004C26C7"/>
    <w:rsid w:val="004C39E5"/>
    <w:rsid w:val="004C3E55"/>
    <w:rsid w:val="004C5BCA"/>
    <w:rsid w:val="004C5C64"/>
    <w:rsid w:val="004C63CF"/>
    <w:rsid w:val="004C6D4A"/>
    <w:rsid w:val="004C74DD"/>
    <w:rsid w:val="004C74EE"/>
    <w:rsid w:val="004C7587"/>
    <w:rsid w:val="004C759A"/>
    <w:rsid w:val="004D066A"/>
    <w:rsid w:val="004D12F8"/>
    <w:rsid w:val="004D16F1"/>
    <w:rsid w:val="004D1DCA"/>
    <w:rsid w:val="004D2232"/>
    <w:rsid w:val="004D4D49"/>
    <w:rsid w:val="004D5B0C"/>
    <w:rsid w:val="004D69F2"/>
    <w:rsid w:val="004D73F3"/>
    <w:rsid w:val="004D7425"/>
    <w:rsid w:val="004D7855"/>
    <w:rsid w:val="004D7BEF"/>
    <w:rsid w:val="004E079B"/>
    <w:rsid w:val="004E138E"/>
    <w:rsid w:val="004E1505"/>
    <w:rsid w:val="004E1FBA"/>
    <w:rsid w:val="004E2189"/>
    <w:rsid w:val="004E2B90"/>
    <w:rsid w:val="004E4060"/>
    <w:rsid w:val="004E481B"/>
    <w:rsid w:val="004E4D9C"/>
    <w:rsid w:val="004E5148"/>
    <w:rsid w:val="004E523B"/>
    <w:rsid w:val="004E556C"/>
    <w:rsid w:val="004E5B3E"/>
    <w:rsid w:val="004E632A"/>
    <w:rsid w:val="004E7861"/>
    <w:rsid w:val="004E7F88"/>
    <w:rsid w:val="004F0771"/>
    <w:rsid w:val="004F0963"/>
    <w:rsid w:val="004F1814"/>
    <w:rsid w:val="004F1EDC"/>
    <w:rsid w:val="004F25C3"/>
    <w:rsid w:val="004F2E06"/>
    <w:rsid w:val="004F3553"/>
    <w:rsid w:val="004F3EED"/>
    <w:rsid w:val="004F42A2"/>
    <w:rsid w:val="004F52EB"/>
    <w:rsid w:val="004F5B00"/>
    <w:rsid w:val="004F5D28"/>
    <w:rsid w:val="004F6FFB"/>
    <w:rsid w:val="004F7374"/>
    <w:rsid w:val="00500307"/>
    <w:rsid w:val="0050098D"/>
    <w:rsid w:val="005012E4"/>
    <w:rsid w:val="00502B61"/>
    <w:rsid w:val="005030EF"/>
    <w:rsid w:val="00503B84"/>
    <w:rsid w:val="00504244"/>
    <w:rsid w:val="005051E5"/>
    <w:rsid w:val="00505498"/>
    <w:rsid w:val="005055DD"/>
    <w:rsid w:val="00505863"/>
    <w:rsid w:val="00506F3C"/>
    <w:rsid w:val="0050705B"/>
    <w:rsid w:val="00507773"/>
    <w:rsid w:val="00507955"/>
    <w:rsid w:val="00507B0F"/>
    <w:rsid w:val="0051090D"/>
    <w:rsid w:val="00510F21"/>
    <w:rsid w:val="00511874"/>
    <w:rsid w:val="00511A1B"/>
    <w:rsid w:val="00511A62"/>
    <w:rsid w:val="00511A93"/>
    <w:rsid w:val="00512AFE"/>
    <w:rsid w:val="00513328"/>
    <w:rsid w:val="00513BE2"/>
    <w:rsid w:val="005142A7"/>
    <w:rsid w:val="00514321"/>
    <w:rsid w:val="00515717"/>
    <w:rsid w:val="00515D87"/>
    <w:rsid w:val="00516D85"/>
    <w:rsid w:val="00516E5C"/>
    <w:rsid w:val="0051758F"/>
    <w:rsid w:val="005176D0"/>
    <w:rsid w:val="0052081C"/>
    <w:rsid w:val="00520BA6"/>
    <w:rsid w:val="00520E80"/>
    <w:rsid w:val="00521995"/>
    <w:rsid w:val="00523A77"/>
    <w:rsid w:val="005266BF"/>
    <w:rsid w:val="00527EF1"/>
    <w:rsid w:val="00530668"/>
    <w:rsid w:val="00531296"/>
    <w:rsid w:val="0053168B"/>
    <w:rsid w:val="00531D00"/>
    <w:rsid w:val="00532614"/>
    <w:rsid w:val="00532CE0"/>
    <w:rsid w:val="0053309D"/>
    <w:rsid w:val="00533B02"/>
    <w:rsid w:val="0053432F"/>
    <w:rsid w:val="005349ED"/>
    <w:rsid w:val="0053500C"/>
    <w:rsid w:val="00535059"/>
    <w:rsid w:val="00535175"/>
    <w:rsid w:val="0053557F"/>
    <w:rsid w:val="00536F71"/>
    <w:rsid w:val="00536FFE"/>
    <w:rsid w:val="005372DC"/>
    <w:rsid w:val="00537413"/>
    <w:rsid w:val="00540A06"/>
    <w:rsid w:val="00540EC2"/>
    <w:rsid w:val="00541698"/>
    <w:rsid w:val="00542593"/>
    <w:rsid w:val="00542726"/>
    <w:rsid w:val="0054287D"/>
    <w:rsid w:val="00542AB8"/>
    <w:rsid w:val="00542D96"/>
    <w:rsid w:val="00542ECB"/>
    <w:rsid w:val="00543DA9"/>
    <w:rsid w:val="00543F4C"/>
    <w:rsid w:val="0054402D"/>
    <w:rsid w:val="00544DD9"/>
    <w:rsid w:val="0054550D"/>
    <w:rsid w:val="0054551A"/>
    <w:rsid w:val="0054559E"/>
    <w:rsid w:val="00546C87"/>
    <w:rsid w:val="005473CB"/>
    <w:rsid w:val="005474F6"/>
    <w:rsid w:val="0055048D"/>
    <w:rsid w:val="00550601"/>
    <w:rsid w:val="005517A9"/>
    <w:rsid w:val="0055468B"/>
    <w:rsid w:val="00555459"/>
    <w:rsid w:val="00555D42"/>
    <w:rsid w:val="0055618C"/>
    <w:rsid w:val="00556540"/>
    <w:rsid w:val="00556E5C"/>
    <w:rsid w:val="00556F67"/>
    <w:rsid w:val="005572AA"/>
    <w:rsid w:val="005575DE"/>
    <w:rsid w:val="00557A39"/>
    <w:rsid w:val="00557E65"/>
    <w:rsid w:val="00557FFE"/>
    <w:rsid w:val="005600C2"/>
    <w:rsid w:val="00560455"/>
    <w:rsid w:val="005605B3"/>
    <w:rsid w:val="00560F2A"/>
    <w:rsid w:val="005616EE"/>
    <w:rsid w:val="005635EF"/>
    <w:rsid w:val="00563C41"/>
    <w:rsid w:val="00563FEF"/>
    <w:rsid w:val="00564EAE"/>
    <w:rsid w:val="00565FAE"/>
    <w:rsid w:val="00566009"/>
    <w:rsid w:val="005661D4"/>
    <w:rsid w:val="0056649E"/>
    <w:rsid w:val="0056691A"/>
    <w:rsid w:val="00566D0C"/>
    <w:rsid w:val="00567074"/>
    <w:rsid w:val="005672DB"/>
    <w:rsid w:val="00567423"/>
    <w:rsid w:val="00567C42"/>
    <w:rsid w:val="00570928"/>
    <w:rsid w:val="0057103D"/>
    <w:rsid w:val="00571315"/>
    <w:rsid w:val="00571A2C"/>
    <w:rsid w:val="00571A87"/>
    <w:rsid w:val="00572493"/>
    <w:rsid w:val="00572701"/>
    <w:rsid w:val="00572930"/>
    <w:rsid w:val="00573324"/>
    <w:rsid w:val="005742CD"/>
    <w:rsid w:val="0057473A"/>
    <w:rsid w:val="005747B7"/>
    <w:rsid w:val="00575407"/>
    <w:rsid w:val="005758E0"/>
    <w:rsid w:val="00575907"/>
    <w:rsid w:val="00575F69"/>
    <w:rsid w:val="00575FAC"/>
    <w:rsid w:val="005767E5"/>
    <w:rsid w:val="00576D35"/>
    <w:rsid w:val="00576DA4"/>
    <w:rsid w:val="00576DB4"/>
    <w:rsid w:val="00577EFE"/>
    <w:rsid w:val="00580264"/>
    <w:rsid w:val="00580CEF"/>
    <w:rsid w:val="0058102C"/>
    <w:rsid w:val="00581953"/>
    <w:rsid w:val="00581E5F"/>
    <w:rsid w:val="0058234D"/>
    <w:rsid w:val="005823D8"/>
    <w:rsid w:val="00582A01"/>
    <w:rsid w:val="005833DF"/>
    <w:rsid w:val="00584F7C"/>
    <w:rsid w:val="00585B29"/>
    <w:rsid w:val="00586937"/>
    <w:rsid w:val="00587C3D"/>
    <w:rsid w:val="00590316"/>
    <w:rsid w:val="00590379"/>
    <w:rsid w:val="0059107F"/>
    <w:rsid w:val="00591788"/>
    <w:rsid w:val="0059179B"/>
    <w:rsid w:val="0059276E"/>
    <w:rsid w:val="00592773"/>
    <w:rsid w:val="00593246"/>
    <w:rsid w:val="0059345A"/>
    <w:rsid w:val="005940B6"/>
    <w:rsid w:val="00594D1F"/>
    <w:rsid w:val="00594EE2"/>
    <w:rsid w:val="00595F45"/>
    <w:rsid w:val="005962DB"/>
    <w:rsid w:val="00596930"/>
    <w:rsid w:val="005971D8"/>
    <w:rsid w:val="0059732F"/>
    <w:rsid w:val="005A065E"/>
    <w:rsid w:val="005A087D"/>
    <w:rsid w:val="005A1057"/>
    <w:rsid w:val="005A14AF"/>
    <w:rsid w:val="005A14B2"/>
    <w:rsid w:val="005A1DB0"/>
    <w:rsid w:val="005A246D"/>
    <w:rsid w:val="005A29E7"/>
    <w:rsid w:val="005A3DAE"/>
    <w:rsid w:val="005A4678"/>
    <w:rsid w:val="005A5020"/>
    <w:rsid w:val="005A627A"/>
    <w:rsid w:val="005A72AD"/>
    <w:rsid w:val="005B08DC"/>
    <w:rsid w:val="005B220E"/>
    <w:rsid w:val="005B25D1"/>
    <w:rsid w:val="005B4BA9"/>
    <w:rsid w:val="005B5AF2"/>
    <w:rsid w:val="005B5F9F"/>
    <w:rsid w:val="005B6029"/>
    <w:rsid w:val="005B6944"/>
    <w:rsid w:val="005B6DA6"/>
    <w:rsid w:val="005B7121"/>
    <w:rsid w:val="005C004D"/>
    <w:rsid w:val="005C314D"/>
    <w:rsid w:val="005C34EC"/>
    <w:rsid w:val="005C3B8D"/>
    <w:rsid w:val="005C4FB9"/>
    <w:rsid w:val="005C513E"/>
    <w:rsid w:val="005C5926"/>
    <w:rsid w:val="005C63B7"/>
    <w:rsid w:val="005C6521"/>
    <w:rsid w:val="005C681D"/>
    <w:rsid w:val="005C6D00"/>
    <w:rsid w:val="005D05EC"/>
    <w:rsid w:val="005D1114"/>
    <w:rsid w:val="005D1696"/>
    <w:rsid w:val="005D1EBC"/>
    <w:rsid w:val="005D2D8E"/>
    <w:rsid w:val="005D5107"/>
    <w:rsid w:val="005D51EF"/>
    <w:rsid w:val="005D70D8"/>
    <w:rsid w:val="005D752D"/>
    <w:rsid w:val="005D7DC9"/>
    <w:rsid w:val="005E145D"/>
    <w:rsid w:val="005E148F"/>
    <w:rsid w:val="005E1527"/>
    <w:rsid w:val="005E1AD7"/>
    <w:rsid w:val="005E238D"/>
    <w:rsid w:val="005E339E"/>
    <w:rsid w:val="005E37C7"/>
    <w:rsid w:val="005E38A5"/>
    <w:rsid w:val="005E3EAE"/>
    <w:rsid w:val="005E416C"/>
    <w:rsid w:val="005E68B9"/>
    <w:rsid w:val="005E6DC2"/>
    <w:rsid w:val="005E7CF1"/>
    <w:rsid w:val="005F00D7"/>
    <w:rsid w:val="005F0189"/>
    <w:rsid w:val="005F1283"/>
    <w:rsid w:val="005F14F9"/>
    <w:rsid w:val="005F16D1"/>
    <w:rsid w:val="005F172E"/>
    <w:rsid w:val="005F211B"/>
    <w:rsid w:val="005F2890"/>
    <w:rsid w:val="005F2BD6"/>
    <w:rsid w:val="005F3489"/>
    <w:rsid w:val="005F3BD7"/>
    <w:rsid w:val="005F47EF"/>
    <w:rsid w:val="005F550C"/>
    <w:rsid w:val="005F65E1"/>
    <w:rsid w:val="005F664D"/>
    <w:rsid w:val="005F6C2F"/>
    <w:rsid w:val="005F718E"/>
    <w:rsid w:val="005F76D8"/>
    <w:rsid w:val="005F7961"/>
    <w:rsid w:val="00600200"/>
    <w:rsid w:val="0060072A"/>
    <w:rsid w:val="00600F40"/>
    <w:rsid w:val="00600FB2"/>
    <w:rsid w:val="006020D3"/>
    <w:rsid w:val="00602A9A"/>
    <w:rsid w:val="00604EC9"/>
    <w:rsid w:val="006057A6"/>
    <w:rsid w:val="00605D1F"/>
    <w:rsid w:val="006064C3"/>
    <w:rsid w:val="00606E88"/>
    <w:rsid w:val="00606EE1"/>
    <w:rsid w:val="006071C0"/>
    <w:rsid w:val="006078B5"/>
    <w:rsid w:val="0061064B"/>
    <w:rsid w:val="00610724"/>
    <w:rsid w:val="00610776"/>
    <w:rsid w:val="00611C2D"/>
    <w:rsid w:val="00611D42"/>
    <w:rsid w:val="0061211F"/>
    <w:rsid w:val="00612260"/>
    <w:rsid w:val="0061268E"/>
    <w:rsid w:val="00614227"/>
    <w:rsid w:val="00614E30"/>
    <w:rsid w:val="00615002"/>
    <w:rsid w:val="00615DC8"/>
    <w:rsid w:val="00616649"/>
    <w:rsid w:val="00616C97"/>
    <w:rsid w:val="006170D8"/>
    <w:rsid w:val="0061734B"/>
    <w:rsid w:val="00620D4E"/>
    <w:rsid w:val="006216AD"/>
    <w:rsid w:val="00622294"/>
    <w:rsid w:val="006224A7"/>
    <w:rsid w:val="006231B3"/>
    <w:rsid w:val="006248E5"/>
    <w:rsid w:val="00625179"/>
    <w:rsid w:val="00625A2D"/>
    <w:rsid w:val="006260A7"/>
    <w:rsid w:val="00631449"/>
    <w:rsid w:val="00631995"/>
    <w:rsid w:val="00631ABB"/>
    <w:rsid w:val="006322D0"/>
    <w:rsid w:val="00632345"/>
    <w:rsid w:val="00632862"/>
    <w:rsid w:val="00633ACF"/>
    <w:rsid w:val="00633CB7"/>
    <w:rsid w:val="006348DC"/>
    <w:rsid w:val="00636031"/>
    <w:rsid w:val="0063643E"/>
    <w:rsid w:val="00636558"/>
    <w:rsid w:val="00636A53"/>
    <w:rsid w:val="00637012"/>
    <w:rsid w:val="006409CE"/>
    <w:rsid w:val="00640CED"/>
    <w:rsid w:val="00641180"/>
    <w:rsid w:val="006417E0"/>
    <w:rsid w:val="00641B76"/>
    <w:rsid w:val="0064321C"/>
    <w:rsid w:val="006437BA"/>
    <w:rsid w:val="006439A9"/>
    <w:rsid w:val="00643AF6"/>
    <w:rsid w:val="0064635A"/>
    <w:rsid w:val="00646C53"/>
    <w:rsid w:val="006470FF"/>
    <w:rsid w:val="00650164"/>
    <w:rsid w:val="00650456"/>
    <w:rsid w:val="00650A38"/>
    <w:rsid w:val="00651162"/>
    <w:rsid w:val="00651F0E"/>
    <w:rsid w:val="00651FFA"/>
    <w:rsid w:val="00652607"/>
    <w:rsid w:val="00653DA6"/>
    <w:rsid w:val="00654020"/>
    <w:rsid w:val="00655697"/>
    <w:rsid w:val="00655834"/>
    <w:rsid w:val="00656E9D"/>
    <w:rsid w:val="00657239"/>
    <w:rsid w:val="00657CDD"/>
    <w:rsid w:val="0066002B"/>
    <w:rsid w:val="00660362"/>
    <w:rsid w:val="00660D2B"/>
    <w:rsid w:val="00661856"/>
    <w:rsid w:val="00661AFF"/>
    <w:rsid w:val="006633DC"/>
    <w:rsid w:val="0066377B"/>
    <w:rsid w:val="00664A28"/>
    <w:rsid w:val="00665597"/>
    <w:rsid w:val="00667C5B"/>
    <w:rsid w:val="00670253"/>
    <w:rsid w:val="006706BC"/>
    <w:rsid w:val="00670D8C"/>
    <w:rsid w:val="00670F2C"/>
    <w:rsid w:val="006717D8"/>
    <w:rsid w:val="00671B8F"/>
    <w:rsid w:val="006720BF"/>
    <w:rsid w:val="006723EC"/>
    <w:rsid w:val="006724CF"/>
    <w:rsid w:val="00673452"/>
    <w:rsid w:val="00673573"/>
    <w:rsid w:val="00673727"/>
    <w:rsid w:val="0067487D"/>
    <w:rsid w:val="006763FC"/>
    <w:rsid w:val="00677A4E"/>
    <w:rsid w:val="00677A6E"/>
    <w:rsid w:val="006806F1"/>
    <w:rsid w:val="006807BB"/>
    <w:rsid w:val="00680B50"/>
    <w:rsid w:val="00680BE2"/>
    <w:rsid w:val="006818FE"/>
    <w:rsid w:val="00681D01"/>
    <w:rsid w:val="00681D75"/>
    <w:rsid w:val="0068257B"/>
    <w:rsid w:val="006835E2"/>
    <w:rsid w:val="00685B82"/>
    <w:rsid w:val="00685D59"/>
    <w:rsid w:val="006862BC"/>
    <w:rsid w:val="00687257"/>
    <w:rsid w:val="006908CE"/>
    <w:rsid w:val="00690B62"/>
    <w:rsid w:val="006913AA"/>
    <w:rsid w:val="006919C4"/>
    <w:rsid w:val="00692A67"/>
    <w:rsid w:val="00692A72"/>
    <w:rsid w:val="00692FCE"/>
    <w:rsid w:val="00695114"/>
    <w:rsid w:val="00695459"/>
    <w:rsid w:val="0069661A"/>
    <w:rsid w:val="006A0156"/>
    <w:rsid w:val="006A18B8"/>
    <w:rsid w:val="006A1C38"/>
    <w:rsid w:val="006A1CD4"/>
    <w:rsid w:val="006A1D6E"/>
    <w:rsid w:val="006A1FB1"/>
    <w:rsid w:val="006A383C"/>
    <w:rsid w:val="006A3F9E"/>
    <w:rsid w:val="006A4E53"/>
    <w:rsid w:val="006A5500"/>
    <w:rsid w:val="006B0397"/>
    <w:rsid w:val="006B0472"/>
    <w:rsid w:val="006B07EB"/>
    <w:rsid w:val="006B0FF0"/>
    <w:rsid w:val="006B1C63"/>
    <w:rsid w:val="006B1DC0"/>
    <w:rsid w:val="006B2594"/>
    <w:rsid w:val="006B2A72"/>
    <w:rsid w:val="006B3C1A"/>
    <w:rsid w:val="006B5AAF"/>
    <w:rsid w:val="006B61E0"/>
    <w:rsid w:val="006B7150"/>
    <w:rsid w:val="006B7310"/>
    <w:rsid w:val="006B7A1F"/>
    <w:rsid w:val="006C0135"/>
    <w:rsid w:val="006C0511"/>
    <w:rsid w:val="006C05C0"/>
    <w:rsid w:val="006C1657"/>
    <w:rsid w:val="006C1F99"/>
    <w:rsid w:val="006C2AC5"/>
    <w:rsid w:val="006C4715"/>
    <w:rsid w:val="006C4D9D"/>
    <w:rsid w:val="006C4F3B"/>
    <w:rsid w:val="006C52D2"/>
    <w:rsid w:val="006D0443"/>
    <w:rsid w:val="006D09BF"/>
    <w:rsid w:val="006D09FD"/>
    <w:rsid w:val="006D0A65"/>
    <w:rsid w:val="006D1A6D"/>
    <w:rsid w:val="006D36CC"/>
    <w:rsid w:val="006D46C6"/>
    <w:rsid w:val="006D56C5"/>
    <w:rsid w:val="006D572B"/>
    <w:rsid w:val="006D6018"/>
    <w:rsid w:val="006D6AAD"/>
    <w:rsid w:val="006D6FCD"/>
    <w:rsid w:val="006D7297"/>
    <w:rsid w:val="006D74E9"/>
    <w:rsid w:val="006D7E91"/>
    <w:rsid w:val="006E00FB"/>
    <w:rsid w:val="006E0E60"/>
    <w:rsid w:val="006E3191"/>
    <w:rsid w:val="006E3898"/>
    <w:rsid w:val="006E4AB8"/>
    <w:rsid w:val="006E4DA2"/>
    <w:rsid w:val="006E4DA3"/>
    <w:rsid w:val="006E5461"/>
    <w:rsid w:val="006E5EBE"/>
    <w:rsid w:val="006E7D02"/>
    <w:rsid w:val="006F04B3"/>
    <w:rsid w:val="006F066D"/>
    <w:rsid w:val="006F09EB"/>
    <w:rsid w:val="006F156E"/>
    <w:rsid w:val="006F1720"/>
    <w:rsid w:val="006F249A"/>
    <w:rsid w:val="006F45D3"/>
    <w:rsid w:val="006F47FA"/>
    <w:rsid w:val="006F4C1F"/>
    <w:rsid w:val="006F5025"/>
    <w:rsid w:val="006F5E3F"/>
    <w:rsid w:val="006F6248"/>
    <w:rsid w:val="006F67E3"/>
    <w:rsid w:val="006F69BE"/>
    <w:rsid w:val="006F707D"/>
    <w:rsid w:val="006F78A8"/>
    <w:rsid w:val="006F7938"/>
    <w:rsid w:val="006F7A71"/>
    <w:rsid w:val="007003E9"/>
    <w:rsid w:val="00700B78"/>
    <w:rsid w:val="00700C8F"/>
    <w:rsid w:val="00700D10"/>
    <w:rsid w:val="00700DA5"/>
    <w:rsid w:val="00701C7E"/>
    <w:rsid w:val="00702C57"/>
    <w:rsid w:val="00702D42"/>
    <w:rsid w:val="007032E9"/>
    <w:rsid w:val="00704547"/>
    <w:rsid w:val="0070565B"/>
    <w:rsid w:val="00707CE6"/>
    <w:rsid w:val="007105D2"/>
    <w:rsid w:val="00710766"/>
    <w:rsid w:val="007127F2"/>
    <w:rsid w:val="0071351E"/>
    <w:rsid w:val="00713B98"/>
    <w:rsid w:val="007141BD"/>
    <w:rsid w:val="00714D97"/>
    <w:rsid w:val="00715A38"/>
    <w:rsid w:val="00716189"/>
    <w:rsid w:val="00717220"/>
    <w:rsid w:val="00717ED4"/>
    <w:rsid w:val="007204EC"/>
    <w:rsid w:val="00721A19"/>
    <w:rsid w:val="00722114"/>
    <w:rsid w:val="007223BE"/>
    <w:rsid w:val="00723041"/>
    <w:rsid w:val="007233C4"/>
    <w:rsid w:val="00723432"/>
    <w:rsid w:val="007243D2"/>
    <w:rsid w:val="00724B9C"/>
    <w:rsid w:val="00724C25"/>
    <w:rsid w:val="00724E98"/>
    <w:rsid w:val="0072508A"/>
    <w:rsid w:val="007252B5"/>
    <w:rsid w:val="00726053"/>
    <w:rsid w:val="007279BC"/>
    <w:rsid w:val="00727C7F"/>
    <w:rsid w:val="00727D59"/>
    <w:rsid w:val="0073039F"/>
    <w:rsid w:val="00730C17"/>
    <w:rsid w:val="0073111F"/>
    <w:rsid w:val="0073131F"/>
    <w:rsid w:val="00731830"/>
    <w:rsid w:val="00731ABD"/>
    <w:rsid w:val="00731FB7"/>
    <w:rsid w:val="00732908"/>
    <w:rsid w:val="007335A5"/>
    <w:rsid w:val="007339C1"/>
    <w:rsid w:val="0073498B"/>
    <w:rsid w:val="00735069"/>
    <w:rsid w:val="00735459"/>
    <w:rsid w:val="00735AB5"/>
    <w:rsid w:val="007368CB"/>
    <w:rsid w:val="00736D2E"/>
    <w:rsid w:val="00736F72"/>
    <w:rsid w:val="00737830"/>
    <w:rsid w:val="00737B16"/>
    <w:rsid w:val="00740464"/>
    <w:rsid w:val="00740AF7"/>
    <w:rsid w:val="00740BDC"/>
    <w:rsid w:val="00741538"/>
    <w:rsid w:val="00741D93"/>
    <w:rsid w:val="00742F1F"/>
    <w:rsid w:val="007430C6"/>
    <w:rsid w:val="00743B21"/>
    <w:rsid w:val="007441B3"/>
    <w:rsid w:val="007443FC"/>
    <w:rsid w:val="00745C51"/>
    <w:rsid w:val="00745D46"/>
    <w:rsid w:val="007461B9"/>
    <w:rsid w:val="00747D4D"/>
    <w:rsid w:val="00747FE8"/>
    <w:rsid w:val="0075046D"/>
    <w:rsid w:val="0075048F"/>
    <w:rsid w:val="0075112C"/>
    <w:rsid w:val="007517B3"/>
    <w:rsid w:val="00751BBC"/>
    <w:rsid w:val="00751E30"/>
    <w:rsid w:val="00752110"/>
    <w:rsid w:val="00752819"/>
    <w:rsid w:val="007529A3"/>
    <w:rsid w:val="00752FBD"/>
    <w:rsid w:val="007533A7"/>
    <w:rsid w:val="007535B4"/>
    <w:rsid w:val="00753C98"/>
    <w:rsid w:val="0075440C"/>
    <w:rsid w:val="00754504"/>
    <w:rsid w:val="00754638"/>
    <w:rsid w:val="00755F18"/>
    <w:rsid w:val="00756B90"/>
    <w:rsid w:val="0075789E"/>
    <w:rsid w:val="007601CC"/>
    <w:rsid w:val="00760787"/>
    <w:rsid w:val="007616C3"/>
    <w:rsid w:val="007627D7"/>
    <w:rsid w:val="00763124"/>
    <w:rsid w:val="0076325E"/>
    <w:rsid w:val="00763824"/>
    <w:rsid w:val="00764255"/>
    <w:rsid w:val="007646D3"/>
    <w:rsid w:val="007647ED"/>
    <w:rsid w:val="007650B3"/>
    <w:rsid w:val="0076598A"/>
    <w:rsid w:val="00766065"/>
    <w:rsid w:val="00766AD0"/>
    <w:rsid w:val="00766E85"/>
    <w:rsid w:val="00767869"/>
    <w:rsid w:val="007705D9"/>
    <w:rsid w:val="00770990"/>
    <w:rsid w:val="00770D4A"/>
    <w:rsid w:val="00770E8F"/>
    <w:rsid w:val="0077108F"/>
    <w:rsid w:val="007718A3"/>
    <w:rsid w:val="0077211C"/>
    <w:rsid w:val="00773ED6"/>
    <w:rsid w:val="0077511A"/>
    <w:rsid w:val="007757FB"/>
    <w:rsid w:val="0077707A"/>
    <w:rsid w:val="00777878"/>
    <w:rsid w:val="00780CBB"/>
    <w:rsid w:val="007811DA"/>
    <w:rsid w:val="00781D5A"/>
    <w:rsid w:val="00781F7E"/>
    <w:rsid w:val="0078398B"/>
    <w:rsid w:val="00783B73"/>
    <w:rsid w:val="00784453"/>
    <w:rsid w:val="0078523C"/>
    <w:rsid w:val="00785436"/>
    <w:rsid w:val="00785BF4"/>
    <w:rsid w:val="00786984"/>
    <w:rsid w:val="00786A31"/>
    <w:rsid w:val="00787F6D"/>
    <w:rsid w:val="00787F8D"/>
    <w:rsid w:val="007911FE"/>
    <w:rsid w:val="007923FE"/>
    <w:rsid w:val="00793E53"/>
    <w:rsid w:val="00794211"/>
    <w:rsid w:val="00794408"/>
    <w:rsid w:val="00794891"/>
    <w:rsid w:val="00794919"/>
    <w:rsid w:val="00795193"/>
    <w:rsid w:val="007958B9"/>
    <w:rsid w:val="00795E49"/>
    <w:rsid w:val="007968A5"/>
    <w:rsid w:val="00797AAB"/>
    <w:rsid w:val="00797B05"/>
    <w:rsid w:val="00797DD9"/>
    <w:rsid w:val="007A0340"/>
    <w:rsid w:val="007A0C3C"/>
    <w:rsid w:val="007A1076"/>
    <w:rsid w:val="007A2160"/>
    <w:rsid w:val="007A244B"/>
    <w:rsid w:val="007A7054"/>
    <w:rsid w:val="007A763A"/>
    <w:rsid w:val="007A7DAF"/>
    <w:rsid w:val="007B0426"/>
    <w:rsid w:val="007B13AF"/>
    <w:rsid w:val="007B1AA0"/>
    <w:rsid w:val="007B1E35"/>
    <w:rsid w:val="007B23F7"/>
    <w:rsid w:val="007B2BFD"/>
    <w:rsid w:val="007B4155"/>
    <w:rsid w:val="007B4222"/>
    <w:rsid w:val="007B4850"/>
    <w:rsid w:val="007B5144"/>
    <w:rsid w:val="007B52BD"/>
    <w:rsid w:val="007B596E"/>
    <w:rsid w:val="007B5E50"/>
    <w:rsid w:val="007B635D"/>
    <w:rsid w:val="007B6EE6"/>
    <w:rsid w:val="007B71F8"/>
    <w:rsid w:val="007B75B5"/>
    <w:rsid w:val="007C04D7"/>
    <w:rsid w:val="007C2F2C"/>
    <w:rsid w:val="007C36E8"/>
    <w:rsid w:val="007C46EC"/>
    <w:rsid w:val="007C4F52"/>
    <w:rsid w:val="007C5BC3"/>
    <w:rsid w:val="007C5DAD"/>
    <w:rsid w:val="007C5F47"/>
    <w:rsid w:val="007C6D88"/>
    <w:rsid w:val="007C6F29"/>
    <w:rsid w:val="007D1C5F"/>
    <w:rsid w:val="007D3ACB"/>
    <w:rsid w:val="007D3D3A"/>
    <w:rsid w:val="007D4ED0"/>
    <w:rsid w:val="007D6009"/>
    <w:rsid w:val="007D61B6"/>
    <w:rsid w:val="007D65C6"/>
    <w:rsid w:val="007D681E"/>
    <w:rsid w:val="007D7CFA"/>
    <w:rsid w:val="007D7EB1"/>
    <w:rsid w:val="007E0ABD"/>
    <w:rsid w:val="007E0EF1"/>
    <w:rsid w:val="007E0FEA"/>
    <w:rsid w:val="007E1290"/>
    <w:rsid w:val="007E1C90"/>
    <w:rsid w:val="007E200A"/>
    <w:rsid w:val="007E42BC"/>
    <w:rsid w:val="007E4DA2"/>
    <w:rsid w:val="007E5DE5"/>
    <w:rsid w:val="007E6D79"/>
    <w:rsid w:val="007F0F51"/>
    <w:rsid w:val="007F1956"/>
    <w:rsid w:val="007F3105"/>
    <w:rsid w:val="007F3DF5"/>
    <w:rsid w:val="007F3EAF"/>
    <w:rsid w:val="007F447E"/>
    <w:rsid w:val="007F4987"/>
    <w:rsid w:val="007F5BB9"/>
    <w:rsid w:val="007F5DDE"/>
    <w:rsid w:val="007F5F40"/>
    <w:rsid w:val="007F7F15"/>
    <w:rsid w:val="00800767"/>
    <w:rsid w:val="00802630"/>
    <w:rsid w:val="00802C10"/>
    <w:rsid w:val="008044C1"/>
    <w:rsid w:val="008049D5"/>
    <w:rsid w:val="00804E62"/>
    <w:rsid w:val="00804F53"/>
    <w:rsid w:val="00805663"/>
    <w:rsid w:val="008059BD"/>
    <w:rsid w:val="00805A0C"/>
    <w:rsid w:val="008070E9"/>
    <w:rsid w:val="00807756"/>
    <w:rsid w:val="0081121B"/>
    <w:rsid w:val="00811F1E"/>
    <w:rsid w:val="00813AAC"/>
    <w:rsid w:val="008143DA"/>
    <w:rsid w:val="008148EF"/>
    <w:rsid w:val="00814E68"/>
    <w:rsid w:val="008156C2"/>
    <w:rsid w:val="00815D47"/>
    <w:rsid w:val="008160E7"/>
    <w:rsid w:val="0081658F"/>
    <w:rsid w:val="008170A1"/>
    <w:rsid w:val="00820192"/>
    <w:rsid w:val="00820ADD"/>
    <w:rsid w:val="00820F44"/>
    <w:rsid w:val="00820F7D"/>
    <w:rsid w:val="0082114E"/>
    <w:rsid w:val="00821B03"/>
    <w:rsid w:val="00821EAE"/>
    <w:rsid w:val="008236DC"/>
    <w:rsid w:val="008251E0"/>
    <w:rsid w:val="0082617D"/>
    <w:rsid w:val="008262DD"/>
    <w:rsid w:val="008265D9"/>
    <w:rsid w:val="00826EFA"/>
    <w:rsid w:val="00827403"/>
    <w:rsid w:val="0082746B"/>
    <w:rsid w:val="008275F7"/>
    <w:rsid w:val="00827692"/>
    <w:rsid w:val="008304C7"/>
    <w:rsid w:val="00831D31"/>
    <w:rsid w:val="0083278A"/>
    <w:rsid w:val="00832C14"/>
    <w:rsid w:val="00833DE3"/>
    <w:rsid w:val="008349EB"/>
    <w:rsid w:val="008350B7"/>
    <w:rsid w:val="008355C7"/>
    <w:rsid w:val="00835734"/>
    <w:rsid w:val="00835C08"/>
    <w:rsid w:val="008370CE"/>
    <w:rsid w:val="00837946"/>
    <w:rsid w:val="00837D1B"/>
    <w:rsid w:val="0084012F"/>
    <w:rsid w:val="0084201A"/>
    <w:rsid w:val="0084212E"/>
    <w:rsid w:val="008428B0"/>
    <w:rsid w:val="00843803"/>
    <w:rsid w:val="00843D22"/>
    <w:rsid w:val="008445E4"/>
    <w:rsid w:val="00845954"/>
    <w:rsid w:val="00846732"/>
    <w:rsid w:val="00846A63"/>
    <w:rsid w:val="00846F03"/>
    <w:rsid w:val="00846F49"/>
    <w:rsid w:val="008477F8"/>
    <w:rsid w:val="00847D80"/>
    <w:rsid w:val="008505B3"/>
    <w:rsid w:val="0085083B"/>
    <w:rsid w:val="008518E9"/>
    <w:rsid w:val="00851A07"/>
    <w:rsid w:val="00852909"/>
    <w:rsid w:val="00852A4A"/>
    <w:rsid w:val="00853B4A"/>
    <w:rsid w:val="008546B0"/>
    <w:rsid w:val="00855DF1"/>
    <w:rsid w:val="00855E4E"/>
    <w:rsid w:val="008565C2"/>
    <w:rsid w:val="0085678C"/>
    <w:rsid w:val="008567EB"/>
    <w:rsid w:val="008569A5"/>
    <w:rsid w:val="008569AD"/>
    <w:rsid w:val="008578A2"/>
    <w:rsid w:val="00861DC6"/>
    <w:rsid w:val="0086217C"/>
    <w:rsid w:val="00862522"/>
    <w:rsid w:val="008626E5"/>
    <w:rsid w:val="00863782"/>
    <w:rsid w:val="008642FA"/>
    <w:rsid w:val="00864636"/>
    <w:rsid w:val="008649D6"/>
    <w:rsid w:val="008663EF"/>
    <w:rsid w:val="00866F41"/>
    <w:rsid w:val="00867267"/>
    <w:rsid w:val="0087031E"/>
    <w:rsid w:val="00870C0D"/>
    <w:rsid w:val="0087152E"/>
    <w:rsid w:val="00871542"/>
    <w:rsid w:val="0087182D"/>
    <w:rsid w:val="00871833"/>
    <w:rsid w:val="00872E8D"/>
    <w:rsid w:val="008742D1"/>
    <w:rsid w:val="00874A90"/>
    <w:rsid w:val="00874D22"/>
    <w:rsid w:val="008758B0"/>
    <w:rsid w:val="008768AC"/>
    <w:rsid w:val="008776AD"/>
    <w:rsid w:val="0088097B"/>
    <w:rsid w:val="00880BEB"/>
    <w:rsid w:val="00880C0D"/>
    <w:rsid w:val="00880EF9"/>
    <w:rsid w:val="0088118F"/>
    <w:rsid w:val="0088179A"/>
    <w:rsid w:val="008826D0"/>
    <w:rsid w:val="008829BE"/>
    <w:rsid w:val="00883901"/>
    <w:rsid w:val="008841A2"/>
    <w:rsid w:val="00884FFA"/>
    <w:rsid w:val="008859B4"/>
    <w:rsid w:val="00886E9C"/>
    <w:rsid w:val="0088704D"/>
    <w:rsid w:val="0088717D"/>
    <w:rsid w:val="0088748F"/>
    <w:rsid w:val="008877E9"/>
    <w:rsid w:val="00887A3F"/>
    <w:rsid w:val="00890D52"/>
    <w:rsid w:val="00891003"/>
    <w:rsid w:val="0089158E"/>
    <w:rsid w:val="0089191E"/>
    <w:rsid w:val="00891F80"/>
    <w:rsid w:val="00892659"/>
    <w:rsid w:val="00892EEA"/>
    <w:rsid w:val="008933CB"/>
    <w:rsid w:val="008936D5"/>
    <w:rsid w:val="00893D60"/>
    <w:rsid w:val="00894173"/>
    <w:rsid w:val="008945A0"/>
    <w:rsid w:val="008953D0"/>
    <w:rsid w:val="00895D7C"/>
    <w:rsid w:val="00896178"/>
    <w:rsid w:val="008A0EC4"/>
    <w:rsid w:val="008A144A"/>
    <w:rsid w:val="008A20DF"/>
    <w:rsid w:val="008A218C"/>
    <w:rsid w:val="008A30D2"/>
    <w:rsid w:val="008A4CC1"/>
    <w:rsid w:val="008A560B"/>
    <w:rsid w:val="008A57E9"/>
    <w:rsid w:val="008A66B0"/>
    <w:rsid w:val="008A6EAB"/>
    <w:rsid w:val="008A6F9E"/>
    <w:rsid w:val="008A78CA"/>
    <w:rsid w:val="008A7A95"/>
    <w:rsid w:val="008A7E0C"/>
    <w:rsid w:val="008B0384"/>
    <w:rsid w:val="008B1788"/>
    <w:rsid w:val="008B1D3C"/>
    <w:rsid w:val="008B21EF"/>
    <w:rsid w:val="008B25AE"/>
    <w:rsid w:val="008B2B00"/>
    <w:rsid w:val="008B3705"/>
    <w:rsid w:val="008B474F"/>
    <w:rsid w:val="008B4907"/>
    <w:rsid w:val="008B4D83"/>
    <w:rsid w:val="008B5258"/>
    <w:rsid w:val="008C06E4"/>
    <w:rsid w:val="008C0D59"/>
    <w:rsid w:val="008C0FFE"/>
    <w:rsid w:val="008C169A"/>
    <w:rsid w:val="008C1C32"/>
    <w:rsid w:val="008C2449"/>
    <w:rsid w:val="008C4174"/>
    <w:rsid w:val="008C445F"/>
    <w:rsid w:val="008C4B97"/>
    <w:rsid w:val="008C4CC2"/>
    <w:rsid w:val="008C5D02"/>
    <w:rsid w:val="008C6447"/>
    <w:rsid w:val="008C67C7"/>
    <w:rsid w:val="008C6876"/>
    <w:rsid w:val="008D00F8"/>
    <w:rsid w:val="008D0910"/>
    <w:rsid w:val="008D2205"/>
    <w:rsid w:val="008D2574"/>
    <w:rsid w:val="008D2918"/>
    <w:rsid w:val="008D44AC"/>
    <w:rsid w:val="008D4A04"/>
    <w:rsid w:val="008D7214"/>
    <w:rsid w:val="008E01EA"/>
    <w:rsid w:val="008E0769"/>
    <w:rsid w:val="008E1591"/>
    <w:rsid w:val="008E1D15"/>
    <w:rsid w:val="008E26FF"/>
    <w:rsid w:val="008E280B"/>
    <w:rsid w:val="008E2AA2"/>
    <w:rsid w:val="008E2E6E"/>
    <w:rsid w:val="008E41DD"/>
    <w:rsid w:val="008E574E"/>
    <w:rsid w:val="008E5A55"/>
    <w:rsid w:val="008E5B76"/>
    <w:rsid w:val="008E7E30"/>
    <w:rsid w:val="008F0712"/>
    <w:rsid w:val="008F0DD1"/>
    <w:rsid w:val="008F0E00"/>
    <w:rsid w:val="008F1DCD"/>
    <w:rsid w:val="008F2093"/>
    <w:rsid w:val="008F260A"/>
    <w:rsid w:val="008F2BF5"/>
    <w:rsid w:val="008F3714"/>
    <w:rsid w:val="008F3819"/>
    <w:rsid w:val="008F386F"/>
    <w:rsid w:val="008F3C9D"/>
    <w:rsid w:val="008F4D2C"/>
    <w:rsid w:val="008F517B"/>
    <w:rsid w:val="008F5688"/>
    <w:rsid w:val="008F59E4"/>
    <w:rsid w:val="008F5EAC"/>
    <w:rsid w:val="008F6DD1"/>
    <w:rsid w:val="008F6E19"/>
    <w:rsid w:val="008F70CA"/>
    <w:rsid w:val="008F7DEE"/>
    <w:rsid w:val="009002E4"/>
    <w:rsid w:val="009004CA"/>
    <w:rsid w:val="00901F33"/>
    <w:rsid w:val="00901FD6"/>
    <w:rsid w:val="00902495"/>
    <w:rsid w:val="009025C7"/>
    <w:rsid w:val="00905025"/>
    <w:rsid w:val="00906011"/>
    <w:rsid w:val="009074BD"/>
    <w:rsid w:val="009108D1"/>
    <w:rsid w:val="00910C34"/>
    <w:rsid w:val="009139C6"/>
    <w:rsid w:val="00914602"/>
    <w:rsid w:val="009146BB"/>
    <w:rsid w:val="00915221"/>
    <w:rsid w:val="009161E7"/>
    <w:rsid w:val="0091633F"/>
    <w:rsid w:val="0091648F"/>
    <w:rsid w:val="00916EA8"/>
    <w:rsid w:val="00916F8B"/>
    <w:rsid w:val="009170A9"/>
    <w:rsid w:val="009171B6"/>
    <w:rsid w:val="00917638"/>
    <w:rsid w:val="00917678"/>
    <w:rsid w:val="00917684"/>
    <w:rsid w:val="009201C8"/>
    <w:rsid w:val="009203CD"/>
    <w:rsid w:val="009205A6"/>
    <w:rsid w:val="00920D39"/>
    <w:rsid w:val="009216A9"/>
    <w:rsid w:val="009227B5"/>
    <w:rsid w:val="009230DD"/>
    <w:rsid w:val="00923C76"/>
    <w:rsid w:val="00923F60"/>
    <w:rsid w:val="009245BE"/>
    <w:rsid w:val="0092643A"/>
    <w:rsid w:val="00926E0E"/>
    <w:rsid w:val="00926EE1"/>
    <w:rsid w:val="009271E0"/>
    <w:rsid w:val="009274DE"/>
    <w:rsid w:val="00931352"/>
    <w:rsid w:val="009318C2"/>
    <w:rsid w:val="00931D2F"/>
    <w:rsid w:val="009323D3"/>
    <w:rsid w:val="009327F6"/>
    <w:rsid w:val="00932853"/>
    <w:rsid w:val="00932950"/>
    <w:rsid w:val="009339C2"/>
    <w:rsid w:val="00933B74"/>
    <w:rsid w:val="00934276"/>
    <w:rsid w:val="00934AB3"/>
    <w:rsid w:val="00935451"/>
    <w:rsid w:val="009357FA"/>
    <w:rsid w:val="009359B0"/>
    <w:rsid w:val="00937BF8"/>
    <w:rsid w:val="00940DB5"/>
    <w:rsid w:val="00940DE2"/>
    <w:rsid w:val="0094119D"/>
    <w:rsid w:val="009425C3"/>
    <w:rsid w:val="00943131"/>
    <w:rsid w:val="00943207"/>
    <w:rsid w:val="0094460F"/>
    <w:rsid w:val="00944F07"/>
    <w:rsid w:val="00945704"/>
    <w:rsid w:val="00945C51"/>
    <w:rsid w:val="00947A70"/>
    <w:rsid w:val="0095179D"/>
    <w:rsid w:val="00952BEE"/>
    <w:rsid w:val="0095325C"/>
    <w:rsid w:val="009533CB"/>
    <w:rsid w:val="009543A2"/>
    <w:rsid w:val="00954445"/>
    <w:rsid w:val="00954573"/>
    <w:rsid w:val="00955E56"/>
    <w:rsid w:val="0095768C"/>
    <w:rsid w:val="0095772C"/>
    <w:rsid w:val="009601E8"/>
    <w:rsid w:val="00960C98"/>
    <w:rsid w:val="009614A3"/>
    <w:rsid w:val="009617B2"/>
    <w:rsid w:val="00962078"/>
    <w:rsid w:val="009620DB"/>
    <w:rsid w:val="00962B6F"/>
    <w:rsid w:val="00963155"/>
    <w:rsid w:val="00963385"/>
    <w:rsid w:val="00963BF2"/>
    <w:rsid w:val="00963C5D"/>
    <w:rsid w:val="00964556"/>
    <w:rsid w:val="00964A1C"/>
    <w:rsid w:val="00964D6C"/>
    <w:rsid w:val="009651CC"/>
    <w:rsid w:val="0096541F"/>
    <w:rsid w:val="00965FA6"/>
    <w:rsid w:val="009661C2"/>
    <w:rsid w:val="00966616"/>
    <w:rsid w:val="0096665C"/>
    <w:rsid w:val="009670DB"/>
    <w:rsid w:val="0096749C"/>
    <w:rsid w:val="009708E5"/>
    <w:rsid w:val="00970929"/>
    <w:rsid w:val="00970C3D"/>
    <w:rsid w:val="00970F75"/>
    <w:rsid w:val="00971213"/>
    <w:rsid w:val="00971587"/>
    <w:rsid w:val="00972302"/>
    <w:rsid w:val="0097254B"/>
    <w:rsid w:val="009727B6"/>
    <w:rsid w:val="00972A68"/>
    <w:rsid w:val="00973B60"/>
    <w:rsid w:val="0097469D"/>
    <w:rsid w:val="0097503A"/>
    <w:rsid w:val="00975409"/>
    <w:rsid w:val="00975911"/>
    <w:rsid w:val="009759E6"/>
    <w:rsid w:val="009761E1"/>
    <w:rsid w:val="009801B3"/>
    <w:rsid w:val="0098084E"/>
    <w:rsid w:val="00980CDD"/>
    <w:rsid w:val="0098121D"/>
    <w:rsid w:val="009818EF"/>
    <w:rsid w:val="009819E1"/>
    <w:rsid w:val="00981AC7"/>
    <w:rsid w:val="00982788"/>
    <w:rsid w:val="00982812"/>
    <w:rsid w:val="00982C06"/>
    <w:rsid w:val="00983438"/>
    <w:rsid w:val="009835E1"/>
    <w:rsid w:val="00983B16"/>
    <w:rsid w:val="00983B87"/>
    <w:rsid w:val="00983F97"/>
    <w:rsid w:val="009842C9"/>
    <w:rsid w:val="00984E59"/>
    <w:rsid w:val="00984F9F"/>
    <w:rsid w:val="0098524F"/>
    <w:rsid w:val="00985490"/>
    <w:rsid w:val="00986347"/>
    <w:rsid w:val="0098663F"/>
    <w:rsid w:val="00987E68"/>
    <w:rsid w:val="00990539"/>
    <w:rsid w:val="009905FF"/>
    <w:rsid w:val="00990B46"/>
    <w:rsid w:val="00990C51"/>
    <w:rsid w:val="00991224"/>
    <w:rsid w:val="009917E2"/>
    <w:rsid w:val="00993287"/>
    <w:rsid w:val="00993D6E"/>
    <w:rsid w:val="00994300"/>
    <w:rsid w:val="00995389"/>
    <w:rsid w:val="00996250"/>
    <w:rsid w:val="00997052"/>
    <w:rsid w:val="00997D90"/>
    <w:rsid w:val="009A00AA"/>
    <w:rsid w:val="009A0115"/>
    <w:rsid w:val="009A092C"/>
    <w:rsid w:val="009A097C"/>
    <w:rsid w:val="009A1144"/>
    <w:rsid w:val="009A17A5"/>
    <w:rsid w:val="009A2105"/>
    <w:rsid w:val="009A2A0E"/>
    <w:rsid w:val="009A3CAD"/>
    <w:rsid w:val="009A527B"/>
    <w:rsid w:val="009A5A15"/>
    <w:rsid w:val="009A6575"/>
    <w:rsid w:val="009A7C0F"/>
    <w:rsid w:val="009B0B35"/>
    <w:rsid w:val="009B0D2A"/>
    <w:rsid w:val="009B1FD7"/>
    <w:rsid w:val="009B3C16"/>
    <w:rsid w:val="009B4647"/>
    <w:rsid w:val="009B494B"/>
    <w:rsid w:val="009B6C2A"/>
    <w:rsid w:val="009B7E9D"/>
    <w:rsid w:val="009C0033"/>
    <w:rsid w:val="009C01D9"/>
    <w:rsid w:val="009C0395"/>
    <w:rsid w:val="009C1071"/>
    <w:rsid w:val="009C1CAA"/>
    <w:rsid w:val="009C2BD4"/>
    <w:rsid w:val="009C2D4A"/>
    <w:rsid w:val="009C3523"/>
    <w:rsid w:val="009C3B1B"/>
    <w:rsid w:val="009C3C1E"/>
    <w:rsid w:val="009C463D"/>
    <w:rsid w:val="009C5300"/>
    <w:rsid w:val="009C580C"/>
    <w:rsid w:val="009C597A"/>
    <w:rsid w:val="009C5A95"/>
    <w:rsid w:val="009C5D22"/>
    <w:rsid w:val="009C636E"/>
    <w:rsid w:val="009D2618"/>
    <w:rsid w:val="009D3618"/>
    <w:rsid w:val="009D3ED5"/>
    <w:rsid w:val="009D3FC9"/>
    <w:rsid w:val="009D4776"/>
    <w:rsid w:val="009D5F64"/>
    <w:rsid w:val="009D5F7D"/>
    <w:rsid w:val="009D65D8"/>
    <w:rsid w:val="009D77C3"/>
    <w:rsid w:val="009E05CE"/>
    <w:rsid w:val="009E0996"/>
    <w:rsid w:val="009E1265"/>
    <w:rsid w:val="009E2453"/>
    <w:rsid w:val="009E437D"/>
    <w:rsid w:val="009E45A2"/>
    <w:rsid w:val="009E4712"/>
    <w:rsid w:val="009E4B05"/>
    <w:rsid w:val="009E5605"/>
    <w:rsid w:val="009E64FA"/>
    <w:rsid w:val="009E650A"/>
    <w:rsid w:val="009E6EF2"/>
    <w:rsid w:val="009E7CC3"/>
    <w:rsid w:val="009F1617"/>
    <w:rsid w:val="009F1881"/>
    <w:rsid w:val="009F2792"/>
    <w:rsid w:val="009F4564"/>
    <w:rsid w:val="009F47FD"/>
    <w:rsid w:val="00A0021F"/>
    <w:rsid w:val="00A00928"/>
    <w:rsid w:val="00A0112F"/>
    <w:rsid w:val="00A02B92"/>
    <w:rsid w:val="00A02FF0"/>
    <w:rsid w:val="00A03CD1"/>
    <w:rsid w:val="00A041DE"/>
    <w:rsid w:val="00A04727"/>
    <w:rsid w:val="00A05151"/>
    <w:rsid w:val="00A05B6A"/>
    <w:rsid w:val="00A0624D"/>
    <w:rsid w:val="00A06259"/>
    <w:rsid w:val="00A06C87"/>
    <w:rsid w:val="00A1038E"/>
    <w:rsid w:val="00A10566"/>
    <w:rsid w:val="00A11120"/>
    <w:rsid w:val="00A1267A"/>
    <w:rsid w:val="00A13F6D"/>
    <w:rsid w:val="00A13FAF"/>
    <w:rsid w:val="00A14AAD"/>
    <w:rsid w:val="00A14FA4"/>
    <w:rsid w:val="00A15001"/>
    <w:rsid w:val="00A15E4A"/>
    <w:rsid w:val="00A174AE"/>
    <w:rsid w:val="00A17507"/>
    <w:rsid w:val="00A201B8"/>
    <w:rsid w:val="00A2026D"/>
    <w:rsid w:val="00A207D5"/>
    <w:rsid w:val="00A2085C"/>
    <w:rsid w:val="00A20884"/>
    <w:rsid w:val="00A20C58"/>
    <w:rsid w:val="00A220CD"/>
    <w:rsid w:val="00A2422A"/>
    <w:rsid w:val="00A24374"/>
    <w:rsid w:val="00A26033"/>
    <w:rsid w:val="00A261C8"/>
    <w:rsid w:val="00A3011E"/>
    <w:rsid w:val="00A305AD"/>
    <w:rsid w:val="00A31177"/>
    <w:rsid w:val="00A3179A"/>
    <w:rsid w:val="00A31CBF"/>
    <w:rsid w:val="00A31E14"/>
    <w:rsid w:val="00A32573"/>
    <w:rsid w:val="00A32806"/>
    <w:rsid w:val="00A3340F"/>
    <w:rsid w:val="00A343D0"/>
    <w:rsid w:val="00A34D71"/>
    <w:rsid w:val="00A35B53"/>
    <w:rsid w:val="00A3676B"/>
    <w:rsid w:val="00A371C9"/>
    <w:rsid w:val="00A37392"/>
    <w:rsid w:val="00A37547"/>
    <w:rsid w:val="00A378E6"/>
    <w:rsid w:val="00A40036"/>
    <w:rsid w:val="00A402BD"/>
    <w:rsid w:val="00A40F7E"/>
    <w:rsid w:val="00A41485"/>
    <w:rsid w:val="00A41860"/>
    <w:rsid w:val="00A42564"/>
    <w:rsid w:val="00A451BC"/>
    <w:rsid w:val="00A45342"/>
    <w:rsid w:val="00A456E5"/>
    <w:rsid w:val="00A466D1"/>
    <w:rsid w:val="00A47168"/>
    <w:rsid w:val="00A474A4"/>
    <w:rsid w:val="00A47D7F"/>
    <w:rsid w:val="00A516A1"/>
    <w:rsid w:val="00A525D3"/>
    <w:rsid w:val="00A5293F"/>
    <w:rsid w:val="00A532B8"/>
    <w:rsid w:val="00A54726"/>
    <w:rsid w:val="00A550E1"/>
    <w:rsid w:val="00A551EB"/>
    <w:rsid w:val="00A55361"/>
    <w:rsid w:val="00A55FA8"/>
    <w:rsid w:val="00A56EE4"/>
    <w:rsid w:val="00A572DE"/>
    <w:rsid w:val="00A6042E"/>
    <w:rsid w:val="00A6048E"/>
    <w:rsid w:val="00A60A94"/>
    <w:rsid w:val="00A61ACF"/>
    <w:rsid w:val="00A62550"/>
    <w:rsid w:val="00A64009"/>
    <w:rsid w:val="00A650AA"/>
    <w:rsid w:val="00A66B56"/>
    <w:rsid w:val="00A670BC"/>
    <w:rsid w:val="00A70978"/>
    <w:rsid w:val="00A71988"/>
    <w:rsid w:val="00A71F1C"/>
    <w:rsid w:val="00A729FC"/>
    <w:rsid w:val="00A736BD"/>
    <w:rsid w:val="00A742B6"/>
    <w:rsid w:val="00A7455C"/>
    <w:rsid w:val="00A75943"/>
    <w:rsid w:val="00A76533"/>
    <w:rsid w:val="00A77473"/>
    <w:rsid w:val="00A81189"/>
    <w:rsid w:val="00A81212"/>
    <w:rsid w:val="00A81230"/>
    <w:rsid w:val="00A814AB"/>
    <w:rsid w:val="00A81A6A"/>
    <w:rsid w:val="00A81D30"/>
    <w:rsid w:val="00A81E3D"/>
    <w:rsid w:val="00A81EE1"/>
    <w:rsid w:val="00A82845"/>
    <w:rsid w:val="00A82CAA"/>
    <w:rsid w:val="00A83362"/>
    <w:rsid w:val="00A83F85"/>
    <w:rsid w:val="00A84022"/>
    <w:rsid w:val="00A84298"/>
    <w:rsid w:val="00A84594"/>
    <w:rsid w:val="00A84928"/>
    <w:rsid w:val="00A85991"/>
    <w:rsid w:val="00A86FEF"/>
    <w:rsid w:val="00A91850"/>
    <w:rsid w:val="00A925C4"/>
    <w:rsid w:val="00A93A98"/>
    <w:rsid w:val="00A93C72"/>
    <w:rsid w:val="00A94324"/>
    <w:rsid w:val="00A94AA4"/>
    <w:rsid w:val="00A95856"/>
    <w:rsid w:val="00A95A26"/>
    <w:rsid w:val="00A97E4C"/>
    <w:rsid w:val="00AA0A08"/>
    <w:rsid w:val="00AA2C1A"/>
    <w:rsid w:val="00AA2C66"/>
    <w:rsid w:val="00AA44BE"/>
    <w:rsid w:val="00AA4C78"/>
    <w:rsid w:val="00AA50E5"/>
    <w:rsid w:val="00AA510C"/>
    <w:rsid w:val="00AA58F7"/>
    <w:rsid w:val="00AA5A6E"/>
    <w:rsid w:val="00AA607F"/>
    <w:rsid w:val="00AA63B5"/>
    <w:rsid w:val="00AA655F"/>
    <w:rsid w:val="00AA657E"/>
    <w:rsid w:val="00AA6851"/>
    <w:rsid w:val="00AA6B18"/>
    <w:rsid w:val="00AA6F29"/>
    <w:rsid w:val="00AA7262"/>
    <w:rsid w:val="00AA7EBC"/>
    <w:rsid w:val="00AB00BA"/>
    <w:rsid w:val="00AB03E1"/>
    <w:rsid w:val="00AB08FF"/>
    <w:rsid w:val="00AB145C"/>
    <w:rsid w:val="00AB18D8"/>
    <w:rsid w:val="00AB1E8B"/>
    <w:rsid w:val="00AB201A"/>
    <w:rsid w:val="00AB2201"/>
    <w:rsid w:val="00AB259D"/>
    <w:rsid w:val="00AB33DA"/>
    <w:rsid w:val="00AB45E3"/>
    <w:rsid w:val="00AB49D1"/>
    <w:rsid w:val="00AB5EE8"/>
    <w:rsid w:val="00AB610B"/>
    <w:rsid w:val="00AB6609"/>
    <w:rsid w:val="00AB677A"/>
    <w:rsid w:val="00AB67CD"/>
    <w:rsid w:val="00AB6C03"/>
    <w:rsid w:val="00AB6FA9"/>
    <w:rsid w:val="00AB734A"/>
    <w:rsid w:val="00AC0649"/>
    <w:rsid w:val="00AC0C2A"/>
    <w:rsid w:val="00AC10A5"/>
    <w:rsid w:val="00AC210B"/>
    <w:rsid w:val="00AC2C31"/>
    <w:rsid w:val="00AC32A5"/>
    <w:rsid w:val="00AC4626"/>
    <w:rsid w:val="00AC4F70"/>
    <w:rsid w:val="00AC5F27"/>
    <w:rsid w:val="00AC6175"/>
    <w:rsid w:val="00AC658A"/>
    <w:rsid w:val="00AC6B1C"/>
    <w:rsid w:val="00AC70E7"/>
    <w:rsid w:val="00AD0A0F"/>
    <w:rsid w:val="00AD0FE8"/>
    <w:rsid w:val="00AD35A6"/>
    <w:rsid w:val="00AD394A"/>
    <w:rsid w:val="00AD406D"/>
    <w:rsid w:val="00AD41D5"/>
    <w:rsid w:val="00AD465C"/>
    <w:rsid w:val="00AD4B99"/>
    <w:rsid w:val="00AD5BAB"/>
    <w:rsid w:val="00AD63DD"/>
    <w:rsid w:val="00AD69BD"/>
    <w:rsid w:val="00AD6BA9"/>
    <w:rsid w:val="00AD70CA"/>
    <w:rsid w:val="00AD750C"/>
    <w:rsid w:val="00AD7BA2"/>
    <w:rsid w:val="00AE1224"/>
    <w:rsid w:val="00AE14C9"/>
    <w:rsid w:val="00AE1534"/>
    <w:rsid w:val="00AE1604"/>
    <w:rsid w:val="00AE1E7E"/>
    <w:rsid w:val="00AE2692"/>
    <w:rsid w:val="00AE2DD7"/>
    <w:rsid w:val="00AE3008"/>
    <w:rsid w:val="00AE36CF"/>
    <w:rsid w:val="00AE3C74"/>
    <w:rsid w:val="00AE40F2"/>
    <w:rsid w:val="00AE6111"/>
    <w:rsid w:val="00AE6DA8"/>
    <w:rsid w:val="00AE7D62"/>
    <w:rsid w:val="00AF072A"/>
    <w:rsid w:val="00AF0A3B"/>
    <w:rsid w:val="00AF15AC"/>
    <w:rsid w:val="00AF17B5"/>
    <w:rsid w:val="00AF1F77"/>
    <w:rsid w:val="00AF20E0"/>
    <w:rsid w:val="00AF26E9"/>
    <w:rsid w:val="00AF29A0"/>
    <w:rsid w:val="00AF3448"/>
    <w:rsid w:val="00AF3DF9"/>
    <w:rsid w:val="00AF3E15"/>
    <w:rsid w:val="00AF3FB4"/>
    <w:rsid w:val="00AF4696"/>
    <w:rsid w:val="00AF498A"/>
    <w:rsid w:val="00AF529F"/>
    <w:rsid w:val="00AF65E5"/>
    <w:rsid w:val="00AF73C7"/>
    <w:rsid w:val="00AF7B47"/>
    <w:rsid w:val="00B016FA"/>
    <w:rsid w:val="00B01B18"/>
    <w:rsid w:val="00B02542"/>
    <w:rsid w:val="00B028C5"/>
    <w:rsid w:val="00B02A9B"/>
    <w:rsid w:val="00B02AA4"/>
    <w:rsid w:val="00B02B7B"/>
    <w:rsid w:val="00B03216"/>
    <w:rsid w:val="00B03250"/>
    <w:rsid w:val="00B03760"/>
    <w:rsid w:val="00B0439F"/>
    <w:rsid w:val="00B0475C"/>
    <w:rsid w:val="00B047F7"/>
    <w:rsid w:val="00B0480E"/>
    <w:rsid w:val="00B05ED9"/>
    <w:rsid w:val="00B0687C"/>
    <w:rsid w:val="00B06B19"/>
    <w:rsid w:val="00B07CE2"/>
    <w:rsid w:val="00B10844"/>
    <w:rsid w:val="00B118C7"/>
    <w:rsid w:val="00B126FA"/>
    <w:rsid w:val="00B127B9"/>
    <w:rsid w:val="00B1297B"/>
    <w:rsid w:val="00B13C1E"/>
    <w:rsid w:val="00B1492D"/>
    <w:rsid w:val="00B1509C"/>
    <w:rsid w:val="00B159BA"/>
    <w:rsid w:val="00B15E66"/>
    <w:rsid w:val="00B208B4"/>
    <w:rsid w:val="00B20E42"/>
    <w:rsid w:val="00B22650"/>
    <w:rsid w:val="00B22E0C"/>
    <w:rsid w:val="00B22E57"/>
    <w:rsid w:val="00B238BC"/>
    <w:rsid w:val="00B23CFD"/>
    <w:rsid w:val="00B23DF9"/>
    <w:rsid w:val="00B24F17"/>
    <w:rsid w:val="00B25198"/>
    <w:rsid w:val="00B25755"/>
    <w:rsid w:val="00B26CB4"/>
    <w:rsid w:val="00B2740B"/>
    <w:rsid w:val="00B27AC6"/>
    <w:rsid w:val="00B310BB"/>
    <w:rsid w:val="00B3116F"/>
    <w:rsid w:val="00B31C65"/>
    <w:rsid w:val="00B32BED"/>
    <w:rsid w:val="00B32C69"/>
    <w:rsid w:val="00B32DF5"/>
    <w:rsid w:val="00B33005"/>
    <w:rsid w:val="00B338FD"/>
    <w:rsid w:val="00B341B8"/>
    <w:rsid w:val="00B34DBC"/>
    <w:rsid w:val="00B362C8"/>
    <w:rsid w:val="00B36F31"/>
    <w:rsid w:val="00B37990"/>
    <w:rsid w:val="00B40540"/>
    <w:rsid w:val="00B40D12"/>
    <w:rsid w:val="00B411F9"/>
    <w:rsid w:val="00B41F0D"/>
    <w:rsid w:val="00B4329A"/>
    <w:rsid w:val="00B4392C"/>
    <w:rsid w:val="00B44C8D"/>
    <w:rsid w:val="00B44F32"/>
    <w:rsid w:val="00B45426"/>
    <w:rsid w:val="00B455F2"/>
    <w:rsid w:val="00B45C6E"/>
    <w:rsid w:val="00B45D41"/>
    <w:rsid w:val="00B47511"/>
    <w:rsid w:val="00B475FF"/>
    <w:rsid w:val="00B50374"/>
    <w:rsid w:val="00B504AF"/>
    <w:rsid w:val="00B5074A"/>
    <w:rsid w:val="00B5133B"/>
    <w:rsid w:val="00B513FC"/>
    <w:rsid w:val="00B51CEA"/>
    <w:rsid w:val="00B51E46"/>
    <w:rsid w:val="00B51FA8"/>
    <w:rsid w:val="00B52874"/>
    <w:rsid w:val="00B52F9C"/>
    <w:rsid w:val="00B532FC"/>
    <w:rsid w:val="00B53C46"/>
    <w:rsid w:val="00B53DCB"/>
    <w:rsid w:val="00B54BB3"/>
    <w:rsid w:val="00B5551A"/>
    <w:rsid w:val="00B55B77"/>
    <w:rsid w:val="00B56317"/>
    <w:rsid w:val="00B56953"/>
    <w:rsid w:val="00B577C7"/>
    <w:rsid w:val="00B57CCA"/>
    <w:rsid w:val="00B57F53"/>
    <w:rsid w:val="00B60D5F"/>
    <w:rsid w:val="00B61471"/>
    <w:rsid w:val="00B62657"/>
    <w:rsid w:val="00B62E2F"/>
    <w:rsid w:val="00B6377A"/>
    <w:rsid w:val="00B63F15"/>
    <w:rsid w:val="00B64C3E"/>
    <w:rsid w:val="00B65B78"/>
    <w:rsid w:val="00B65E03"/>
    <w:rsid w:val="00B65F7B"/>
    <w:rsid w:val="00B6680A"/>
    <w:rsid w:val="00B6714A"/>
    <w:rsid w:val="00B67439"/>
    <w:rsid w:val="00B6773B"/>
    <w:rsid w:val="00B67A77"/>
    <w:rsid w:val="00B7093E"/>
    <w:rsid w:val="00B723F0"/>
    <w:rsid w:val="00B72C2A"/>
    <w:rsid w:val="00B730EF"/>
    <w:rsid w:val="00B7344F"/>
    <w:rsid w:val="00B7346B"/>
    <w:rsid w:val="00B755C7"/>
    <w:rsid w:val="00B75BE0"/>
    <w:rsid w:val="00B75C36"/>
    <w:rsid w:val="00B75E30"/>
    <w:rsid w:val="00B75E41"/>
    <w:rsid w:val="00B7602F"/>
    <w:rsid w:val="00B762B1"/>
    <w:rsid w:val="00B76825"/>
    <w:rsid w:val="00B77729"/>
    <w:rsid w:val="00B77D36"/>
    <w:rsid w:val="00B804B2"/>
    <w:rsid w:val="00B81D75"/>
    <w:rsid w:val="00B81FCE"/>
    <w:rsid w:val="00B82159"/>
    <w:rsid w:val="00B82801"/>
    <w:rsid w:val="00B82FAF"/>
    <w:rsid w:val="00B83102"/>
    <w:rsid w:val="00B83FFB"/>
    <w:rsid w:val="00B84797"/>
    <w:rsid w:val="00B859D6"/>
    <w:rsid w:val="00B85F36"/>
    <w:rsid w:val="00B87190"/>
    <w:rsid w:val="00B87333"/>
    <w:rsid w:val="00B87646"/>
    <w:rsid w:val="00B91AAB"/>
    <w:rsid w:val="00B91D5E"/>
    <w:rsid w:val="00B92098"/>
    <w:rsid w:val="00B927CC"/>
    <w:rsid w:val="00B93B58"/>
    <w:rsid w:val="00B94592"/>
    <w:rsid w:val="00B94782"/>
    <w:rsid w:val="00B949A4"/>
    <w:rsid w:val="00B94DC1"/>
    <w:rsid w:val="00B94DFF"/>
    <w:rsid w:val="00B94EAA"/>
    <w:rsid w:val="00B952EF"/>
    <w:rsid w:val="00B9547F"/>
    <w:rsid w:val="00B95CA8"/>
    <w:rsid w:val="00B96499"/>
    <w:rsid w:val="00B967E4"/>
    <w:rsid w:val="00B96997"/>
    <w:rsid w:val="00BA0DD6"/>
    <w:rsid w:val="00BA11E2"/>
    <w:rsid w:val="00BA1AEB"/>
    <w:rsid w:val="00BA1FA8"/>
    <w:rsid w:val="00BA239D"/>
    <w:rsid w:val="00BA2D83"/>
    <w:rsid w:val="00BA3660"/>
    <w:rsid w:val="00BA49D0"/>
    <w:rsid w:val="00BA4A58"/>
    <w:rsid w:val="00BA4AA5"/>
    <w:rsid w:val="00BA5162"/>
    <w:rsid w:val="00BA5216"/>
    <w:rsid w:val="00BA5606"/>
    <w:rsid w:val="00BA681F"/>
    <w:rsid w:val="00BA6F2E"/>
    <w:rsid w:val="00BA7416"/>
    <w:rsid w:val="00BA75C0"/>
    <w:rsid w:val="00BB0B9B"/>
    <w:rsid w:val="00BB1ECE"/>
    <w:rsid w:val="00BB23AE"/>
    <w:rsid w:val="00BB3103"/>
    <w:rsid w:val="00BB31C0"/>
    <w:rsid w:val="00BB323F"/>
    <w:rsid w:val="00BB36B4"/>
    <w:rsid w:val="00BB378A"/>
    <w:rsid w:val="00BB395E"/>
    <w:rsid w:val="00BB41FD"/>
    <w:rsid w:val="00BB4279"/>
    <w:rsid w:val="00BB45BB"/>
    <w:rsid w:val="00BB4B2B"/>
    <w:rsid w:val="00BB4FA9"/>
    <w:rsid w:val="00BB5ECB"/>
    <w:rsid w:val="00BB6092"/>
    <w:rsid w:val="00BB682E"/>
    <w:rsid w:val="00BB76D3"/>
    <w:rsid w:val="00BC025F"/>
    <w:rsid w:val="00BC05BD"/>
    <w:rsid w:val="00BC1C34"/>
    <w:rsid w:val="00BC1E32"/>
    <w:rsid w:val="00BC322B"/>
    <w:rsid w:val="00BC35DB"/>
    <w:rsid w:val="00BC362B"/>
    <w:rsid w:val="00BC46FC"/>
    <w:rsid w:val="00BC4936"/>
    <w:rsid w:val="00BC50F9"/>
    <w:rsid w:val="00BC657A"/>
    <w:rsid w:val="00BC68DA"/>
    <w:rsid w:val="00BC6F21"/>
    <w:rsid w:val="00BC7846"/>
    <w:rsid w:val="00BD0C50"/>
    <w:rsid w:val="00BD156E"/>
    <w:rsid w:val="00BD2CF1"/>
    <w:rsid w:val="00BD2E71"/>
    <w:rsid w:val="00BD2F4B"/>
    <w:rsid w:val="00BD3324"/>
    <w:rsid w:val="00BD390C"/>
    <w:rsid w:val="00BD42FC"/>
    <w:rsid w:val="00BD70A5"/>
    <w:rsid w:val="00BD7284"/>
    <w:rsid w:val="00BE013A"/>
    <w:rsid w:val="00BE2290"/>
    <w:rsid w:val="00BE26E4"/>
    <w:rsid w:val="00BE281E"/>
    <w:rsid w:val="00BE352D"/>
    <w:rsid w:val="00BE3ABA"/>
    <w:rsid w:val="00BE466A"/>
    <w:rsid w:val="00BE4F35"/>
    <w:rsid w:val="00BE5BE5"/>
    <w:rsid w:val="00BE7BFA"/>
    <w:rsid w:val="00BE7D89"/>
    <w:rsid w:val="00BF0090"/>
    <w:rsid w:val="00BF0AE2"/>
    <w:rsid w:val="00BF0D0C"/>
    <w:rsid w:val="00BF1693"/>
    <w:rsid w:val="00BF1ABC"/>
    <w:rsid w:val="00BF1EED"/>
    <w:rsid w:val="00BF23A7"/>
    <w:rsid w:val="00BF44D9"/>
    <w:rsid w:val="00BF4939"/>
    <w:rsid w:val="00BF6794"/>
    <w:rsid w:val="00BF76DB"/>
    <w:rsid w:val="00BF7D6D"/>
    <w:rsid w:val="00BF7DC8"/>
    <w:rsid w:val="00C00084"/>
    <w:rsid w:val="00C0054E"/>
    <w:rsid w:val="00C005E6"/>
    <w:rsid w:val="00C007D3"/>
    <w:rsid w:val="00C009D5"/>
    <w:rsid w:val="00C0357B"/>
    <w:rsid w:val="00C03863"/>
    <w:rsid w:val="00C03890"/>
    <w:rsid w:val="00C03B48"/>
    <w:rsid w:val="00C03FE0"/>
    <w:rsid w:val="00C041A7"/>
    <w:rsid w:val="00C05065"/>
    <w:rsid w:val="00C06668"/>
    <w:rsid w:val="00C06EA4"/>
    <w:rsid w:val="00C0700E"/>
    <w:rsid w:val="00C07D07"/>
    <w:rsid w:val="00C11518"/>
    <w:rsid w:val="00C1205B"/>
    <w:rsid w:val="00C131F1"/>
    <w:rsid w:val="00C1348C"/>
    <w:rsid w:val="00C13615"/>
    <w:rsid w:val="00C13CED"/>
    <w:rsid w:val="00C1477A"/>
    <w:rsid w:val="00C14C22"/>
    <w:rsid w:val="00C14C55"/>
    <w:rsid w:val="00C15263"/>
    <w:rsid w:val="00C16AE5"/>
    <w:rsid w:val="00C1774E"/>
    <w:rsid w:val="00C17ABC"/>
    <w:rsid w:val="00C2045A"/>
    <w:rsid w:val="00C20E48"/>
    <w:rsid w:val="00C20E52"/>
    <w:rsid w:val="00C21120"/>
    <w:rsid w:val="00C214F7"/>
    <w:rsid w:val="00C2218A"/>
    <w:rsid w:val="00C237CE"/>
    <w:rsid w:val="00C256FC"/>
    <w:rsid w:val="00C259FD"/>
    <w:rsid w:val="00C26001"/>
    <w:rsid w:val="00C263BD"/>
    <w:rsid w:val="00C26F6F"/>
    <w:rsid w:val="00C27733"/>
    <w:rsid w:val="00C27996"/>
    <w:rsid w:val="00C300E1"/>
    <w:rsid w:val="00C3121F"/>
    <w:rsid w:val="00C31945"/>
    <w:rsid w:val="00C31AAD"/>
    <w:rsid w:val="00C31D54"/>
    <w:rsid w:val="00C32F89"/>
    <w:rsid w:val="00C33ED9"/>
    <w:rsid w:val="00C35DCA"/>
    <w:rsid w:val="00C35E2C"/>
    <w:rsid w:val="00C36005"/>
    <w:rsid w:val="00C36B67"/>
    <w:rsid w:val="00C37588"/>
    <w:rsid w:val="00C376FC"/>
    <w:rsid w:val="00C4200C"/>
    <w:rsid w:val="00C420F5"/>
    <w:rsid w:val="00C43A78"/>
    <w:rsid w:val="00C4401F"/>
    <w:rsid w:val="00C462BF"/>
    <w:rsid w:val="00C464F4"/>
    <w:rsid w:val="00C4704F"/>
    <w:rsid w:val="00C4737E"/>
    <w:rsid w:val="00C47DF5"/>
    <w:rsid w:val="00C50123"/>
    <w:rsid w:val="00C50506"/>
    <w:rsid w:val="00C50A56"/>
    <w:rsid w:val="00C50C4F"/>
    <w:rsid w:val="00C51E22"/>
    <w:rsid w:val="00C52D2F"/>
    <w:rsid w:val="00C53069"/>
    <w:rsid w:val="00C53633"/>
    <w:rsid w:val="00C53FC2"/>
    <w:rsid w:val="00C55C0D"/>
    <w:rsid w:val="00C5655A"/>
    <w:rsid w:val="00C56A7B"/>
    <w:rsid w:val="00C57026"/>
    <w:rsid w:val="00C57C76"/>
    <w:rsid w:val="00C57E1C"/>
    <w:rsid w:val="00C60ABD"/>
    <w:rsid w:val="00C60AD3"/>
    <w:rsid w:val="00C62396"/>
    <w:rsid w:val="00C65E4E"/>
    <w:rsid w:val="00C663AE"/>
    <w:rsid w:val="00C6688F"/>
    <w:rsid w:val="00C66E6E"/>
    <w:rsid w:val="00C725E7"/>
    <w:rsid w:val="00C7374E"/>
    <w:rsid w:val="00C73944"/>
    <w:rsid w:val="00C73E25"/>
    <w:rsid w:val="00C73E53"/>
    <w:rsid w:val="00C73FA1"/>
    <w:rsid w:val="00C74852"/>
    <w:rsid w:val="00C74E1A"/>
    <w:rsid w:val="00C74ECA"/>
    <w:rsid w:val="00C76131"/>
    <w:rsid w:val="00C77ED6"/>
    <w:rsid w:val="00C812AC"/>
    <w:rsid w:val="00C818D6"/>
    <w:rsid w:val="00C81EAB"/>
    <w:rsid w:val="00C846C3"/>
    <w:rsid w:val="00C84F97"/>
    <w:rsid w:val="00C855A3"/>
    <w:rsid w:val="00C868EE"/>
    <w:rsid w:val="00C8694A"/>
    <w:rsid w:val="00C900EA"/>
    <w:rsid w:val="00C91321"/>
    <w:rsid w:val="00C9164E"/>
    <w:rsid w:val="00C91EA9"/>
    <w:rsid w:val="00C92427"/>
    <w:rsid w:val="00C92EA6"/>
    <w:rsid w:val="00C933ED"/>
    <w:rsid w:val="00C93C75"/>
    <w:rsid w:val="00C94123"/>
    <w:rsid w:val="00C94483"/>
    <w:rsid w:val="00C94682"/>
    <w:rsid w:val="00C94B03"/>
    <w:rsid w:val="00C94FB1"/>
    <w:rsid w:val="00C954B8"/>
    <w:rsid w:val="00C97462"/>
    <w:rsid w:val="00CA0338"/>
    <w:rsid w:val="00CA0B20"/>
    <w:rsid w:val="00CA0B22"/>
    <w:rsid w:val="00CA0CB4"/>
    <w:rsid w:val="00CA139D"/>
    <w:rsid w:val="00CA1FD1"/>
    <w:rsid w:val="00CA2190"/>
    <w:rsid w:val="00CA340C"/>
    <w:rsid w:val="00CA3BD5"/>
    <w:rsid w:val="00CA4B12"/>
    <w:rsid w:val="00CA533A"/>
    <w:rsid w:val="00CA618A"/>
    <w:rsid w:val="00CA6EBA"/>
    <w:rsid w:val="00CA7495"/>
    <w:rsid w:val="00CB0166"/>
    <w:rsid w:val="00CB0607"/>
    <w:rsid w:val="00CB1822"/>
    <w:rsid w:val="00CB2B04"/>
    <w:rsid w:val="00CB2E34"/>
    <w:rsid w:val="00CB39A4"/>
    <w:rsid w:val="00CB41C0"/>
    <w:rsid w:val="00CB4214"/>
    <w:rsid w:val="00CB4DB1"/>
    <w:rsid w:val="00CB64E1"/>
    <w:rsid w:val="00CB66BF"/>
    <w:rsid w:val="00CB7C06"/>
    <w:rsid w:val="00CB7FF7"/>
    <w:rsid w:val="00CC124B"/>
    <w:rsid w:val="00CC28BE"/>
    <w:rsid w:val="00CC2B20"/>
    <w:rsid w:val="00CC2FCA"/>
    <w:rsid w:val="00CC4D1A"/>
    <w:rsid w:val="00CC5051"/>
    <w:rsid w:val="00CC600F"/>
    <w:rsid w:val="00CC631D"/>
    <w:rsid w:val="00CC6D55"/>
    <w:rsid w:val="00CC6E2D"/>
    <w:rsid w:val="00CC70D5"/>
    <w:rsid w:val="00CC7E93"/>
    <w:rsid w:val="00CD0D85"/>
    <w:rsid w:val="00CD25B2"/>
    <w:rsid w:val="00CD25DD"/>
    <w:rsid w:val="00CD3209"/>
    <w:rsid w:val="00CD362B"/>
    <w:rsid w:val="00CD36C9"/>
    <w:rsid w:val="00CD3E37"/>
    <w:rsid w:val="00CD44A2"/>
    <w:rsid w:val="00CD467F"/>
    <w:rsid w:val="00CD4CA0"/>
    <w:rsid w:val="00CD547C"/>
    <w:rsid w:val="00CD5D4E"/>
    <w:rsid w:val="00CD63AF"/>
    <w:rsid w:val="00CD6440"/>
    <w:rsid w:val="00CD65C6"/>
    <w:rsid w:val="00CD7BD1"/>
    <w:rsid w:val="00CD7D6D"/>
    <w:rsid w:val="00CE06DC"/>
    <w:rsid w:val="00CE0CB9"/>
    <w:rsid w:val="00CE10D0"/>
    <w:rsid w:val="00CE1132"/>
    <w:rsid w:val="00CE1323"/>
    <w:rsid w:val="00CE15AE"/>
    <w:rsid w:val="00CE168C"/>
    <w:rsid w:val="00CE1B51"/>
    <w:rsid w:val="00CE1BE0"/>
    <w:rsid w:val="00CE250C"/>
    <w:rsid w:val="00CE2E75"/>
    <w:rsid w:val="00CE3AE3"/>
    <w:rsid w:val="00CE408F"/>
    <w:rsid w:val="00CE46D5"/>
    <w:rsid w:val="00CE4774"/>
    <w:rsid w:val="00CE4D58"/>
    <w:rsid w:val="00CE5C88"/>
    <w:rsid w:val="00CE6639"/>
    <w:rsid w:val="00CE6CD5"/>
    <w:rsid w:val="00CF002B"/>
    <w:rsid w:val="00CF006D"/>
    <w:rsid w:val="00CF1DFE"/>
    <w:rsid w:val="00CF4008"/>
    <w:rsid w:val="00CF60A3"/>
    <w:rsid w:val="00CF620D"/>
    <w:rsid w:val="00CF74E9"/>
    <w:rsid w:val="00CF759A"/>
    <w:rsid w:val="00CF7978"/>
    <w:rsid w:val="00CF7DBD"/>
    <w:rsid w:val="00D01404"/>
    <w:rsid w:val="00D015F2"/>
    <w:rsid w:val="00D01DBB"/>
    <w:rsid w:val="00D02103"/>
    <w:rsid w:val="00D041F6"/>
    <w:rsid w:val="00D059DE"/>
    <w:rsid w:val="00D07205"/>
    <w:rsid w:val="00D07287"/>
    <w:rsid w:val="00D1061F"/>
    <w:rsid w:val="00D1062E"/>
    <w:rsid w:val="00D10F29"/>
    <w:rsid w:val="00D12A4D"/>
    <w:rsid w:val="00D13024"/>
    <w:rsid w:val="00D136EF"/>
    <w:rsid w:val="00D156B4"/>
    <w:rsid w:val="00D15877"/>
    <w:rsid w:val="00D164B8"/>
    <w:rsid w:val="00D16B6C"/>
    <w:rsid w:val="00D16E48"/>
    <w:rsid w:val="00D17627"/>
    <w:rsid w:val="00D177FD"/>
    <w:rsid w:val="00D17B28"/>
    <w:rsid w:val="00D20A7C"/>
    <w:rsid w:val="00D21153"/>
    <w:rsid w:val="00D2163D"/>
    <w:rsid w:val="00D22A06"/>
    <w:rsid w:val="00D23EDD"/>
    <w:rsid w:val="00D23FEC"/>
    <w:rsid w:val="00D24017"/>
    <w:rsid w:val="00D24021"/>
    <w:rsid w:val="00D24188"/>
    <w:rsid w:val="00D2506F"/>
    <w:rsid w:val="00D25E01"/>
    <w:rsid w:val="00D25E15"/>
    <w:rsid w:val="00D2658E"/>
    <w:rsid w:val="00D267FD"/>
    <w:rsid w:val="00D26D6F"/>
    <w:rsid w:val="00D272F1"/>
    <w:rsid w:val="00D27B27"/>
    <w:rsid w:val="00D30740"/>
    <w:rsid w:val="00D31485"/>
    <w:rsid w:val="00D3206F"/>
    <w:rsid w:val="00D32F60"/>
    <w:rsid w:val="00D33702"/>
    <w:rsid w:val="00D33B7E"/>
    <w:rsid w:val="00D351D9"/>
    <w:rsid w:val="00D35814"/>
    <w:rsid w:val="00D3595A"/>
    <w:rsid w:val="00D35970"/>
    <w:rsid w:val="00D364B7"/>
    <w:rsid w:val="00D3731F"/>
    <w:rsid w:val="00D402BF"/>
    <w:rsid w:val="00D4053C"/>
    <w:rsid w:val="00D412DC"/>
    <w:rsid w:val="00D416D1"/>
    <w:rsid w:val="00D41886"/>
    <w:rsid w:val="00D4198F"/>
    <w:rsid w:val="00D42513"/>
    <w:rsid w:val="00D434BF"/>
    <w:rsid w:val="00D437DE"/>
    <w:rsid w:val="00D44073"/>
    <w:rsid w:val="00D470C7"/>
    <w:rsid w:val="00D47351"/>
    <w:rsid w:val="00D5098B"/>
    <w:rsid w:val="00D5108B"/>
    <w:rsid w:val="00D51139"/>
    <w:rsid w:val="00D5139E"/>
    <w:rsid w:val="00D51409"/>
    <w:rsid w:val="00D516DD"/>
    <w:rsid w:val="00D51954"/>
    <w:rsid w:val="00D51C6B"/>
    <w:rsid w:val="00D51E79"/>
    <w:rsid w:val="00D53B60"/>
    <w:rsid w:val="00D54289"/>
    <w:rsid w:val="00D54731"/>
    <w:rsid w:val="00D54DCB"/>
    <w:rsid w:val="00D550CF"/>
    <w:rsid w:val="00D55205"/>
    <w:rsid w:val="00D552D3"/>
    <w:rsid w:val="00D558A5"/>
    <w:rsid w:val="00D5610D"/>
    <w:rsid w:val="00D57001"/>
    <w:rsid w:val="00D571FE"/>
    <w:rsid w:val="00D576D5"/>
    <w:rsid w:val="00D579D5"/>
    <w:rsid w:val="00D57D2D"/>
    <w:rsid w:val="00D57D9C"/>
    <w:rsid w:val="00D604FC"/>
    <w:rsid w:val="00D60655"/>
    <w:rsid w:val="00D60813"/>
    <w:rsid w:val="00D60EA3"/>
    <w:rsid w:val="00D61302"/>
    <w:rsid w:val="00D6159A"/>
    <w:rsid w:val="00D61784"/>
    <w:rsid w:val="00D617F6"/>
    <w:rsid w:val="00D618A2"/>
    <w:rsid w:val="00D6247A"/>
    <w:rsid w:val="00D645BC"/>
    <w:rsid w:val="00D64730"/>
    <w:rsid w:val="00D6517F"/>
    <w:rsid w:val="00D65632"/>
    <w:rsid w:val="00D65AE4"/>
    <w:rsid w:val="00D66EBC"/>
    <w:rsid w:val="00D6719F"/>
    <w:rsid w:val="00D70169"/>
    <w:rsid w:val="00D702C0"/>
    <w:rsid w:val="00D71280"/>
    <w:rsid w:val="00D71811"/>
    <w:rsid w:val="00D7198D"/>
    <w:rsid w:val="00D71A58"/>
    <w:rsid w:val="00D71F0E"/>
    <w:rsid w:val="00D72916"/>
    <w:rsid w:val="00D72A0A"/>
    <w:rsid w:val="00D72A98"/>
    <w:rsid w:val="00D72DB8"/>
    <w:rsid w:val="00D73384"/>
    <w:rsid w:val="00D7393D"/>
    <w:rsid w:val="00D7561D"/>
    <w:rsid w:val="00D757CB"/>
    <w:rsid w:val="00D76BA5"/>
    <w:rsid w:val="00D7721F"/>
    <w:rsid w:val="00D77290"/>
    <w:rsid w:val="00D81A81"/>
    <w:rsid w:val="00D81B9F"/>
    <w:rsid w:val="00D823DD"/>
    <w:rsid w:val="00D8289D"/>
    <w:rsid w:val="00D829B9"/>
    <w:rsid w:val="00D84493"/>
    <w:rsid w:val="00D85379"/>
    <w:rsid w:val="00D85785"/>
    <w:rsid w:val="00D85B05"/>
    <w:rsid w:val="00D86D22"/>
    <w:rsid w:val="00D87D35"/>
    <w:rsid w:val="00D87F25"/>
    <w:rsid w:val="00D9014A"/>
    <w:rsid w:val="00D912FD"/>
    <w:rsid w:val="00D91D93"/>
    <w:rsid w:val="00D922CE"/>
    <w:rsid w:val="00D92400"/>
    <w:rsid w:val="00D928D2"/>
    <w:rsid w:val="00D92D8C"/>
    <w:rsid w:val="00D92E4A"/>
    <w:rsid w:val="00D956BF"/>
    <w:rsid w:val="00D966E7"/>
    <w:rsid w:val="00D972FF"/>
    <w:rsid w:val="00D97A27"/>
    <w:rsid w:val="00DA014F"/>
    <w:rsid w:val="00DA113D"/>
    <w:rsid w:val="00DA181E"/>
    <w:rsid w:val="00DA2C80"/>
    <w:rsid w:val="00DA31F4"/>
    <w:rsid w:val="00DA33F0"/>
    <w:rsid w:val="00DA3591"/>
    <w:rsid w:val="00DA4355"/>
    <w:rsid w:val="00DA45EF"/>
    <w:rsid w:val="00DA4847"/>
    <w:rsid w:val="00DA4934"/>
    <w:rsid w:val="00DA5356"/>
    <w:rsid w:val="00DA5411"/>
    <w:rsid w:val="00DA5C7E"/>
    <w:rsid w:val="00DA5EA0"/>
    <w:rsid w:val="00DA79FA"/>
    <w:rsid w:val="00DB1D89"/>
    <w:rsid w:val="00DB2A5B"/>
    <w:rsid w:val="00DB312D"/>
    <w:rsid w:val="00DB3225"/>
    <w:rsid w:val="00DB370C"/>
    <w:rsid w:val="00DB3EF4"/>
    <w:rsid w:val="00DB4B06"/>
    <w:rsid w:val="00DB4F18"/>
    <w:rsid w:val="00DB54C7"/>
    <w:rsid w:val="00DB636F"/>
    <w:rsid w:val="00DB67A8"/>
    <w:rsid w:val="00DB742A"/>
    <w:rsid w:val="00DB77E9"/>
    <w:rsid w:val="00DB7910"/>
    <w:rsid w:val="00DC02AC"/>
    <w:rsid w:val="00DC0B17"/>
    <w:rsid w:val="00DC0F8B"/>
    <w:rsid w:val="00DC194C"/>
    <w:rsid w:val="00DC22A5"/>
    <w:rsid w:val="00DC2F15"/>
    <w:rsid w:val="00DC3BE6"/>
    <w:rsid w:val="00DC4712"/>
    <w:rsid w:val="00DC5816"/>
    <w:rsid w:val="00DC5B2F"/>
    <w:rsid w:val="00DC5E79"/>
    <w:rsid w:val="00DC5F03"/>
    <w:rsid w:val="00DC6DCB"/>
    <w:rsid w:val="00DC77A4"/>
    <w:rsid w:val="00DC77D2"/>
    <w:rsid w:val="00DC7898"/>
    <w:rsid w:val="00DD0725"/>
    <w:rsid w:val="00DD1EB8"/>
    <w:rsid w:val="00DD23C6"/>
    <w:rsid w:val="00DD4328"/>
    <w:rsid w:val="00DD461C"/>
    <w:rsid w:val="00DD4CB9"/>
    <w:rsid w:val="00DD5582"/>
    <w:rsid w:val="00DD5C71"/>
    <w:rsid w:val="00DD5E0F"/>
    <w:rsid w:val="00DE0138"/>
    <w:rsid w:val="00DE2773"/>
    <w:rsid w:val="00DE2EF2"/>
    <w:rsid w:val="00DE32EC"/>
    <w:rsid w:val="00DE3CE1"/>
    <w:rsid w:val="00DE3FCE"/>
    <w:rsid w:val="00DE7107"/>
    <w:rsid w:val="00DE7B5E"/>
    <w:rsid w:val="00DE7CC1"/>
    <w:rsid w:val="00DE7EE9"/>
    <w:rsid w:val="00DF020D"/>
    <w:rsid w:val="00DF16D2"/>
    <w:rsid w:val="00DF1CA9"/>
    <w:rsid w:val="00DF2072"/>
    <w:rsid w:val="00DF23E2"/>
    <w:rsid w:val="00DF37CD"/>
    <w:rsid w:val="00DF44BB"/>
    <w:rsid w:val="00DF59D6"/>
    <w:rsid w:val="00DF6567"/>
    <w:rsid w:val="00DF67D1"/>
    <w:rsid w:val="00DF7C2E"/>
    <w:rsid w:val="00E0030B"/>
    <w:rsid w:val="00E00B65"/>
    <w:rsid w:val="00E00EE5"/>
    <w:rsid w:val="00E0160B"/>
    <w:rsid w:val="00E01772"/>
    <w:rsid w:val="00E02108"/>
    <w:rsid w:val="00E02FDE"/>
    <w:rsid w:val="00E03F8E"/>
    <w:rsid w:val="00E043DC"/>
    <w:rsid w:val="00E054CA"/>
    <w:rsid w:val="00E05720"/>
    <w:rsid w:val="00E05CE0"/>
    <w:rsid w:val="00E05EA8"/>
    <w:rsid w:val="00E061AC"/>
    <w:rsid w:val="00E064E9"/>
    <w:rsid w:val="00E06DD5"/>
    <w:rsid w:val="00E074CD"/>
    <w:rsid w:val="00E10C39"/>
    <w:rsid w:val="00E10D3B"/>
    <w:rsid w:val="00E11710"/>
    <w:rsid w:val="00E127FB"/>
    <w:rsid w:val="00E12B06"/>
    <w:rsid w:val="00E12CB9"/>
    <w:rsid w:val="00E1380E"/>
    <w:rsid w:val="00E13FE1"/>
    <w:rsid w:val="00E15D99"/>
    <w:rsid w:val="00E17612"/>
    <w:rsid w:val="00E17C11"/>
    <w:rsid w:val="00E2327D"/>
    <w:rsid w:val="00E25490"/>
    <w:rsid w:val="00E25FCF"/>
    <w:rsid w:val="00E263DD"/>
    <w:rsid w:val="00E270EB"/>
    <w:rsid w:val="00E304A3"/>
    <w:rsid w:val="00E30EE7"/>
    <w:rsid w:val="00E314B9"/>
    <w:rsid w:val="00E314FF"/>
    <w:rsid w:val="00E318DB"/>
    <w:rsid w:val="00E31CAD"/>
    <w:rsid w:val="00E32DCD"/>
    <w:rsid w:val="00E33160"/>
    <w:rsid w:val="00E332F8"/>
    <w:rsid w:val="00E33334"/>
    <w:rsid w:val="00E33412"/>
    <w:rsid w:val="00E349D1"/>
    <w:rsid w:val="00E34C27"/>
    <w:rsid w:val="00E35467"/>
    <w:rsid w:val="00E37055"/>
    <w:rsid w:val="00E3751F"/>
    <w:rsid w:val="00E378F3"/>
    <w:rsid w:val="00E37AF3"/>
    <w:rsid w:val="00E405BE"/>
    <w:rsid w:val="00E4122C"/>
    <w:rsid w:val="00E41445"/>
    <w:rsid w:val="00E41825"/>
    <w:rsid w:val="00E42045"/>
    <w:rsid w:val="00E43016"/>
    <w:rsid w:val="00E43E7F"/>
    <w:rsid w:val="00E43F87"/>
    <w:rsid w:val="00E44318"/>
    <w:rsid w:val="00E44EF2"/>
    <w:rsid w:val="00E471C0"/>
    <w:rsid w:val="00E4750A"/>
    <w:rsid w:val="00E47A69"/>
    <w:rsid w:val="00E47D84"/>
    <w:rsid w:val="00E503CF"/>
    <w:rsid w:val="00E505BD"/>
    <w:rsid w:val="00E50A59"/>
    <w:rsid w:val="00E50C76"/>
    <w:rsid w:val="00E51418"/>
    <w:rsid w:val="00E51828"/>
    <w:rsid w:val="00E51866"/>
    <w:rsid w:val="00E51C72"/>
    <w:rsid w:val="00E5207D"/>
    <w:rsid w:val="00E520B1"/>
    <w:rsid w:val="00E52AF3"/>
    <w:rsid w:val="00E52EF4"/>
    <w:rsid w:val="00E533EB"/>
    <w:rsid w:val="00E540D0"/>
    <w:rsid w:val="00E54354"/>
    <w:rsid w:val="00E5452A"/>
    <w:rsid w:val="00E5477F"/>
    <w:rsid w:val="00E56284"/>
    <w:rsid w:val="00E57A6F"/>
    <w:rsid w:val="00E57E50"/>
    <w:rsid w:val="00E6021E"/>
    <w:rsid w:val="00E6040F"/>
    <w:rsid w:val="00E631D5"/>
    <w:rsid w:val="00E636C7"/>
    <w:rsid w:val="00E63A2D"/>
    <w:rsid w:val="00E63A95"/>
    <w:rsid w:val="00E64169"/>
    <w:rsid w:val="00E64522"/>
    <w:rsid w:val="00E65449"/>
    <w:rsid w:val="00E65986"/>
    <w:rsid w:val="00E67123"/>
    <w:rsid w:val="00E6776D"/>
    <w:rsid w:val="00E679F2"/>
    <w:rsid w:val="00E70127"/>
    <w:rsid w:val="00E710C2"/>
    <w:rsid w:val="00E71678"/>
    <w:rsid w:val="00E718E9"/>
    <w:rsid w:val="00E71E42"/>
    <w:rsid w:val="00E735D9"/>
    <w:rsid w:val="00E738F7"/>
    <w:rsid w:val="00E74630"/>
    <w:rsid w:val="00E74857"/>
    <w:rsid w:val="00E74E83"/>
    <w:rsid w:val="00E7513A"/>
    <w:rsid w:val="00E7518B"/>
    <w:rsid w:val="00E7595F"/>
    <w:rsid w:val="00E76017"/>
    <w:rsid w:val="00E7734E"/>
    <w:rsid w:val="00E7748F"/>
    <w:rsid w:val="00E77836"/>
    <w:rsid w:val="00E81667"/>
    <w:rsid w:val="00E81DF2"/>
    <w:rsid w:val="00E81E4F"/>
    <w:rsid w:val="00E820A4"/>
    <w:rsid w:val="00E8239E"/>
    <w:rsid w:val="00E82575"/>
    <w:rsid w:val="00E82993"/>
    <w:rsid w:val="00E82C42"/>
    <w:rsid w:val="00E83370"/>
    <w:rsid w:val="00E83845"/>
    <w:rsid w:val="00E84931"/>
    <w:rsid w:val="00E854A7"/>
    <w:rsid w:val="00E85F1C"/>
    <w:rsid w:val="00E8652F"/>
    <w:rsid w:val="00E87422"/>
    <w:rsid w:val="00E90220"/>
    <w:rsid w:val="00E9041A"/>
    <w:rsid w:val="00E91710"/>
    <w:rsid w:val="00E91A64"/>
    <w:rsid w:val="00E91FE3"/>
    <w:rsid w:val="00E92385"/>
    <w:rsid w:val="00E93D75"/>
    <w:rsid w:val="00E94754"/>
    <w:rsid w:val="00E94F33"/>
    <w:rsid w:val="00E94F71"/>
    <w:rsid w:val="00E956CC"/>
    <w:rsid w:val="00E964A4"/>
    <w:rsid w:val="00E976AC"/>
    <w:rsid w:val="00EA01FC"/>
    <w:rsid w:val="00EA0948"/>
    <w:rsid w:val="00EA10C1"/>
    <w:rsid w:val="00EA48D4"/>
    <w:rsid w:val="00EA6237"/>
    <w:rsid w:val="00EA633F"/>
    <w:rsid w:val="00EA6467"/>
    <w:rsid w:val="00EA712C"/>
    <w:rsid w:val="00EA7914"/>
    <w:rsid w:val="00EA7A6E"/>
    <w:rsid w:val="00EA7BAD"/>
    <w:rsid w:val="00EB04CA"/>
    <w:rsid w:val="00EB0867"/>
    <w:rsid w:val="00EB0891"/>
    <w:rsid w:val="00EB100D"/>
    <w:rsid w:val="00EB14D7"/>
    <w:rsid w:val="00EB1995"/>
    <w:rsid w:val="00EB1A18"/>
    <w:rsid w:val="00EB29B4"/>
    <w:rsid w:val="00EB416B"/>
    <w:rsid w:val="00EB459F"/>
    <w:rsid w:val="00EB5229"/>
    <w:rsid w:val="00EB53D0"/>
    <w:rsid w:val="00EB577D"/>
    <w:rsid w:val="00EB6650"/>
    <w:rsid w:val="00EB73F3"/>
    <w:rsid w:val="00EB7B2B"/>
    <w:rsid w:val="00EC0075"/>
    <w:rsid w:val="00EC0AEE"/>
    <w:rsid w:val="00EC1007"/>
    <w:rsid w:val="00EC17C1"/>
    <w:rsid w:val="00EC1A99"/>
    <w:rsid w:val="00EC1F20"/>
    <w:rsid w:val="00EC392B"/>
    <w:rsid w:val="00EC4ED2"/>
    <w:rsid w:val="00EC5AA9"/>
    <w:rsid w:val="00EC6375"/>
    <w:rsid w:val="00EC6A60"/>
    <w:rsid w:val="00EC745A"/>
    <w:rsid w:val="00EC7ACC"/>
    <w:rsid w:val="00ED15C5"/>
    <w:rsid w:val="00ED173D"/>
    <w:rsid w:val="00ED24AE"/>
    <w:rsid w:val="00ED24D5"/>
    <w:rsid w:val="00ED2752"/>
    <w:rsid w:val="00ED28B4"/>
    <w:rsid w:val="00ED3753"/>
    <w:rsid w:val="00ED689C"/>
    <w:rsid w:val="00ED6A10"/>
    <w:rsid w:val="00ED6E0F"/>
    <w:rsid w:val="00ED6EAE"/>
    <w:rsid w:val="00EE01D4"/>
    <w:rsid w:val="00EE0234"/>
    <w:rsid w:val="00EE0D4E"/>
    <w:rsid w:val="00EE372D"/>
    <w:rsid w:val="00EE3811"/>
    <w:rsid w:val="00EE42CB"/>
    <w:rsid w:val="00EE4919"/>
    <w:rsid w:val="00EE5259"/>
    <w:rsid w:val="00EE5387"/>
    <w:rsid w:val="00EE54DE"/>
    <w:rsid w:val="00EE54EF"/>
    <w:rsid w:val="00EE5BBF"/>
    <w:rsid w:val="00EE5FC6"/>
    <w:rsid w:val="00EE6583"/>
    <w:rsid w:val="00EE678D"/>
    <w:rsid w:val="00EE6D45"/>
    <w:rsid w:val="00EE78B2"/>
    <w:rsid w:val="00EF06DD"/>
    <w:rsid w:val="00EF10C2"/>
    <w:rsid w:val="00EF14F5"/>
    <w:rsid w:val="00EF3B15"/>
    <w:rsid w:val="00EF3FC3"/>
    <w:rsid w:val="00EF4D9A"/>
    <w:rsid w:val="00EF514A"/>
    <w:rsid w:val="00EF57A4"/>
    <w:rsid w:val="00EF60FE"/>
    <w:rsid w:val="00EF7417"/>
    <w:rsid w:val="00EF77AF"/>
    <w:rsid w:val="00F0025B"/>
    <w:rsid w:val="00F003CD"/>
    <w:rsid w:val="00F0066E"/>
    <w:rsid w:val="00F00D5A"/>
    <w:rsid w:val="00F010D4"/>
    <w:rsid w:val="00F03EBC"/>
    <w:rsid w:val="00F04157"/>
    <w:rsid w:val="00F04234"/>
    <w:rsid w:val="00F0458C"/>
    <w:rsid w:val="00F04C4D"/>
    <w:rsid w:val="00F050B3"/>
    <w:rsid w:val="00F052B9"/>
    <w:rsid w:val="00F0564B"/>
    <w:rsid w:val="00F058E6"/>
    <w:rsid w:val="00F05D94"/>
    <w:rsid w:val="00F065A6"/>
    <w:rsid w:val="00F1086B"/>
    <w:rsid w:val="00F11CA3"/>
    <w:rsid w:val="00F11DE0"/>
    <w:rsid w:val="00F11E19"/>
    <w:rsid w:val="00F131A2"/>
    <w:rsid w:val="00F136EC"/>
    <w:rsid w:val="00F1416E"/>
    <w:rsid w:val="00F154AD"/>
    <w:rsid w:val="00F15ECB"/>
    <w:rsid w:val="00F163CF"/>
    <w:rsid w:val="00F17378"/>
    <w:rsid w:val="00F204CD"/>
    <w:rsid w:val="00F20A73"/>
    <w:rsid w:val="00F20EDF"/>
    <w:rsid w:val="00F216CA"/>
    <w:rsid w:val="00F22009"/>
    <w:rsid w:val="00F22094"/>
    <w:rsid w:val="00F221FE"/>
    <w:rsid w:val="00F227F8"/>
    <w:rsid w:val="00F22AAA"/>
    <w:rsid w:val="00F22AD4"/>
    <w:rsid w:val="00F22C3D"/>
    <w:rsid w:val="00F257A9"/>
    <w:rsid w:val="00F257C8"/>
    <w:rsid w:val="00F269F2"/>
    <w:rsid w:val="00F26D4B"/>
    <w:rsid w:val="00F30153"/>
    <w:rsid w:val="00F301FE"/>
    <w:rsid w:val="00F30860"/>
    <w:rsid w:val="00F30C01"/>
    <w:rsid w:val="00F30F4A"/>
    <w:rsid w:val="00F31962"/>
    <w:rsid w:val="00F31D97"/>
    <w:rsid w:val="00F323FE"/>
    <w:rsid w:val="00F324D8"/>
    <w:rsid w:val="00F325A2"/>
    <w:rsid w:val="00F3295F"/>
    <w:rsid w:val="00F32E40"/>
    <w:rsid w:val="00F340F9"/>
    <w:rsid w:val="00F34875"/>
    <w:rsid w:val="00F348CE"/>
    <w:rsid w:val="00F34A87"/>
    <w:rsid w:val="00F34C22"/>
    <w:rsid w:val="00F352C8"/>
    <w:rsid w:val="00F35DAB"/>
    <w:rsid w:val="00F36012"/>
    <w:rsid w:val="00F3797D"/>
    <w:rsid w:val="00F37E8C"/>
    <w:rsid w:val="00F4130D"/>
    <w:rsid w:val="00F41E1F"/>
    <w:rsid w:val="00F42713"/>
    <w:rsid w:val="00F42764"/>
    <w:rsid w:val="00F43A3A"/>
    <w:rsid w:val="00F440A9"/>
    <w:rsid w:val="00F4478D"/>
    <w:rsid w:val="00F4548C"/>
    <w:rsid w:val="00F458DF"/>
    <w:rsid w:val="00F45D50"/>
    <w:rsid w:val="00F460B5"/>
    <w:rsid w:val="00F46DCA"/>
    <w:rsid w:val="00F46EF7"/>
    <w:rsid w:val="00F471C0"/>
    <w:rsid w:val="00F47A39"/>
    <w:rsid w:val="00F47CF5"/>
    <w:rsid w:val="00F50C68"/>
    <w:rsid w:val="00F511D6"/>
    <w:rsid w:val="00F51504"/>
    <w:rsid w:val="00F52255"/>
    <w:rsid w:val="00F52C3D"/>
    <w:rsid w:val="00F53EF9"/>
    <w:rsid w:val="00F54E30"/>
    <w:rsid w:val="00F560A7"/>
    <w:rsid w:val="00F5719D"/>
    <w:rsid w:val="00F57446"/>
    <w:rsid w:val="00F578EF"/>
    <w:rsid w:val="00F60791"/>
    <w:rsid w:val="00F60A2D"/>
    <w:rsid w:val="00F6174D"/>
    <w:rsid w:val="00F63AAF"/>
    <w:rsid w:val="00F64FA3"/>
    <w:rsid w:val="00F6526D"/>
    <w:rsid w:val="00F65EA1"/>
    <w:rsid w:val="00F66523"/>
    <w:rsid w:val="00F665B6"/>
    <w:rsid w:val="00F6688B"/>
    <w:rsid w:val="00F67361"/>
    <w:rsid w:val="00F703D6"/>
    <w:rsid w:val="00F70CA2"/>
    <w:rsid w:val="00F70E92"/>
    <w:rsid w:val="00F7192E"/>
    <w:rsid w:val="00F71F1A"/>
    <w:rsid w:val="00F72F15"/>
    <w:rsid w:val="00F735FB"/>
    <w:rsid w:val="00F739D1"/>
    <w:rsid w:val="00F73E89"/>
    <w:rsid w:val="00F74E77"/>
    <w:rsid w:val="00F75141"/>
    <w:rsid w:val="00F75651"/>
    <w:rsid w:val="00F757DE"/>
    <w:rsid w:val="00F7636E"/>
    <w:rsid w:val="00F7653B"/>
    <w:rsid w:val="00F7721D"/>
    <w:rsid w:val="00F773AB"/>
    <w:rsid w:val="00F8123F"/>
    <w:rsid w:val="00F816F3"/>
    <w:rsid w:val="00F81DCD"/>
    <w:rsid w:val="00F826A9"/>
    <w:rsid w:val="00F8289A"/>
    <w:rsid w:val="00F82AFF"/>
    <w:rsid w:val="00F838A1"/>
    <w:rsid w:val="00F84B88"/>
    <w:rsid w:val="00F86683"/>
    <w:rsid w:val="00F86A1A"/>
    <w:rsid w:val="00F87936"/>
    <w:rsid w:val="00F9094B"/>
    <w:rsid w:val="00F90E43"/>
    <w:rsid w:val="00F9132C"/>
    <w:rsid w:val="00F9208F"/>
    <w:rsid w:val="00F9351D"/>
    <w:rsid w:val="00F935A4"/>
    <w:rsid w:val="00F93656"/>
    <w:rsid w:val="00F93A4A"/>
    <w:rsid w:val="00F95DF8"/>
    <w:rsid w:val="00F961E4"/>
    <w:rsid w:val="00F96B89"/>
    <w:rsid w:val="00F96E09"/>
    <w:rsid w:val="00FA0C7F"/>
    <w:rsid w:val="00FA30D0"/>
    <w:rsid w:val="00FA3189"/>
    <w:rsid w:val="00FA3524"/>
    <w:rsid w:val="00FA3F5C"/>
    <w:rsid w:val="00FA4172"/>
    <w:rsid w:val="00FA5B6D"/>
    <w:rsid w:val="00FA5E3F"/>
    <w:rsid w:val="00FA6350"/>
    <w:rsid w:val="00FA65FC"/>
    <w:rsid w:val="00FA6F83"/>
    <w:rsid w:val="00FA7A18"/>
    <w:rsid w:val="00FB004F"/>
    <w:rsid w:val="00FB040B"/>
    <w:rsid w:val="00FB054F"/>
    <w:rsid w:val="00FB05BA"/>
    <w:rsid w:val="00FB19C4"/>
    <w:rsid w:val="00FB1DE9"/>
    <w:rsid w:val="00FB1EFE"/>
    <w:rsid w:val="00FB30D2"/>
    <w:rsid w:val="00FB3AE8"/>
    <w:rsid w:val="00FB4CC1"/>
    <w:rsid w:val="00FB63C4"/>
    <w:rsid w:val="00FB6A51"/>
    <w:rsid w:val="00FC136C"/>
    <w:rsid w:val="00FC14E7"/>
    <w:rsid w:val="00FC1F33"/>
    <w:rsid w:val="00FC2E38"/>
    <w:rsid w:val="00FC3C24"/>
    <w:rsid w:val="00FC43D8"/>
    <w:rsid w:val="00FC4462"/>
    <w:rsid w:val="00FC5936"/>
    <w:rsid w:val="00FC5A06"/>
    <w:rsid w:val="00FC6604"/>
    <w:rsid w:val="00FC766E"/>
    <w:rsid w:val="00FD0274"/>
    <w:rsid w:val="00FD1982"/>
    <w:rsid w:val="00FD2254"/>
    <w:rsid w:val="00FD2D9D"/>
    <w:rsid w:val="00FD3C05"/>
    <w:rsid w:val="00FD4302"/>
    <w:rsid w:val="00FD6BCA"/>
    <w:rsid w:val="00FD70AB"/>
    <w:rsid w:val="00FD7C7E"/>
    <w:rsid w:val="00FD7CF1"/>
    <w:rsid w:val="00FE1009"/>
    <w:rsid w:val="00FE127B"/>
    <w:rsid w:val="00FE27C4"/>
    <w:rsid w:val="00FE3AE7"/>
    <w:rsid w:val="00FE3E8F"/>
    <w:rsid w:val="00FE3EB8"/>
    <w:rsid w:val="00FE4160"/>
    <w:rsid w:val="00FE4AD6"/>
    <w:rsid w:val="00FE50BA"/>
    <w:rsid w:val="00FE7E62"/>
    <w:rsid w:val="00FF0063"/>
    <w:rsid w:val="00FF0B41"/>
    <w:rsid w:val="00FF0FF8"/>
    <w:rsid w:val="00FF1CB9"/>
    <w:rsid w:val="00FF3D64"/>
    <w:rsid w:val="00FF47DA"/>
    <w:rsid w:val="00FF5C1C"/>
    <w:rsid w:val="00FF634F"/>
    <w:rsid w:val="00FF6933"/>
    <w:rsid w:val="00FF7377"/>
    <w:rsid w:val="00FF7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8"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0"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pPr>
      <w:spacing w:before="200" w:after="200" w:line="276" w:lineRule="auto"/>
    </w:pPr>
    <w:rPr>
      <w:lang w:bidi="en-US"/>
    </w:rPr>
  </w:style>
  <w:style w:type="paragraph" w:styleId="Heading1">
    <w:name w:val="heading 1"/>
    <w:aliases w:val="2,Heading,H1,Subhead A,Section Heading,h1,Attribute Heading 1,Roman 14 B Heading,Roman 14 B Heading1,Roman 14 B Heading2,Roman 14 B Heading11,new page/chapter,Head1,1st level,(Alt+1),Part,H1 (TOC),PBC Heading 1"/>
    <w:basedOn w:val="Normal"/>
    <w:next w:val="Normal"/>
    <w:qFormat/>
    <w:pPr>
      <w:numPr>
        <w:numId w:val="1"/>
      </w:num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aliases w:val="Heading 2 Char Char,Holo heading 2,Heading 2 Char,h2,Level 2 Topic Heading,H2,L2,dd heading 2,dh2,Heading B,(Alt+2),Attribute Heading 2,Level 2,Level Heading 2,H21,H22,H23,H211,H221,H24,H212,H222,H231,H2111,H2211,h2 (TOC),Chapter Title"/>
    <w:basedOn w:val="Normal"/>
    <w:next w:val="Normal"/>
    <w:link w:val="Heading2Char2"/>
    <w:qFormat/>
    <w:pPr>
      <w:numPr>
        <w:ilvl w:val="1"/>
        <w:numId w:val="1"/>
      </w:numPr>
      <w:pBdr>
        <w:top w:val="single" w:sz="24" w:space="0" w:color="DBE5F1"/>
        <w:left w:val="single" w:sz="24" w:space="0" w:color="DBE5F1"/>
        <w:bottom w:val="single" w:sz="24" w:space="0" w:color="DBE5F1"/>
        <w:right w:val="single" w:sz="24" w:space="0" w:color="DBE5F1"/>
      </w:pBdr>
      <w:shd w:val="clear" w:color="auto" w:fill="DBE5F1"/>
      <w:spacing w:after="0"/>
      <w:ind w:left="666"/>
      <w:outlineLvl w:val="1"/>
    </w:pPr>
    <w:rPr>
      <w:caps/>
      <w:spacing w:val="15"/>
      <w:sz w:val="22"/>
      <w:szCs w:val="22"/>
    </w:rPr>
  </w:style>
  <w:style w:type="paragraph" w:styleId="Heading3">
    <w:name w:val="heading 3"/>
    <w:aliases w:val="H3"/>
    <w:basedOn w:val="Normal"/>
    <w:next w:val="Normal"/>
    <w:qFormat/>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qFormat/>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qFormat/>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qFormat/>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qFormat/>
    <w:pPr>
      <w:spacing w:before="300" w:after="0"/>
      <w:outlineLvl w:val="6"/>
    </w:pPr>
    <w:rPr>
      <w:caps/>
      <w:color w:val="365F91"/>
      <w:spacing w:val="10"/>
      <w:sz w:val="22"/>
      <w:szCs w:val="22"/>
    </w:rPr>
  </w:style>
  <w:style w:type="paragraph" w:styleId="Heading8">
    <w:name w:val="heading 8"/>
    <w:basedOn w:val="Normal"/>
    <w:next w:val="Normal"/>
    <w:qFormat/>
    <w:pPr>
      <w:spacing w:before="300" w:after="0"/>
      <w:outlineLvl w:val="7"/>
    </w:pPr>
    <w:rPr>
      <w:caps/>
      <w:spacing w:val="10"/>
      <w:sz w:val="18"/>
      <w:szCs w:val="18"/>
    </w:rPr>
  </w:style>
  <w:style w:type="paragraph" w:styleId="Heading9">
    <w:name w:val="heading 9"/>
    <w:basedOn w:val="Normal"/>
    <w:next w:val="Normal"/>
    <w:qFormat/>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b/>
      <w:bCs/>
      <w:caps/>
      <w:color w:val="FFFFFF"/>
      <w:spacing w:val="15"/>
      <w:sz w:val="22"/>
      <w:szCs w:val="22"/>
      <w:shd w:val="clear" w:color="auto" w:fill="4F81BD"/>
      <w:lang w:bidi="en-US"/>
    </w:rPr>
  </w:style>
  <w:style w:type="character" w:customStyle="1" w:styleId="Heading2Char1">
    <w:name w:val="Heading 2 Char1"/>
    <w:aliases w:val="Heading 2 Char Char Char,Holo heading 2 Char,Heading 2 Char Char1"/>
    <w:rPr>
      <w:caps/>
      <w:spacing w:val="15"/>
      <w:sz w:val="22"/>
      <w:szCs w:val="22"/>
      <w:shd w:val="clear" w:color="auto" w:fill="DBE5F1"/>
      <w:lang w:bidi="en-US"/>
    </w:rPr>
  </w:style>
  <w:style w:type="character" w:customStyle="1" w:styleId="Heading3Char">
    <w:name w:val="Heading 3 Char"/>
    <w:aliases w:val="H3 Char"/>
    <w:rPr>
      <w:caps/>
      <w:color w:val="243F60"/>
      <w:spacing w:val="15"/>
    </w:rPr>
  </w:style>
  <w:style w:type="character" w:customStyle="1" w:styleId="Heading4Char">
    <w:name w:val="Heading 4 Char"/>
    <w:rPr>
      <w:caps/>
      <w:color w:val="365F91"/>
      <w:spacing w:val="10"/>
    </w:rPr>
  </w:style>
  <w:style w:type="character" w:customStyle="1" w:styleId="Heading5Char">
    <w:name w:val="Heading 5 Char"/>
    <w:semiHidden/>
    <w:rPr>
      <w:caps/>
      <w:color w:val="365F91"/>
      <w:spacing w:val="10"/>
    </w:rPr>
  </w:style>
  <w:style w:type="character" w:customStyle="1" w:styleId="Heading6Char">
    <w:name w:val="Heading 6 Char"/>
    <w:semiHidden/>
    <w:rPr>
      <w:caps/>
      <w:color w:val="365F91"/>
      <w:spacing w:val="10"/>
    </w:rPr>
  </w:style>
  <w:style w:type="character" w:customStyle="1" w:styleId="Heading7Char">
    <w:name w:val="Heading 7 Char"/>
    <w:semiHidden/>
    <w:rPr>
      <w:caps/>
      <w:color w:val="365F91"/>
      <w:spacing w:val="10"/>
    </w:rPr>
  </w:style>
  <w:style w:type="character" w:customStyle="1" w:styleId="Heading8Char">
    <w:name w:val="Heading 8 Char"/>
    <w:semiHidden/>
    <w:rPr>
      <w:caps/>
      <w:spacing w:val="10"/>
      <w:sz w:val="18"/>
      <w:szCs w:val="18"/>
    </w:rPr>
  </w:style>
  <w:style w:type="character" w:customStyle="1" w:styleId="Heading9Char">
    <w:name w:val="Heading 9 Char"/>
    <w:semiHidden/>
    <w:rPr>
      <w:i/>
      <w:caps/>
      <w:spacing w:val="10"/>
      <w:sz w:val="18"/>
      <w:szCs w:val="18"/>
    </w:rPr>
  </w:style>
  <w:style w:type="paragraph" w:styleId="Caption">
    <w:name w:val="caption"/>
    <w:basedOn w:val="Normal"/>
    <w:next w:val="Normal"/>
    <w:qFormat/>
    <w:rPr>
      <w:b/>
      <w:bCs/>
      <w:color w:val="365F91"/>
      <w:sz w:val="16"/>
      <w:szCs w:val="16"/>
    </w:rPr>
  </w:style>
  <w:style w:type="paragraph" w:styleId="Title">
    <w:name w:val="Title"/>
    <w:basedOn w:val="Normal"/>
    <w:next w:val="Normal"/>
    <w:qFormat/>
    <w:pPr>
      <w:spacing w:before="720"/>
    </w:pPr>
    <w:rPr>
      <w:caps/>
      <w:color w:val="4F81BD"/>
      <w:spacing w:val="10"/>
      <w:kern w:val="28"/>
      <w:sz w:val="52"/>
      <w:szCs w:val="52"/>
    </w:rPr>
  </w:style>
  <w:style w:type="character" w:customStyle="1" w:styleId="TitleChar">
    <w:name w:val="Title Char"/>
    <w:rPr>
      <w:caps/>
      <w:color w:val="4F81BD"/>
      <w:spacing w:val="10"/>
      <w:kern w:val="28"/>
      <w:sz w:val="52"/>
      <w:szCs w:val="52"/>
    </w:rPr>
  </w:style>
  <w:style w:type="paragraph" w:styleId="Subtitle">
    <w:name w:val="Subtitle"/>
    <w:basedOn w:val="Normal"/>
    <w:next w:val="Normal"/>
    <w:uiPriority w:val="11"/>
    <w:qFormat/>
    <w:pPr>
      <w:spacing w:after="1000" w:line="240" w:lineRule="auto"/>
    </w:pPr>
    <w:rPr>
      <w:caps/>
      <w:color w:val="595959"/>
      <w:spacing w:val="10"/>
      <w:sz w:val="24"/>
      <w:szCs w:val="24"/>
    </w:rPr>
  </w:style>
  <w:style w:type="character" w:customStyle="1" w:styleId="SubtitleChar">
    <w:name w:val="Subtitle Char"/>
    <w:uiPriority w:val="11"/>
    <w:rPr>
      <w:caps/>
      <w:color w:val="595959"/>
      <w:spacing w:val="10"/>
      <w:sz w:val="24"/>
      <w:szCs w:val="24"/>
    </w:rPr>
  </w:style>
  <w:style w:type="character" w:styleId="Strong">
    <w:name w:val="Strong"/>
    <w:uiPriority w:val="22"/>
    <w:qFormat/>
    <w:rPr>
      <w:b/>
      <w:bCs/>
    </w:rPr>
  </w:style>
  <w:style w:type="character" w:styleId="Emphasis">
    <w:name w:val="Emphasis"/>
    <w:uiPriority w:val="20"/>
    <w:qFormat/>
    <w:rPr>
      <w:caps/>
      <w:color w:val="243F60"/>
      <w:spacing w:val="5"/>
    </w:rPr>
  </w:style>
  <w:style w:type="paragraph" w:styleId="NoSpacing">
    <w:name w:val="No Spacing"/>
    <w:basedOn w:val="Normal"/>
    <w:qFormat/>
    <w:pPr>
      <w:spacing w:before="0" w:after="0" w:line="240" w:lineRule="auto"/>
    </w:pPr>
  </w:style>
  <w:style w:type="character" w:customStyle="1" w:styleId="NoSpacingChar">
    <w:name w:val="No Spacing Char"/>
    <w:rPr>
      <w:sz w:val="20"/>
      <w:szCs w:val="20"/>
    </w:rPr>
  </w:style>
  <w:style w:type="paragraph" w:styleId="ListParagraph">
    <w:name w:val="List Paragraph"/>
    <w:aliases w:val="List Paragraph1,Bullet 1,List Paragraph Char Char,b1,Number_1,new,SGLText List Paragraph,Colorful List - Accent 11,Normal Sentence"/>
    <w:basedOn w:val="Normal"/>
    <w:link w:val="ListParagraphChar"/>
    <w:uiPriority w:val="34"/>
    <w:qFormat/>
    <w:pPr>
      <w:ind w:left="720"/>
      <w:contextualSpacing/>
    </w:pPr>
  </w:style>
  <w:style w:type="paragraph" w:styleId="Quote">
    <w:name w:val="Quote"/>
    <w:basedOn w:val="Normal"/>
    <w:next w:val="Normal"/>
    <w:qFormat/>
    <w:rPr>
      <w:i/>
      <w:iCs/>
    </w:rPr>
  </w:style>
  <w:style w:type="character" w:customStyle="1" w:styleId="QuoteChar">
    <w:name w:val="Quote Char"/>
    <w:rPr>
      <w:i/>
      <w:iCs/>
      <w:sz w:val="20"/>
      <w:szCs w:val="20"/>
    </w:rPr>
  </w:style>
  <w:style w:type="paragraph" w:styleId="IntenseQuote">
    <w:name w:val="Intense Quote"/>
    <w:basedOn w:val="Normal"/>
    <w:next w:val="Normal"/>
    <w:qFormat/>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rPr>
      <w:i/>
      <w:iCs/>
      <w:color w:val="4F81BD"/>
      <w:sz w:val="20"/>
      <w:szCs w:val="20"/>
    </w:rPr>
  </w:style>
  <w:style w:type="character" w:styleId="SubtleEmphasis">
    <w:name w:val="Subtle Emphasis"/>
    <w:qFormat/>
    <w:rPr>
      <w:i/>
      <w:iCs/>
      <w:color w:val="243F60"/>
    </w:rPr>
  </w:style>
  <w:style w:type="character" w:styleId="IntenseEmphasis">
    <w:name w:val="Intense Emphasis"/>
    <w:qFormat/>
    <w:rPr>
      <w:b/>
      <w:bCs/>
      <w:caps/>
      <w:color w:val="243F60"/>
      <w:spacing w:val="10"/>
    </w:rPr>
  </w:style>
  <w:style w:type="character" w:styleId="SubtleReference">
    <w:name w:val="Subtle Reference"/>
    <w:qFormat/>
    <w:rPr>
      <w:b/>
      <w:bCs/>
      <w:color w:val="4F81BD"/>
    </w:rPr>
  </w:style>
  <w:style w:type="character" w:styleId="IntenseReference">
    <w:name w:val="Intense Reference"/>
    <w:qFormat/>
    <w:rPr>
      <w:b/>
      <w:bCs/>
      <w:i/>
      <w:iCs/>
      <w:caps/>
      <w:color w:val="4F81BD"/>
    </w:rPr>
  </w:style>
  <w:style w:type="character" w:styleId="BookTitle">
    <w:name w:val="Book Title"/>
    <w:qFormat/>
    <w:rPr>
      <w:b/>
      <w:bCs/>
      <w:i/>
      <w:iCs/>
      <w:spacing w:val="9"/>
    </w:rPr>
  </w:style>
  <w:style w:type="paragraph" w:styleId="TOCHeading">
    <w:name w:val="TOC Heading"/>
    <w:basedOn w:val="Heading1"/>
    <w:next w:val="Normal"/>
    <w:qFormat/>
    <w:pPr>
      <w:outlineLvl w:val="9"/>
    </w:pPr>
  </w:style>
  <w:style w:type="paragraph" w:styleId="TOC1">
    <w:name w:val="toc 1"/>
    <w:basedOn w:val="Normal"/>
    <w:next w:val="Normal"/>
    <w:autoRedefine/>
    <w:uiPriority w:val="39"/>
    <w:unhideWhenUsed/>
    <w:rsid w:val="00D24017"/>
    <w:pPr>
      <w:tabs>
        <w:tab w:val="left" w:pos="400"/>
        <w:tab w:val="right" w:leader="dot" w:pos="9350"/>
      </w:tabs>
      <w:spacing w:after="100"/>
    </w:pPr>
    <w:rPr>
      <w:rFonts w:asciiTheme="minorHAnsi" w:hAnsiTheme="minorHAnsi" w:cstheme="minorHAnsi"/>
      <w:b/>
      <w:caps/>
      <w:noProof/>
      <w:sz w:val="22"/>
      <w:szCs w:val="22"/>
    </w:rPr>
  </w:style>
  <w:style w:type="paragraph" w:styleId="TOC2">
    <w:name w:val="toc 2"/>
    <w:basedOn w:val="Normal"/>
    <w:next w:val="Normal"/>
    <w:autoRedefine/>
    <w:uiPriority w:val="39"/>
    <w:unhideWhenUsed/>
    <w:rsid w:val="00A84298"/>
    <w:pPr>
      <w:tabs>
        <w:tab w:val="left" w:pos="880"/>
        <w:tab w:val="right" w:leader="dot" w:pos="9350"/>
      </w:tabs>
      <w:spacing w:after="100"/>
    </w:pPr>
    <w:rPr>
      <w:rFonts w:ascii="Arial" w:hAnsi="Arial" w:cs="Arial"/>
      <w:noProof/>
    </w:rPr>
  </w:style>
  <w:style w:type="character" w:styleId="Hyperlink">
    <w:name w:val="Hyperlink"/>
    <w:aliases w:val="h"/>
    <w:uiPriority w:val="99"/>
    <w:unhideWhenUsed/>
    <w:rPr>
      <w:color w:val="0000FF"/>
      <w:u w:val="single"/>
    </w:rPr>
  </w:style>
  <w:style w:type="paragraph" w:styleId="BalloonText">
    <w:name w:val="Balloon Text"/>
    <w:basedOn w:val="Normal"/>
    <w:semiHidden/>
    <w:unhideWhenUsed/>
    <w:pPr>
      <w:spacing w:before="0" w:after="0" w:line="240" w:lineRule="auto"/>
    </w:pPr>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TOC3">
    <w:name w:val="toc 3"/>
    <w:basedOn w:val="Normal"/>
    <w:next w:val="Normal"/>
    <w:autoRedefine/>
    <w:uiPriority w:val="39"/>
    <w:unhideWhenUsed/>
    <w:pPr>
      <w:spacing w:after="100"/>
      <w:ind w:left="400"/>
    </w:pPr>
  </w:style>
  <w:style w:type="paragraph" w:styleId="Header">
    <w:name w:val="header"/>
    <w:basedOn w:val="Normal"/>
    <w:unhideWhenUsed/>
    <w:pPr>
      <w:tabs>
        <w:tab w:val="center" w:pos="4680"/>
        <w:tab w:val="right" w:pos="9360"/>
      </w:tabs>
    </w:pPr>
  </w:style>
  <w:style w:type="character" w:customStyle="1" w:styleId="HeaderChar">
    <w:name w:val="Header Char"/>
    <w:semiHidden/>
    <w:rPr>
      <w:lang w:val="en-US" w:eastAsia="en-US" w:bidi="en-US"/>
    </w:rPr>
  </w:style>
  <w:style w:type="paragraph" w:styleId="Footer">
    <w:name w:val="footer"/>
    <w:basedOn w:val="Normal"/>
    <w:unhideWhenUsed/>
    <w:pPr>
      <w:tabs>
        <w:tab w:val="center" w:pos="4680"/>
        <w:tab w:val="right" w:pos="9360"/>
      </w:tabs>
    </w:pPr>
  </w:style>
  <w:style w:type="character" w:customStyle="1" w:styleId="FooterChar">
    <w:name w:val="Footer Char"/>
    <w:rPr>
      <w:lang w:val="en-US" w:eastAsia="en-US" w:bidi="en-US"/>
    </w:rPr>
  </w:style>
  <w:style w:type="paragraph" w:styleId="FootnoteText">
    <w:name w:val="footnote text"/>
    <w:basedOn w:val="Normal"/>
    <w:semiHidden/>
    <w:unhideWhenUsed/>
  </w:style>
  <w:style w:type="character" w:customStyle="1" w:styleId="FootnoteTextChar">
    <w:name w:val="Footnote Text Char"/>
    <w:semiHidden/>
    <w:rPr>
      <w:lang w:bidi="en-US"/>
    </w:rPr>
  </w:style>
  <w:style w:type="character" w:styleId="FootnoteReference">
    <w:name w:val="footnote reference"/>
    <w:semiHidden/>
    <w:unhideWhenUsed/>
    <w:rPr>
      <w:vertAlign w:val="superscript"/>
    </w:rPr>
  </w:style>
  <w:style w:type="paragraph" w:customStyle="1" w:styleId="Default">
    <w:name w:val="Default"/>
    <w:basedOn w:val="Normal"/>
    <w:pPr>
      <w:autoSpaceDE w:val="0"/>
      <w:autoSpaceDN w:val="0"/>
      <w:spacing w:before="0" w:after="0" w:line="240" w:lineRule="auto"/>
    </w:pPr>
    <w:rPr>
      <w:rFonts w:eastAsia="Calibri"/>
      <w:color w:val="000000"/>
      <w:sz w:val="24"/>
      <w:szCs w:val="24"/>
      <w:lang w:bidi="ar-SA"/>
    </w:rPr>
  </w:style>
  <w:style w:type="paragraph" w:styleId="CommentText">
    <w:name w:val="annotation text"/>
    <w:basedOn w:val="Normal"/>
    <w:uiPriority w:val="99"/>
    <w:unhideWhenUsed/>
    <w:rPr>
      <w:lang w:bidi="ar-SA"/>
    </w:rPr>
  </w:style>
  <w:style w:type="character" w:customStyle="1" w:styleId="CommentTextChar">
    <w:name w:val="Comment Text Char"/>
    <w:basedOn w:val="DefaultParagraphFont"/>
    <w:uiPriority w:val="99"/>
  </w:style>
  <w:style w:type="paragraph" w:styleId="BodyText2">
    <w:name w:val="Body Text 2"/>
    <w:basedOn w:val="Normal"/>
    <w:semiHidden/>
    <w:pPr>
      <w:spacing w:before="0" w:after="0" w:line="240" w:lineRule="auto"/>
      <w:jc w:val="both"/>
    </w:pPr>
    <w:rPr>
      <w:rFonts w:ascii="Verdana" w:eastAsia="MS Mincho" w:hAnsi="Verdana"/>
      <w:lang w:bidi="ar-SA"/>
    </w:rPr>
  </w:style>
  <w:style w:type="character" w:styleId="CommentReference">
    <w:name w:val="annotation reference"/>
    <w:uiPriority w:val="99"/>
    <w:semiHidden/>
    <w:rPr>
      <w:sz w:val="16"/>
      <w:szCs w:val="16"/>
    </w:rPr>
  </w:style>
  <w:style w:type="character" w:customStyle="1" w:styleId="BodyText2Char">
    <w:name w:val="Body Text 2 Char"/>
    <w:rPr>
      <w:rFonts w:ascii="Verdana" w:eastAsia="MS Mincho" w:hAnsi="Verdana"/>
    </w:rPr>
  </w:style>
  <w:style w:type="paragraph" w:customStyle="1" w:styleId="Body">
    <w:name w:val="Body"/>
    <w:basedOn w:val="Normal"/>
    <w:autoRedefine/>
    <w:pPr>
      <w:spacing w:before="0" w:after="0" w:line="240" w:lineRule="auto"/>
      <w:jc w:val="both"/>
    </w:pPr>
    <w:rPr>
      <w:rFonts w:ascii="Arial" w:hAnsi="Arial" w:cs="Arial"/>
      <w:sz w:val="18"/>
      <w:szCs w:val="18"/>
      <w:lang w:eastAsia="ja-JP" w:bidi="ar-SA"/>
    </w:rPr>
  </w:style>
  <w:style w:type="character" w:customStyle="1" w:styleId="BodyChar">
    <w:name w:val="Body Char"/>
    <w:rPr>
      <w:rFonts w:ascii="Arial" w:hAnsi="Arial" w:cs="Arial"/>
      <w:sz w:val="18"/>
      <w:szCs w:val="18"/>
      <w:lang w:val="en-US" w:eastAsia="ja-JP" w:bidi="ar-SA"/>
    </w:rPr>
  </w:style>
  <w:style w:type="paragraph" w:customStyle="1" w:styleId="Bullet1">
    <w:name w:val="Bullet1"/>
    <w:basedOn w:val="Normal"/>
    <w:pPr>
      <w:tabs>
        <w:tab w:val="num" w:pos="-4752"/>
        <w:tab w:val="left" w:pos="1080"/>
      </w:tabs>
      <w:spacing w:before="60" w:after="60" w:line="240" w:lineRule="auto"/>
      <w:ind w:left="1080" w:hanging="360"/>
    </w:pPr>
    <w:rPr>
      <w:rFonts w:ascii="Trebuchet MS" w:hAnsi="Trebuchet MS"/>
      <w:szCs w:val="24"/>
      <w:lang w:eastAsia="ja-JP" w:bidi="ar-SA"/>
    </w:rPr>
  </w:style>
  <w:style w:type="paragraph" w:styleId="ListBullet">
    <w:name w:val="List Bullet"/>
    <w:basedOn w:val="Normal"/>
    <w:autoRedefine/>
    <w:semiHidden/>
    <w:pPr>
      <w:tabs>
        <w:tab w:val="num" w:pos="360"/>
      </w:tabs>
      <w:spacing w:before="0" w:after="0" w:line="240" w:lineRule="auto"/>
      <w:ind w:left="360" w:hanging="360"/>
    </w:pPr>
    <w:rPr>
      <w:rFonts w:ascii="Times New Roman" w:hAnsi="Times New Roman"/>
      <w:sz w:val="24"/>
      <w:szCs w:val="24"/>
      <w:lang w:bidi="ar-SA"/>
    </w:rPr>
  </w:style>
  <w:style w:type="paragraph" w:styleId="CommentSubject">
    <w:name w:val="annotation subject"/>
    <w:basedOn w:val="CommentText"/>
    <w:next w:val="CommentText"/>
    <w:semiHidden/>
    <w:rPr>
      <w:b/>
      <w:bCs/>
      <w:lang w:bidi="en-US"/>
    </w:rPr>
  </w:style>
  <w:style w:type="character" w:customStyle="1" w:styleId="EmailStyle68">
    <w:name w:val="EmailStyle68"/>
    <w:semiHidden/>
    <w:rPr>
      <w:rFonts w:ascii="Arial" w:hAnsi="Arial" w:cs="Arial"/>
      <w:color w:val="000000"/>
      <w:sz w:val="20"/>
    </w:rPr>
  </w:style>
  <w:style w:type="paragraph" w:customStyle="1" w:styleId="indentdoublefromleft">
    <w:name w:val="indent double from left"/>
    <w:basedOn w:val="NormalIndent"/>
    <w:pPr>
      <w:widowControl w:val="0"/>
      <w:overflowPunct w:val="0"/>
      <w:autoSpaceDE w:val="0"/>
      <w:autoSpaceDN w:val="0"/>
      <w:adjustRightInd w:val="0"/>
      <w:spacing w:before="0" w:after="0" w:line="240" w:lineRule="auto"/>
      <w:ind w:left="1440"/>
      <w:textAlignment w:val="baseline"/>
    </w:pPr>
    <w:rPr>
      <w:rFonts w:ascii="Arial" w:hAnsi="Arial"/>
      <w:color w:val="000000"/>
      <w:lang w:bidi="ar-SA"/>
    </w:rPr>
  </w:style>
  <w:style w:type="paragraph" w:styleId="NormalIndent">
    <w:name w:val="Normal Indent"/>
    <w:basedOn w:val="Normal"/>
    <w:semiHidden/>
    <w:pPr>
      <w:ind w:left="720"/>
    </w:pPr>
  </w:style>
  <w:style w:type="paragraph" w:styleId="BodyTextIndent2">
    <w:name w:val="Body Text Indent 2"/>
    <w:basedOn w:val="Normal"/>
    <w:semiHidden/>
    <w:pPr>
      <w:spacing w:after="120" w:line="480" w:lineRule="auto"/>
      <w:ind w:left="360"/>
    </w:pPr>
  </w:style>
  <w:style w:type="character" w:customStyle="1" w:styleId="BodyTextIndent2Char">
    <w:name w:val="Body Text Indent 2 Char"/>
    <w:rPr>
      <w:lang w:bidi="en-US"/>
    </w:rPr>
  </w:style>
  <w:style w:type="paragraph" w:customStyle="1" w:styleId="Normal15linespace">
    <w:name w:val="Normal 1.5 line space"/>
    <w:pPr>
      <w:widowControl w:val="0"/>
      <w:overflowPunct w:val="0"/>
      <w:autoSpaceDE w:val="0"/>
      <w:autoSpaceDN w:val="0"/>
      <w:adjustRightInd w:val="0"/>
      <w:spacing w:line="360" w:lineRule="auto"/>
      <w:textAlignment w:val="baseline"/>
    </w:pPr>
    <w:rPr>
      <w:rFonts w:ascii="Arial" w:hAnsi="Arial"/>
    </w:rPr>
  </w:style>
  <w:style w:type="paragraph" w:customStyle="1" w:styleId="Normal1">
    <w:name w:val="Normal1"/>
    <w:basedOn w:val="Normal"/>
    <w:pPr>
      <w:spacing w:before="0" w:after="0" w:line="239" w:lineRule="atLeast"/>
    </w:pPr>
    <w:rPr>
      <w:rFonts w:ascii="Dutch" w:hAnsi="Dutch"/>
      <w:color w:val="000000"/>
      <w:lang w:bidi="ar-SA"/>
    </w:rPr>
  </w:style>
  <w:style w:type="paragraph" w:customStyle="1" w:styleId="bodytext">
    <w:name w:val="!bodytext"/>
    <w:basedOn w:val="Normal"/>
    <w:pPr>
      <w:spacing w:before="0" w:after="120" w:line="240" w:lineRule="auto"/>
    </w:pPr>
    <w:rPr>
      <w:rFonts w:ascii="Arial" w:hAnsi="Arial"/>
      <w:color w:val="000000"/>
      <w:lang w:bidi="ar-SA"/>
    </w:rPr>
  </w:style>
  <w:style w:type="paragraph" w:customStyle="1" w:styleId="heading10">
    <w:name w:val="heading1"/>
    <w:basedOn w:val="Normal"/>
    <w:pPr>
      <w:spacing w:before="100" w:beforeAutospacing="1" w:after="100" w:afterAutospacing="1" w:line="240" w:lineRule="auto"/>
    </w:pPr>
    <w:rPr>
      <w:rFonts w:ascii="Verdana" w:eastAsia="Arial Unicode MS" w:hAnsi="Verdana" w:cs="Arial Unicode MS"/>
      <w:b/>
      <w:bCs/>
      <w:color w:val="000000"/>
      <w:lang w:bidi="ar-SA"/>
    </w:rPr>
  </w:style>
  <w:style w:type="paragraph" w:customStyle="1" w:styleId="figtext">
    <w:name w:val="fig text"/>
    <w:basedOn w:val="Normal"/>
    <w:pPr>
      <w:spacing w:before="0" w:after="0" w:line="240" w:lineRule="auto"/>
    </w:pPr>
    <w:rPr>
      <w:rFonts w:ascii="Arial" w:hAnsi="Arial"/>
      <w:color w:val="000000"/>
      <w:lang w:bidi="ar-SA"/>
    </w:rPr>
  </w:style>
  <w:style w:type="paragraph" w:styleId="NormalWeb">
    <w:name w:val="Normal (Web)"/>
    <w:basedOn w:val="Normal"/>
    <w:uiPriority w:val="99"/>
    <w:pPr>
      <w:spacing w:before="100" w:beforeAutospacing="1" w:after="100" w:afterAutospacing="1" w:line="240" w:lineRule="auto"/>
    </w:pPr>
    <w:rPr>
      <w:rFonts w:ascii="Arial Unicode MS" w:eastAsia="Arial Unicode MS" w:hAnsi="Arial Unicode MS"/>
      <w:b/>
      <w:color w:val="000000"/>
      <w:szCs w:val="24"/>
      <w:lang w:bidi="ar-SA"/>
    </w:rPr>
  </w:style>
  <w:style w:type="character" w:customStyle="1" w:styleId="NormalWebChar1">
    <w:name w:val="Normal (Web) Char1"/>
    <w:rPr>
      <w:rFonts w:ascii="Arial Unicode MS" w:eastAsia="Arial Unicode MS" w:hAnsi="Arial Unicode MS"/>
      <w:b/>
      <w:color w:val="000000"/>
      <w:szCs w:val="24"/>
    </w:rPr>
  </w:style>
  <w:style w:type="paragraph" w:styleId="BodyText3">
    <w:name w:val="Body Text 3"/>
    <w:basedOn w:val="Normal"/>
    <w:semiHidden/>
    <w:pPr>
      <w:spacing w:after="120"/>
    </w:pPr>
    <w:rPr>
      <w:sz w:val="16"/>
      <w:szCs w:val="16"/>
    </w:rPr>
  </w:style>
  <w:style w:type="paragraph" w:customStyle="1" w:styleId="indentdoublefromleft0">
    <w:name w:val="indentdoublefromleft"/>
    <w:basedOn w:val="Normal"/>
    <w:pPr>
      <w:overflowPunct w:val="0"/>
      <w:autoSpaceDE w:val="0"/>
      <w:autoSpaceDN w:val="0"/>
      <w:spacing w:before="0" w:after="0" w:line="240" w:lineRule="auto"/>
      <w:ind w:left="1440"/>
    </w:pPr>
    <w:rPr>
      <w:rFonts w:ascii="Arial" w:eastAsia="Arial Unicode MS" w:hAnsi="Arial" w:cs="Arial"/>
      <w:color w:val="000000"/>
      <w:lang w:bidi="ar-SA"/>
    </w:rPr>
  </w:style>
  <w:style w:type="character" w:customStyle="1" w:styleId="NormalWebChar">
    <w:name w:val="Normal (Web) Char"/>
    <w:uiPriority w:val="99"/>
    <w:rPr>
      <w:rFonts w:ascii="Arial Unicode MS" w:eastAsia="Arial Unicode MS" w:hAnsi="Arial Unicode MS"/>
      <w:b/>
      <w:color w:val="000000"/>
      <w:szCs w:val="24"/>
      <w:lang w:val="en-US" w:eastAsia="en-US" w:bidi="ar-SA"/>
    </w:rPr>
  </w:style>
  <w:style w:type="paragraph" w:styleId="DocumentMap">
    <w:name w:val="Document Map"/>
    <w:basedOn w:val="Normal"/>
    <w:semiHidden/>
    <w:pPr>
      <w:shd w:val="clear" w:color="auto" w:fill="000080"/>
    </w:pPr>
    <w:rPr>
      <w:rFonts w:ascii="Tahoma" w:hAnsi="Tahoma" w:cs="Tahoma"/>
    </w:rPr>
  </w:style>
  <w:style w:type="character" w:styleId="FollowedHyperlink">
    <w:name w:val="FollowedHyperlink"/>
    <w:uiPriority w:val="99"/>
    <w:semiHidden/>
    <w:rPr>
      <w:color w:val="800080"/>
      <w:u w:val="single"/>
    </w:rPr>
  </w:style>
  <w:style w:type="paragraph" w:customStyle="1" w:styleId="body0">
    <w:name w:val="body"/>
    <w:basedOn w:val="Normal"/>
    <w:pPr>
      <w:spacing w:before="0" w:after="0" w:line="240" w:lineRule="auto"/>
      <w:jc w:val="both"/>
    </w:pPr>
    <w:rPr>
      <w:rFonts w:ascii="Arial" w:hAnsi="Arial" w:cs="Arial"/>
      <w:sz w:val="18"/>
      <w:szCs w:val="18"/>
      <w:lang w:bidi="ar-SA"/>
    </w:rPr>
  </w:style>
  <w:style w:type="paragraph" w:customStyle="1" w:styleId="Style25">
    <w:name w:val="Style 25"/>
    <w:basedOn w:val="Normal"/>
    <w:pPr>
      <w:widowControl w:val="0"/>
      <w:suppressAutoHyphens/>
      <w:spacing w:before="180" w:after="0" w:line="300" w:lineRule="atLeast"/>
    </w:pPr>
    <w:rPr>
      <w:rFonts w:ascii="Times New Roman" w:eastAsia="Arial" w:hAnsi="Times New Roman"/>
      <w:kern w:val="1"/>
      <w:sz w:val="24"/>
      <w:szCs w:val="24"/>
      <w:lang w:bidi="ar-SA"/>
    </w:rPr>
  </w:style>
  <w:style w:type="paragraph" w:styleId="BodyText0">
    <w:name w:val="Body Text"/>
    <w:basedOn w:val="Normal"/>
    <w:semiHidden/>
    <w:pPr>
      <w:spacing w:after="120"/>
    </w:pPr>
  </w:style>
  <w:style w:type="character" w:customStyle="1" w:styleId="BodyTextChar">
    <w:name w:val="Body Text Char"/>
    <w:rPr>
      <w:lang w:bidi="en-US"/>
    </w:rPr>
  </w:style>
  <w:style w:type="paragraph" w:customStyle="1" w:styleId="Heading-4">
    <w:name w:val="Heading-4"/>
    <w:basedOn w:val="Heading3"/>
    <w:pPr>
      <w:keepNext/>
      <w:pBdr>
        <w:top w:val="none" w:sz="0" w:space="0" w:color="auto"/>
        <w:left w:val="none" w:sz="0" w:space="0" w:color="auto"/>
      </w:pBdr>
      <w:overflowPunct w:val="0"/>
      <w:autoSpaceDE w:val="0"/>
      <w:autoSpaceDN w:val="0"/>
      <w:adjustRightInd w:val="0"/>
      <w:spacing w:before="240" w:after="60" w:line="240" w:lineRule="auto"/>
      <w:textAlignment w:val="baseline"/>
      <w:outlineLvl w:val="9"/>
    </w:pPr>
    <w:rPr>
      <w:rFonts w:ascii="Arial" w:hAnsi="Arial"/>
      <w:caps w:val="0"/>
      <w:color w:val="000000"/>
      <w:spacing w:val="0"/>
      <w:sz w:val="24"/>
      <w:szCs w:val="20"/>
      <w:lang w:bidi="ar-SA"/>
    </w:rPr>
  </w:style>
  <w:style w:type="paragraph" w:customStyle="1" w:styleId="StyleHeading3TableAttributeHeadingBefore12ptAfter11">
    <w:name w:val="Style Heading 3Table Attribute Heading + Before:  12 pt After:  1...1"/>
    <w:basedOn w:val="Heading3"/>
    <w:pPr>
      <w:numPr>
        <w:ilvl w:val="2"/>
      </w:numPr>
      <w:pBdr>
        <w:top w:val="none" w:sz="0" w:space="0" w:color="auto"/>
        <w:left w:val="none" w:sz="0" w:space="0" w:color="auto"/>
      </w:pBdr>
      <w:tabs>
        <w:tab w:val="left" w:pos="864"/>
        <w:tab w:val="num" w:pos="1080"/>
      </w:tabs>
      <w:spacing w:before="240" w:after="240" w:line="240" w:lineRule="auto"/>
      <w:ind w:left="720" w:hanging="720"/>
    </w:pPr>
    <w:rPr>
      <w:rFonts w:ascii="Arial" w:hAnsi="Arial"/>
      <w:b/>
      <w:bCs/>
      <w:caps w:val="0"/>
      <w:color w:val="auto"/>
      <w:spacing w:val="0"/>
      <w:szCs w:val="20"/>
      <w:lang w:bidi="ar-SA"/>
    </w:rPr>
  </w:style>
  <w:style w:type="character" w:customStyle="1" w:styleId="subtitlesincaps">
    <w:name w:val="subtitlesincaps"/>
    <w:basedOn w:val="DefaultParagraphFont"/>
  </w:style>
  <w:style w:type="character" w:customStyle="1" w:styleId="caps">
    <w:name w:val="caps"/>
    <w:basedOn w:val="DefaultParagraphFont"/>
  </w:style>
  <w:style w:type="paragraph" w:styleId="BodyTextIndent">
    <w:name w:val="Body Text Indent"/>
    <w:basedOn w:val="Normal"/>
    <w:semiHidden/>
    <w:pPr>
      <w:ind w:left="360"/>
    </w:pPr>
    <w:rPr>
      <w:rFonts w:ascii="Arial" w:hAnsi="Arial" w:cs="Arial"/>
      <w:sz w:val="18"/>
    </w:rPr>
  </w:style>
  <w:style w:type="paragraph" w:customStyle="1" w:styleId="sec1text">
    <w:name w:val="sec 1 text"/>
    <w:basedOn w:val="Normal"/>
    <w:pPr>
      <w:spacing w:before="0" w:after="120" w:line="240" w:lineRule="auto"/>
      <w:ind w:left="720"/>
    </w:pPr>
    <w:rPr>
      <w:rFonts w:ascii="Arial" w:hAnsi="Arial"/>
      <w:lang w:bidi="ar-SA"/>
    </w:rPr>
  </w:style>
  <w:style w:type="paragraph" w:customStyle="1" w:styleId="table">
    <w:name w:val="table"/>
    <w:basedOn w:val="Normal"/>
    <w:pPr>
      <w:spacing w:before="0" w:after="0" w:line="240" w:lineRule="auto"/>
      <w:jc w:val="both"/>
    </w:pPr>
    <w:rPr>
      <w:rFonts w:ascii="Arial" w:hAnsi="Arial"/>
      <w:sz w:val="18"/>
      <w:lang w:bidi="ar-SA"/>
    </w:rPr>
  </w:style>
  <w:style w:type="paragraph" w:styleId="Revision">
    <w:name w:val="Revision"/>
    <w:hidden/>
    <w:semiHidden/>
    <w:rPr>
      <w:lang w:bidi="en-US"/>
    </w:rPr>
  </w:style>
  <w:style w:type="character" w:customStyle="1" w:styleId="apple-converted-space">
    <w:name w:val="apple-converted-space"/>
    <w:basedOn w:val="DefaultParagraphFont"/>
  </w:style>
  <w:style w:type="table" w:styleId="TableGrid">
    <w:name w:val="Table Grid"/>
    <w:basedOn w:val="TableNormal"/>
    <w:uiPriority w:val="59"/>
    <w:rsid w:val="0000221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MediumShading1-Accent11">
    <w:name w:val="Medium Shading 1 - Accent 11"/>
    <w:basedOn w:val="TableNormal"/>
    <w:uiPriority w:val="63"/>
    <w:rsid w:val="00E00EE5"/>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Bold">
    <w:name w:val="Bold"/>
    <w:rsid w:val="00CD547C"/>
    <w:rPr>
      <w:rFonts w:ascii="Calibri" w:hAnsi="Calibri" w:cs="Times New Roman"/>
      <w:b/>
      <w:sz w:val="22"/>
    </w:rPr>
  </w:style>
  <w:style w:type="table" w:styleId="MediumShading1-Accent3">
    <w:name w:val="Medium Shading 1 Accent 3"/>
    <w:basedOn w:val="TableNormal"/>
    <w:uiPriority w:val="63"/>
    <w:rsid w:val="006B5AAF"/>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paragraph" w:customStyle="1" w:styleId="EstiloLatinaCuerpo9ptoNegritaIzquierda0cm">
    <w:name w:val="Estilo (Latina) +Cuerpo 9 pto Negrita Izquierda:  0 cm"/>
    <w:basedOn w:val="Normal"/>
    <w:rsid w:val="003B3FCD"/>
    <w:pPr>
      <w:spacing w:before="120" w:after="60" w:line="264" w:lineRule="auto"/>
    </w:pPr>
    <w:rPr>
      <w:b/>
      <w:bCs/>
      <w:sz w:val="24"/>
      <w:lang w:eastAsia="ja-JP" w:bidi="ar-SA"/>
    </w:rPr>
  </w:style>
  <w:style w:type="paragraph" w:customStyle="1" w:styleId="EstiloPrrafodelistaLatinaCuerpo9pto">
    <w:name w:val="Estilo Párrafo de lista + (Latina) +Cuerpo 9 pto"/>
    <w:basedOn w:val="ListParagraph"/>
    <w:rsid w:val="003B3FCD"/>
    <w:pPr>
      <w:spacing w:before="120" w:after="60" w:line="264" w:lineRule="auto"/>
    </w:pPr>
    <w:rPr>
      <w:rFonts w:eastAsia="Arial" w:cs="Arial"/>
      <w:sz w:val="24"/>
      <w:lang w:eastAsia="ja-JP" w:bidi="ar-SA"/>
    </w:rPr>
  </w:style>
  <w:style w:type="paragraph" w:customStyle="1" w:styleId="NumHeading1">
    <w:name w:val="Num Heading 1"/>
    <w:basedOn w:val="Heading1"/>
    <w:next w:val="Normal"/>
    <w:rsid w:val="003B3FCD"/>
    <w:pPr>
      <w:keepNext/>
      <w:pageBreakBefore/>
      <w:numPr>
        <w:numId w:val="2"/>
      </w:numPr>
      <w:pBdr>
        <w:top w:val="none" w:sz="0" w:space="0" w:color="auto"/>
        <w:left w:val="none" w:sz="0" w:space="0" w:color="auto"/>
        <w:bottom w:val="none" w:sz="0" w:space="0" w:color="auto"/>
        <w:right w:val="none" w:sz="0" w:space="0" w:color="auto"/>
      </w:pBdr>
      <w:shd w:val="clear" w:color="auto" w:fill="CDE5FF"/>
      <w:tabs>
        <w:tab w:val="clear" w:pos="794"/>
      </w:tabs>
      <w:spacing w:before="120" w:after="120" w:line="264" w:lineRule="auto"/>
      <w:ind w:left="720" w:hanging="360"/>
      <w:jc w:val="center"/>
    </w:pPr>
    <w:rPr>
      <w:rFonts w:eastAsia="Arial Black" w:cs="Arial Black"/>
      <w:caps w:val="0"/>
      <w:smallCaps/>
      <w:color w:val="333333"/>
      <w:spacing w:val="0"/>
      <w:kern w:val="32"/>
      <w:sz w:val="32"/>
      <w:szCs w:val="32"/>
      <w:lang w:eastAsia="ja-JP" w:bidi="ar-SA"/>
    </w:rPr>
  </w:style>
  <w:style w:type="paragraph" w:customStyle="1" w:styleId="NumHeading2">
    <w:name w:val="Num Heading 2"/>
    <w:basedOn w:val="Heading2"/>
    <w:next w:val="Normal"/>
    <w:rsid w:val="003B3FCD"/>
    <w:pPr>
      <w:keepNext/>
      <w:numPr>
        <w:numId w:val="2"/>
      </w:numPr>
      <w:pBdr>
        <w:top w:val="none" w:sz="0" w:space="0" w:color="auto"/>
        <w:left w:val="none" w:sz="0" w:space="0" w:color="auto"/>
        <w:bottom w:val="none" w:sz="0" w:space="0" w:color="auto"/>
        <w:right w:val="none" w:sz="0" w:space="0" w:color="auto"/>
      </w:pBdr>
      <w:shd w:val="clear" w:color="auto" w:fill="auto"/>
      <w:tabs>
        <w:tab w:val="clear" w:pos="794"/>
      </w:tabs>
      <w:spacing w:before="240" w:after="120" w:line="264" w:lineRule="auto"/>
      <w:ind w:left="1440" w:hanging="360"/>
    </w:pPr>
    <w:rPr>
      <w:rFonts w:eastAsia="Arial" w:cs="Arial"/>
      <w:b/>
      <w:bCs/>
      <w:caps w:val="0"/>
      <w:color w:val="333333"/>
      <w:spacing w:val="0"/>
      <w:sz w:val="28"/>
      <w:szCs w:val="28"/>
      <w:lang w:eastAsia="ja-JP" w:bidi="ar-SA"/>
    </w:rPr>
  </w:style>
  <w:style w:type="paragraph" w:customStyle="1" w:styleId="NumHeading3">
    <w:name w:val="Num Heading 3"/>
    <w:basedOn w:val="Heading3"/>
    <w:next w:val="Normal"/>
    <w:link w:val="NumHeading3Char"/>
    <w:rsid w:val="003B3FCD"/>
    <w:pPr>
      <w:keepNext/>
      <w:numPr>
        <w:ilvl w:val="2"/>
        <w:numId w:val="2"/>
      </w:numPr>
      <w:pBdr>
        <w:top w:val="none" w:sz="0" w:space="0" w:color="auto"/>
        <w:left w:val="none" w:sz="0" w:space="0" w:color="auto"/>
      </w:pBdr>
      <w:spacing w:before="180" w:after="60" w:line="264" w:lineRule="auto"/>
    </w:pPr>
    <w:rPr>
      <w:rFonts w:eastAsia="Arial" w:cs="Arial"/>
      <w:b/>
      <w:caps w:val="0"/>
      <w:color w:val="333333"/>
      <w:spacing w:val="0"/>
      <w:sz w:val="26"/>
      <w:szCs w:val="26"/>
      <w:lang w:eastAsia="ja-JP" w:bidi="ar-SA"/>
    </w:rPr>
  </w:style>
  <w:style w:type="paragraph" w:customStyle="1" w:styleId="NumHeading4">
    <w:name w:val="Num Heading 4"/>
    <w:basedOn w:val="Heading4"/>
    <w:next w:val="Normal"/>
    <w:rsid w:val="003B3FCD"/>
    <w:pPr>
      <w:keepNext/>
      <w:numPr>
        <w:ilvl w:val="3"/>
        <w:numId w:val="2"/>
      </w:numPr>
      <w:pBdr>
        <w:top w:val="none" w:sz="0" w:space="0" w:color="auto"/>
        <w:left w:val="none" w:sz="0" w:space="0" w:color="auto"/>
      </w:pBdr>
      <w:tabs>
        <w:tab w:val="clear" w:pos="1247"/>
      </w:tabs>
      <w:spacing w:before="180" w:after="60" w:line="264" w:lineRule="auto"/>
      <w:ind w:left="2880" w:hanging="360"/>
    </w:pPr>
    <w:rPr>
      <w:rFonts w:eastAsia="Arial" w:cs="Arial"/>
      <w:b/>
      <w:bCs/>
      <w:i/>
      <w:iCs/>
      <w:caps w:val="0"/>
      <w:color w:val="333333"/>
      <w:spacing w:val="0"/>
      <w:sz w:val="24"/>
      <w:szCs w:val="24"/>
      <w:lang w:eastAsia="ja-JP" w:bidi="ar-SA"/>
    </w:rPr>
  </w:style>
  <w:style w:type="paragraph" w:customStyle="1" w:styleId="HeadingAppendixOld">
    <w:name w:val="Heading Appendix Old"/>
    <w:basedOn w:val="Normal"/>
    <w:next w:val="Normal"/>
    <w:rsid w:val="003B3FCD"/>
    <w:pPr>
      <w:keepNext/>
      <w:pageBreakBefore/>
      <w:numPr>
        <w:ilvl w:val="7"/>
        <w:numId w:val="2"/>
      </w:numPr>
      <w:spacing w:before="120" w:after="60" w:line="264" w:lineRule="auto"/>
    </w:pPr>
    <w:rPr>
      <w:rFonts w:ascii="Arial Black" w:eastAsia="Arial Black" w:hAnsi="Arial Black" w:cs="Arial Black"/>
      <w:smallCaps/>
      <w:color w:val="333333"/>
      <w:sz w:val="32"/>
      <w:szCs w:val="32"/>
      <w:lang w:eastAsia="ja-JP" w:bidi="ar-SA"/>
    </w:rPr>
  </w:style>
  <w:style w:type="character" w:customStyle="1" w:styleId="NumHeading3Char">
    <w:name w:val="Num Heading 3 Char"/>
    <w:link w:val="NumHeading3"/>
    <w:rsid w:val="003B3FCD"/>
    <w:rPr>
      <w:rFonts w:eastAsia="Arial" w:cs="Arial"/>
      <w:b/>
      <w:color w:val="333333"/>
      <w:sz w:val="26"/>
      <w:szCs w:val="26"/>
      <w:lang w:eastAsia="ja-JP"/>
    </w:rPr>
  </w:style>
  <w:style w:type="paragraph" w:customStyle="1" w:styleId="HeadingPart">
    <w:name w:val="Heading Part"/>
    <w:basedOn w:val="Normal"/>
    <w:next w:val="Normal"/>
    <w:rsid w:val="003B3FCD"/>
    <w:pPr>
      <w:pageBreakBefore/>
      <w:numPr>
        <w:ilvl w:val="8"/>
        <w:numId w:val="2"/>
      </w:numPr>
      <w:spacing w:before="480" w:after="60" w:line="264" w:lineRule="auto"/>
      <w:outlineLvl w:val="8"/>
    </w:pPr>
    <w:rPr>
      <w:rFonts w:ascii="Arial Black" w:eastAsia="Arial Black" w:hAnsi="Arial Black" w:cs="Arial Black"/>
      <w:b/>
      <w:smallCaps/>
      <w:color w:val="333333"/>
      <w:sz w:val="32"/>
      <w:szCs w:val="32"/>
      <w:lang w:eastAsia="ja-JP" w:bidi="ar-SA"/>
    </w:rPr>
  </w:style>
  <w:style w:type="paragraph" w:customStyle="1" w:styleId="NumHeading5">
    <w:name w:val="Num Heading 5"/>
    <w:basedOn w:val="Heading5"/>
    <w:next w:val="Normal"/>
    <w:rsid w:val="003B3FCD"/>
    <w:pPr>
      <w:keepNext/>
      <w:numPr>
        <w:ilvl w:val="4"/>
        <w:numId w:val="2"/>
      </w:numPr>
      <w:pBdr>
        <w:bottom w:val="none" w:sz="0" w:space="0" w:color="auto"/>
      </w:pBdr>
      <w:tabs>
        <w:tab w:val="clear" w:pos="1474"/>
      </w:tabs>
      <w:spacing w:before="180" w:after="60" w:line="264" w:lineRule="auto"/>
      <w:ind w:left="3600" w:hanging="360"/>
    </w:pPr>
    <w:rPr>
      <w:rFonts w:eastAsia="Arial" w:cs="Arial"/>
      <w:b/>
      <w:bCs/>
      <w:i/>
      <w:iCs/>
      <w:caps w:val="0"/>
      <w:color w:val="333333"/>
      <w:spacing w:val="0"/>
      <w:lang w:eastAsia="ja-JP" w:bidi="ar-SA"/>
    </w:rPr>
  </w:style>
  <w:style w:type="character" w:customStyle="1" w:styleId="EstiloLatinaCuerpo">
    <w:name w:val="Estilo (Latina) +Cuerpo"/>
    <w:rsid w:val="003B3FCD"/>
    <w:rPr>
      <w:rFonts w:ascii="Calibri" w:hAnsi="Calibri"/>
      <w:sz w:val="24"/>
    </w:rPr>
  </w:style>
  <w:style w:type="character" w:customStyle="1" w:styleId="EstiloLatinaCuerpoCursivaRojo">
    <w:name w:val="Estilo (Latina) +Cuerpo Cursiva Rojo"/>
    <w:rsid w:val="003B3FCD"/>
    <w:rPr>
      <w:rFonts w:ascii="Calibri" w:hAnsi="Calibri"/>
      <w:i/>
      <w:iCs/>
      <w:color w:val="FF0000"/>
      <w:sz w:val="24"/>
    </w:rPr>
  </w:style>
  <w:style w:type="character" w:customStyle="1" w:styleId="EstiloLatinaCuerpo9ptoNegrita">
    <w:name w:val="Estilo (Latina) +Cuerpo 9 pto Negrita"/>
    <w:rsid w:val="003B3FCD"/>
    <w:rPr>
      <w:rFonts w:ascii="Calibri" w:hAnsi="Calibri"/>
      <w:b/>
      <w:bCs/>
      <w:sz w:val="24"/>
    </w:rPr>
  </w:style>
  <w:style w:type="character" w:customStyle="1" w:styleId="EstiloLatinaCuerpo9pto">
    <w:name w:val="Estilo (Latina) +Cuerpo 9 pto"/>
    <w:rsid w:val="003B3FCD"/>
    <w:rPr>
      <w:rFonts w:ascii="Calibri" w:hAnsi="Calibri"/>
      <w:sz w:val="24"/>
    </w:rPr>
  </w:style>
  <w:style w:type="character" w:customStyle="1" w:styleId="ListParagraphChar">
    <w:name w:val="List Paragraph Char"/>
    <w:aliases w:val="List Paragraph1 Char,Bullet 1 Char,List Paragraph Char Char Char,b1 Char,Number_1 Char,new Char,SGLText List Paragraph Char,Colorful List - Accent 11 Char,Normal Sentence Char"/>
    <w:link w:val="ListParagraph"/>
    <w:uiPriority w:val="34"/>
    <w:qFormat/>
    <w:locked/>
    <w:rsid w:val="003B3FCD"/>
    <w:rPr>
      <w:lang w:bidi="en-US"/>
    </w:rPr>
  </w:style>
  <w:style w:type="numbering" w:customStyle="1" w:styleId="Bullets">
    <w:name w:val="Bullets"/>
    <w:rsid w:val="003B3FCD"/>
    <w:pPr>
      <w:numPr>
        <w:numId w:val="3"/>
      </w:numPr>
    </w:pPr>
  </w:style>
  <w:style w:type="paragraph" w:customStyle="1" w:styleId="EstiloLatinaCuerpoIzquierda041cm">
    <w:name w:val="Estilo (Latina) +Cuerpo Izquierda:  041 cm"/>
    <w:basedOn w:val="Normal"/>
    <w:rsid w:val="003B3FCD"/>
    <w:pPr>
      <w:spacing w:before="120" w:after="60" w:line="264" w:lineRule="auto"/>
      <w:ind w:left="230"/>
    </w:pPr>
    <w:rPr>
      <w:sz w:val="24"/>
      <w:lang w:eastAsia="ja-JP" w:bidi="ar-SA"/>
    </w:rPr>
  </w:style>
  <w:style w:type="paragraph" w:customStyle="1" w:styleId="EstiloLatinaCuerpoIzquierda0cm">
    <w:name w:val="Estilo (Latina) +Cuerpo Izquierda:  0 cm"/>
    <w:basedOn w:val="Normal"/>
    <w:rsid w:val="003B3FCD"/>
    <w:pPr>
      <w:spacing w:before="120" w:after="60" w:line="264" w:lineRule="auto"/>
    </w:pPr>
    <w:rPr>
      <w:sz w:val="24"/>
      <w:lang w:eastAsia="ja-JP" w:bidi="ar-SA"/>
    </w:rPr>
  </w:style>
  <w:style w:type="character" w:customStyle="1" w:styleId="EstiloLatinaCuerpoNegrita">
    <w:name w:val="Estilo (Latina) +Cuerpo Negrita"/>
    <w:rsid w:val="003B3FCD"/>
    <w:rPr>
      <w:rFonts w:ascii="Calibri" w:hAnsi="Calibri"/>
      <w:b/>
      <w:bCs/>
      <w:sz w:val="24"/>
    </w:rPr>
  </w:style>
  <w:style w:type="character" w:customStyle="1" w:styleId="EstiloCuerpo10pto">
    <w:name w:val="Estilo +Cuerpo 10 pto"/>
    <w:rsid w:val="00575907"/>
    <w:rPr>
      <w:rFonts w:ascii="Calibri" w:hAnsi="Calibri"/>
      <w:sz w:val="24"/>
    </w:rPr>
  </w:style>
  <w:style w:type="table" w:styleId="TableGrid8">
    <w:name w:val="Table Grid 8"/>
    <w:basedOn w:val="TableNormal"/>
    <w:rsid w:val="00575907"/>
    <w:pPr>
      <w:spacing w:before="120" w:after="60" w:line="264" w:lineRule="auto"/>
      <w:ind w:left="227"/>
    </w:pPr>
    <w:rPr>
      <w:rFonts w:ascii="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5">
    <w:name w:val="Light List Accent 5"/>
    <w:basedOn w:val="TableNormal"/>
    <w:uiPriority w:val="61"/>
    <w:rsid w:val="000B741E"/>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numbering" w:customStyle="1" w:styleId="Checklist">
    <w:name w:val="Checklist"/>
    <w:basedOn w:val="NoList"/>
    <w:rsid w:val="00A86FEF"/>
    <w:pPr>
      <w:numPr>
        <w:numId w:val="4"/>
      </w:numPr>
    </w:pPr>
  </w:style>
  <w:style w:type="paragraph" w:customStyle="1" w:styleId="TableHead">
    <w:name w:val="Table Head"/>
    <w:basedOn w:val="Normal"/>
    <w:uiPriority w:val="99"/>
    <w:rsid w:val="00E9041A"/>
    <w:pPr>
      <w:keepNext/>
      <w:spacing w:before="120" w:after="120" w:line="240" w:lineRule="auto"/>
    </w:pPr>
    <w:rPr>
      <w:rFonts w:ascii="Arial" w:eastAsia="Calibri" w:hAnsi="Arial" w:cs="Arial"/>
      <w:b/>
      <w:bCs/>
      <w:lang w:bidi="ar-SA"/>
    </w:rPr>
  </w:style>
  <w:style w:type="paragraph" w:customStyle="1" w:styleId="TableBodyText">
    <w:name w:val="Table Body Text"/>
    <w:basedOn w:val="Normal"/>
    <w:uiPriority w:val="99"/>
    <w:rsid w:val="00E9041A"/>
    <w:pPr>
      <w:spacing w:before="60" w:after="60" w:line="240" w:lineRule="auto"/>
    </w:pPr>
    <w:rPr>
      <w:rFonts w:ascii="Arial" w:eastAsia="Calibri" w:hAnsi="Arial" w:cs="Arial"/>
      <w:lang w:eastAsia="x-none" w:bidi="ar-SA"/>
    </w:rPr>
  </w:style>
  <w:style w:type="character" w:customStyle="1" w:styleId="specialbold">
    <w:name w:val="special bold"/>
    <w:rsid w:val="00E9041A"/>
    <w:rPr>
      <w:rFonts w:ascii="Arial" w:hAnsi="Arial" w:cs="Arial" w:hint="default"/>
      <w:b/>
      <w:bCs/>
    </w:rPr>
  </w:style>
  <w:style w:type="character" w:customStyle="1" w:styleId="NewStyle1Char">
    <w:name w:val="New Style 1 Char"/>
    <w:link w:val="NewStyle1"/>
    <w:locked/>
    <w:rsid w:val="00471980"/>
    <w:rPr>
      <w:rFonts w:cs="Calibri"/>
      <w:b/>
      <w:bCs/>
      <w:caps/>
      <w:color w:val="FFFFFF"/>
      <w:spacing w:val="15"/>
      <w:sz w:val="22"/>
      <w:szCs w:val="22"/>
      <w:shd w:val="clear" w:color="auto" w:fill="4F81BD"/>
      <w:lang w:bidi="en-US"/>
    </w:rPr>
  </w:style>
  <w:style w:type="paragraph" w:customStyle="1" w:styleId="NewStyle1">
    <w:name w:val="New Style 1"/>
    <w:basedOn w:val="Normal"/>
    <w:link w:val="NewStyle1Char"/>
    <w:qFormat/>
    <w:rsid w:val="00471980"/>
    <w:pPr>
      <w:numPr>
        <w:numId w:val="5"/>
      </w:numPr>
      <w:pBdr>
        <w:top w:val="single" w:sz="24" w:space="0" w:color="4F81BD"/>
        <w:left w:val="single" w:sz="24" w:space="0" w:color="4F81BD"/>
        <w:bottom w:val="single" w:sz="24" w:space="0" w:color="4F81BD"/>
        <w:right w:val="single" w:sz="24" w:space="0" w:color="4F81BD"/>
      </w:pBdr>
      <w:shd w:val="clear" w:color="auto" w:fill="4F81BD"/>
      <w:spacing w:before="0" w:after="0" w:line="240" w:lineRule="auto"/>
      <w:outlineLvl w:val="0"/>
    </w:pPr>
    <w:rPr>
      <w:rFonts w:cs="Calibri"/>
      <w:b/>
      <w:bCs/>
      <w:caps/>
      <w:color w:val="FFFFFF"/>
      <w:spacing w:val="15"/>
      <w:sz w:val="22"/>
      <w:szCs w:val="22"/>
    </w:rPr>
  </w:style>
  <w:style w:type="character" w:customStyle="1" w:styleId="Header2NewChar">
    <w:name w:val="Header 2 New Char"/>
    <w:link w:val="Header2New"/>
    <w:locked/>
    <w:rsid w:val="00471980"/>
    <w:rPr>
      <w:rFonts w:cs="Calibri"/>
      <w:caps/>
      <w:spacing w:val="15"/>
      <w:sz w:val="22"/>
      <w:szCs w:val="22"/>
      <w:shd w:val="clear" w:color="auto" w:fill="DBE5F1"/>
      <w:lang w:bidi="en-US"/>
    </w:rPr>
  </w:style>
  <w:style w:type="paragraph" w:customStyle="1" w:styleId="Header2New">
    <w:name w:val="Header 2 New"/>
    <w:basedOn w:val="Normal"/>
    <w:link w:val="Header2NewChar"/>
    <w:qFormat/>
    <w:rsid w:val="00471980"/>
    <w:pPr>
      <w:numPr>
        <w:ilvl w:val="1"/>
        <w:numId w:val="6"/>
      </w:numPr>
      <w:pBdr>
        <w:top w:val="single" w:sz="24" w:space="0" w:color="DBE5F1"/>
        <w:left w:val="single" w:sz="24" w:space="0" w:color="DBE5F1"/>
        <w:bottom w:val="single" w:sz="24" w:space="0" w:color="DBE5F1"/>
        <w:right w:val="single" w:sz="24" w:space="0" w:color="DBE5F1"/>
      </w:pBdr>
      <w:shd w:val="clear" w:color="auto" w:fill="DBE5F1"/>
      <w:spacing w:before="0" w:after="0" w:line="240" w:lineRule="auto"/>
      <w:outlineLvl w:val="1"/>
    </w:pPr>
    <w:rPr>
      <w:rFonts w:cs="Calibri"/>
      <w:caps/>
      <w:spacing w:val="15"/>
      <w:sz w:val="22"/>
      <w:szCs w:val="22"/>
    </w:rPr>
  </w:style>
  <w:style w:type="paragraph" w:styleId="PlainText">
    <w:name w:val="Plain Text"/>
    <w:basedOn w:val="Normal"/>
    <w:link w:val="PlainTextChar"/>
    <w:uiPriority w:val="99"/>
    <w:unhideWhenUsed/>
    <w:rsid w:val="00342C48"/>
    <w:pPr>
      <w:spacing w:before="0" w:after="0" w:line="240" w:lineRule="auto"/>
    </w:pPr>
    <w:rPr>
      <w:rFonts w:eastAsia="Calibri" w:cs="Calibri"/>
      <w:sz w:val="22"/>
      <w:szCs w:val="22"/>
      <w:lang w:bidi="ar-SA"/>
    </w:rPr>
  </w:style>
  <w:style w:type="character" w:customStyle="1" w:styleId="PlainTextChar">
    <w:name w:val="Plain Text Char"/>
    <w:link w:val="PlainText"/>
    <w:uiPriority w:val="99"/>
    <w:rsid w:val="00342C48"/>
    <w:rPr>
      <w:rFonts w:eastAsia="Calibri" w:cs="Calibri"/>
      <w:sz w:val="22"/>
      <w:szCs w:val="22"/>
    </w:rPr>
  </w:style>
  <w:style w:type="character" w:customStyle="1" w:styleId="street-address">
    <w:name w:val="street-address"/>
    <w:rsid w:val="00342C48"/>
  </w:style>
  <w:style w:type="character" w:customStyle="1" w:styleId="locality">
    <w:name w:val="locality"/>
    <w:rsid w:val="00342C48"/>
  </w:style>
  <w:style w:type="character" w:customStyle="1" w:styleId="postal-code">
    <w:name w:val="postal-code"/>
    <w:rsid w:val="00342C48"/>
  </w:style>
  <w:style w:type="character" w:customStyle="1" w:styleId="country-name">
    <w:name w:val="country-name"/>
    <w:rsid w:val="00342C48"/>
  </w:style>
  <w:style w:type="table" w:styleId="MediumGrid3-Accent1">
    <w:name w:val="Medium Grid 3 Accent 1"/>
    <w:basedOn w:val="TableNormal"/>
    <w:uiPriority w:val="69"/>
    <w:rsid w:val="000F4CF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Heading2Char2">
    <w:name w:val="Heading 2 Char2"/>
    <w:aliases w:val="Heading 2 Char Char Char1,Holo heading 2 Char1,Heading 2 Char Char2,h2 Char,Level 2 Topic Heading Char,H2 Char,L2 Char,dd heading 2 Char,dh2 Char,Heading B Char,(Alt+2) Char,Attribute Heading 2 Char,Level 2 Char,Level Heading 2 Char"/>
    <w:basedOn w:val="DefaultParagraphFont"/>
    <w:link w:val="Heading2"/>
    <w:rsid w:val="008F5EAC"/>
    <w:rPr>
      <w:caps/>
      <w:spacing w:val="15"/>
      <w:sz w:val="22"/>
      <w:szCs w:val="22"/>
      <w:shd w:val="clear" w:color="auto" w:fill="DBE5F1"/>
      <w:lang w:bidi="en-US"/>
    </w:rPr>
  </w:style>
  <w:style w:type="paragraph" w:customStyle="1" w:styleId="FigureTitle">
    <w:name w:val="Figure Title"/>
    <w:basedOn w:val="Normal"/>
    <w:qFormat/>
    <w:rsid w:val="008F5EAC"/>
    <w:pPr>
      <w:numPr>
        <w:numId w:val="7"/>
      </w:numPr>
      <w:tabs>
        <w:tab w:val="left" w:pos="360"/>
      </w:tabs>
      <w:spacing w:before="0" w:after="120" w:line="240" w:lineRule="auto"/>
      <w:ind w:left="360"/>
      <w:contextualSpacing/>
      <w:jc w:val="center"/>
    </w:pPr>
    <w:rPr>
      <w:rFonts w:asciiTheme="minorHAnsi" w:eastAsia="Calibri" w:hAnsiTheme="minorHAnsi"/>
      <w:b/>
      <w:color w:val="000000"/>
      <w:sz w:val="18"/>
      <w:lang w:bidi="ar-SA"/>
    </w:rPr>
  </w:style>
  <w:style w:type="table" w:styleId="LightShading-Accent1">
    <w:name w:val="Light Shading Accent 1"/>
    <w:basedOn w:val="TableNormal"/>
    <w:uiPriority w:val="60"/>
    <w:rsid w:val="00A66B5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Accent11">
    <w:name w:val="Light List - Accent 11"/>
    <w:basedOn w:val="TableNormal"/>
    <w:uiPriority w:val="61"/>
    <w:rsid w:val="00983F97"/>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BulletLevel1">
    <w:name w:val="Bullet Level1"/>
    <w:basedOn w:val="Normal"/>
    <w:qFormat/>
    <w:rsid w:val="008C5D02"/>
    <w:pPr>
      <w:numPr>
        <w:numId w:val="8"/>
      </w:numPr>
      <w:spacing w:before="40" w:after="40" w:line="280" w:lineRule="atLeast"/>
    </w:pPr>
    <w:rPr>
      <w:rFonts w:ascii="Arial" w:eastAsia="Calibri" w:hAnsi="Arial"/>
      <w:color w:val="000000"/>
      <w:lang w:bidi="ar-SA"/>
    </w:rPr>
  </w:style>
  <w:style w:type="paragraph" w:customStyle="1" w:styleId="xl63">
    <w:name w:val="xl63"/>
    <w:basedOn w:val="Normal"/>
    <w:rsid w:val="009327F6"/>
    <w:pPr>
      <w:pBdr>
        <w:top w:val="single" w:sz="8" w:space="0" w:color="000000"/>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b/>
      <w:bCs/>
      <w:sz w:val="14"/>
      <w:szCs w:val="14"/>
      <w:lang w:bidi="ar-SA"/>
    </w:rPr>
  </w:style>
  <w:style w:type="paragraph" w:customStyle="1" w:styleId="xl64">
    <w:name w:val="xl64"/>
    <w:basedOn w:val="Normal"/>
    <w:rsid w:val="009327F6"/>
    <w:pPr>
      <w:pBdr>
        <w:top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b/>
      <w:bCs/>
      <w:sz w:val="14"/>
      <w:szCs w:val="14"/>
      <w:lang w:bidi="ar-SA"/>
    </w:rPr>
  </w:style>
  <w:style w:type="paragraph" w:customStyle="1" w:styleId="xl65">
    <w:name w:val="xl65"/>
    <w:basedOn w:val="Normal"/>
    <w:rsid w:val="009327F6"/>
    <w:pPr>
      <w:spacing w:before="100" w:beforeAutospacing="1" w:after="100" w:afterAutospacing="1" w:line="240" w:lineRule="auto"/>
      <w:textAlignment w:val="top"/>
    </w:pPr>
    <w:rPr>
      <w:rFonts w:ascii="Times New Roman" w:hAnsi="Times New Roman"/>
      <w:sz w:val="24"/>
      <w:szCs w:val="24"/>
      <w:lang w:bidi="ar-SA"/>
    </w:rPr>
  </w:style>
  <w:style w:type="paragraph" w:customStyle="1" w:styleId="xl66">
    <w:name w:val="xl66"/>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7">
    <w:name w:val="xl67"/>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8">
    <w:name w:val="xl68"/>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9">
    <w:name w:val="xl69"/>
    <w:basedOn w:val="Normal"/>
    <w:rsid w:val="009327F6"/>
    <w:pPr>
      <w:pBdr>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70">
    <w:name w:val="xl70"/>
    <w:basedOn w:val="Normal"/>
    <w:rsid w:val="009327F6"/>
    <w:pPr>
      <w:pBdr>
        <w:left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71">
    <w:name w:val="xl71"/>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2">
    <w:name w:val="xl72"/>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3">
    <w:name w:val="xl73"/>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24"/>
      <w:szCs w:val="24"/>
      <w:lang w:bidi="ar-SA"/>
    </w:rPr>
  </w:style>
  <w:style w:type="paragraph" w:customStyle="1" w:styleId="xl74">
    <w:name w:val="xl74"/>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5">
    <w:name w:val="xl75"/>
    <w:basedOn w:val="Normal"/>
    <w:rsid w:val="009327F6"/>
    <w:pPr>
      <w:pBdr>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6">
    <w:name w:val="xl76"/>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7">
    <w:name w:val="xl77"/>
    <w:basedOn w:val="Normal"/>
    <w:rsid w:val="009327F6"/>
    <w:pPr>
      <w:pBdr>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8">
    <w:name w:val="xl78"/>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9">
    <w:name w:val="xl79"/>
    <w:basedOn w:val="Normal"/>
    <w:rsid w:val="009327F6"/>
    <w:pP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80">
    <w:name w:val="xl80"/>
    <w:basedOn w:val="Normal"/>
    <w:rsid w:val="009327F6"/>
    <w:pPr>
      <w:pBdr>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table" w:styleId="LightList-Accent1">
    <w:name w:val="Light List Accent 1"/>
    <w:basedOn w:val="TableNormal"/>
    <w:uiPriority w:val="61"/>
    <w:rsid w:val="00C74E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E4750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TableGrid1">
    <w:name w:val="Table Grid1"/>
    <w:basedOn w:val="TableNormal"/>
    <w:next w:val="TableGrid"/>
    <w:uiPriority w:val="59"/>
    <w:rsid w:val="00C57026"/>
    <w:rPr>
      <w:rFonts w:ascii="Arial" w:eastAsia="Calibri" w:hAnsi="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ighlite">
    <w:name w:val="highlite"/>
    <w:basedOn w:val="DefaultParagraphFont"/>
    <w:rsid w:val="0050098D"/>
  </w:style>
  <w:style w:type="character" w:styleId="HTMLCode">
    <w:name w:val="HTML Code"/>
    <w:basedOn w:val="DefaultParagraphFont"/>
    <w:uiPriority w:val="99"/>
    <w:semiHidden/>
    <w:unhideWhenUsed/>
    <w:rsid w:val="00D617F6"/>
    <w:rPr>
      <w:rFonts w:ascii="Courier New" w:eastAsia="Times New Roman" w:hAnsi="Courier New" w:cs="Courier New"/>
      <w:sz w:val="20"/>
      <w:szCs w:val="20"/>
    </w:rPr>
  </w:style>
  <w:style w:type="character" w:customStyle="1" w:styleId="tgc">
    <w:name w:val="_tgc"/>
    <w:basedOn w:val="DefaultParagraphFont"/>
    <w:rsid w:val="000D75DB"/>
  </w:style>
  <w:style w:type="paragraph" w:styleId="HTMLPreformatted">
    <w:name w:val="HTML Preformatted"/>
    <w:basedOn w:val="Normal"/>
    <w:link w:val="HTMLPreformattedChar"/>
    <w:uiPriority w:val="99"/>
    <w:unhideWhenUsed/>
    <w:rsid w:val="00312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lang w:bidi="ar-SA"/>
    </w:rPr>
  </w:style>
  <w:style w:type="character" w:customStyle="1" w:styleId="HTMLPreformattedChar">
    <w:name w:val="HTML Preformatted Char"/>
    <w:basedOn w:val="DefaultParagraphFont"/>
    <w:link w:val="HTMLPreformatted"/>
    <w:uiPriority w:val="99"/>
    <w:rsid w:val="00312A01"/>
    <w:rPr>
      <w:rFonts w:ascii="Courier New" w:hAnsi="Courier New" w:cs="Courier New"/>
    </w:rPr>
  </w:style>
  <w:style w:type="character" w:customStyle="1" w:styleId="pln">
    <w:name w:val="pln"/>
    <w:basedOn w:val="DefaultParagraphFont"/>
    <w:rsid w:val="00312A01"/>
  </w:style>
  <w:style w:type="character" w:customStyle="1" w:styleId="pun">
    <w:name w:val="pun"/>
    <w:basedOn w:val="DefaultParagraphFont"/>
    <w:rsid w:val="00312A01"/>
  </w:style>
  <w:style w:type="character" w:customStyle="1" w:styleId="green">
    <w:name w:val="green"/>
    <w:basedOn w:val="DefaultParagraphFont"/>
    <w:rsid w:val="00B7682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8"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0"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pPr>
      <w:spacing w:before="200" w:after="200" w:line="276" w:lineRule="auto"/>
    </w:pPr>
    <w:rPr>
      <w:lang w:bidi="en-US"/>
    </w:rPr>
  </w:style>
  <w:style w:type="paragraph" w:styleId="Heading1">
    <w:name w:val="heading 1"/>
    <w:aliases w:val="2,Heading,H1,Subhead A,Section Heading,h1,Attribute Heading 1,Roman 14 B Heading,Roman 14 B Heading1,Roman 14 B Heading2,Roman 14 B Heading11,new page/chapter,Head1,1st level,(Alt+1),Part,H1 (TOC),PBC Heading 1"/>
    <w:basedOn w:val="Normal"/>
    <w:next w:val="Normal"/>
    <w:qFormat/>
    <w:pPr>
      <w:numPr>
        <w:numId w:val="1"/>
      </w:num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aliases w:val="Heading 2 Char Char,Holo heading 2,Heading 2 Char,h2,Level 2 Topic Heading,H2,L2,dd heading 2,dh2,Heading B,(Alt+2),Attribute Heading 2,Level 2,Level Heading 2,H21,H22,H23,H211,H221,H24,H212,H222,H231,H2111,H2211,h2 (TOC),Chapter Title"/>
    <w:basedOn w:val="Normal"/>
    <w:next w:val="Normal"/>
    <w:link w:val="Heading2Char2"/>
    <w:qFormat/>
    <w:pPr>
      <w:numPr>
        <w:ilvl w:val="1"/>
        <w:numId w:val="1"/>
      </w:numPr>
      <w:pBdr>
        <w:top w:val="single" w:sz="24" w:space="0" w:color="DBE5F1"/>
        <w:left w:val="single" w:sz="24" w:space="0" w:color="DBE5F1"/>
        <w:bottom w:val="single" w:sz="24" w:space="0" w:color="DBE5F1"/>
        <w:right w:val="single" w:sz="24" w:space="0" w:color="DBE5F1"/>
      </w:pBdr>
      <w:shd w:val="clear" w:color="auto" w:fill="DBE5F1"/>
      <w:spacing w:after="0"/>
      <w:ind w:left="666"/>
      <w:outlineLvl w:val="1"/>
    </w:pPr>
    <w:rPr>
      <w:caps/>
      <w:spacing w:val="15"/>
      <w:sz w:val="22"/>
      <w:szCs w:val="22"/>
    </w:rPr>
  </w:style>
  <w:style w:type="paragraph" w:styleId="Heading3">
    <w:name w:val="heading 3"/>
    <w:aliases w:val="H3"/>
    <w:basedOn w:val="Normal"/>
    <w:next w:val="Normal"/>
    <w:qFormat/>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qFormat/>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qFormat/>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qFormat/>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qFormat/>
    <w:pPr>
      <w:spacing w:before="300" w:after="0"/>
      <w:outlineLvl w:val="6"/>
    </w:pPr>
    <w:rPr>
      <w:caps/>
      <w:color w:val="365F91"/>
      <w:spacing w:val="10"/>
      <w:sz w:val="22"/>
      <w:szCs w:val="22"/>
    </w:rPr>
  </w:style>
  <w:style w:type="paragraph" w:styleId="Heading8">
    <w:name w:val="heading 8"/>
    <w:basedOn w:val="Normal"/>
    <w:next w:val="Normal"/>
    <w:qFormat/>
    <w:pPr>
      <w:spacing w:before="300" w:after="0"/>
      <w:outlineLvl w:val="7"/>
    </w:pPr>
    <w:rPr>
      <w:caps/>
      <w:spacing w:val="10"/>
      <w:sz w:val="18"/>
      <w:szCs w:val="18"/>
    </w:rPr>
  </w:style>
  <w:style w:type="paragraph" w:styleId="Heading9">
    <w:name w:val="heading 9"/>
    <w:basedOn w:val="Normal"/>
    <w:next w:val="Normal"/>
    <w:qFormat/>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b/>
      <w:bCs/>
      <w:caps/>
      <w:color w:val="FFFFFF"/>
      <w:spacing w:val="15"/>
      <w:sz w:val="22"/>
      <w:szCs w:val="22"/>
      <w:shd w:val="clear" w:color="auto" w:fill="4F81BD"/>
      <w:lang w:bidi="en-US"/>
    </w:rPr>
  </w:style>
  <w:style w:type="character" w:customStyle="1" w:styleId="Heading2Char1">
    <w:name w:val="Heading 2 Char1"/>
    <w:aliases w:val="Heading 2 Char Char Char,Holo heading 2 Char,Heading 2 Char Char1"/>
    <w:rPr>
      <w:caps/>
      <w:spacing w:val="15"/>
      <w:sz w:val="22"/>
      <w:szCs w:val="22"/>
      <w:shd w:val="clear" w:color="auto" w:fill="DBE5F1"/>
      <w:lang w:bidi="en-US"/>
    </w:rPr>
  </w:style>
  <w:style w:type="character" w:customStyle="1" w:styleId="Heading3Char">
    <w:name w:val="Heading 3 Char"/>
    <w:aliases w:val="H3 Char"/>
    <w:rPr>
      <w:caps/>
      <w:color w:val="243F60"/>
      <w:spacing w:val="15"/>
    </w:rPr>
  </w:style>
  <w:style w:type="character" w:customStyle="1" w:styleId="Heading4Char">
    <w:name w:val="Heading 4 Char"/>
    <w:rPr>
      <w:caps/>
      <w:color w:val="365F91"/>
      <w:spacing w:val="10"/>
    </w:rPr>
  </w:style>
  <w:style w:type="character" w:customStyle="1" w:styleId="Heading5Char">
    <w:name w:val="Heading 5 Char"/>
    <w:semiHidden/>
    <w:rPr>
      <w:caps/>
      <w:color w:val="365F91"/>
      <w:spacing w:val="10"/>
    </w:rPr>
  </w:style>
  <w:style w:type="character" w:customStyle="1" w:styleId="Heading6Char">
    <w:name w:val="Heading 6 Char"/>
    <w:semiHidden/>
    <w:rPr>
      <w:caps/>
      <w:color w:val="365F91"/>
      <w:spacing w:val="10"/>
    </w:rPr>
  </w:style>
  <w:style w:type="character" w:customStyle="1" w:styleId="Heading7Char">
    <w:name w:val="Heading 7 Char"/>
    <w:semiHidden/>
    <w:rPr>
      <w:caps/>
      <w:color w:val="365F91"/>
      <w:spacing w:val="10"/>
    </w:rPr>
  </w:style>
  <w:style w:type="character" w:customStyle="1" w:styleId="Heading8Char">
    <w:name w:val="Heading 8 Char"/>
    <w:semiHidden/>
    <w:rPr>
      <w:caps/>
      <w:spacing w:val="10"/>
      <w:sz w:val="18"/>
      <w:szCs w:val="18"/>
    </w:rPr>
  </w:style>
  <w:style w:type="character" w:customStyle="1" w:styleId="Heading9Char">
    <w:name w:val="Heading 9 Char"/>
    <w:semiHidden/>
    <w:rPr>
      <w:i/>
      <w:caps/>
      <w:spacing w:val="10"/>
      <w:sz w:val="18"/>
      <w:szCs w:val="18"/>
    </w:rPr>
  </w:style>
  <w:style w:type="paragraph" w:styleId="Caption">
    <w:name w:val="caption"/>
    <w:basedOn w:val="Normal"/>
    <w:next w:val="Normal"/>
    <w:qFormat/>
    <w:rPr>
      <w:b/>
      <w:bCs/>
      <w:color w:val="365F91"/>
      <w:sz w:val="16"/>
      <w:szCs w:val="16"/>
    </w:rPr>
  </w:style>
  <w:style w:type="paragraph" w:styleId="Title">
    <w:name w:val="Title"/>
    <w:basedOn w:val="Normal"/>
    <w:next w:val="Normal"/>
    <w:qFormat/>
    <w:pPr>
      <w:spacing w:before="720"/>
    </w:pPr>
    <w:rPr>
      <w:caps/>
      <w:color w:val="4F81BD"/>
      <w:spacing w:val="10"/>
      <w:kern w:val="28"/>
      <w:sz w:val="52"/>
      <w:szCs w:val="52"/>
    </w:rPr>
  </w:style>
  <w:style w:type="character" w:customStyle="1" w:styleId="TitleChar">
    <w:name w:val="Title Char"/>
    <w:rPr>
      <w:caps/>
      <w:color w:val="4F81BD"/>
      <w:spacing w:val="10"/>
      <w:kern w:val="28"/>
      <w:sz w:val="52"/>
      <w:szCs w:val="52"/>
    </w:rPr>
  </w:style>
  <w:style w:type="paragraph" w:styleId="Subtitle">
    <w:name w:val="Subtitle"/>
    <w:basedOn w:val="Normal"/>
    <w:next w:val="Normal"/>
    <w:uiPriority w:val="11"/>
    <w:qFormat/>
    <w:pPr>
      <w:spacing w:after="1000" w:line="240" w:lineRule="auto"/>
    </w:pPr>
    <w:rPr>
      <w:caps/>
      <w:color w:val="595959"/>
      <w:spacing w:val="10"/>
      <w:sz w:val="24"/>
      <w:szCs w:val="24"/>
    </w:rPr>
  </w:style>
  <w:style w:type="character" w:customStyle="1" w:styleId="SubtitleChar">
    <w:name w:val="Subtitle Char"/>
    <w:uiPriority w:val="11"/>
    <w:rPr>
      <w:caps/>
      <w:color w:val="595959"/>
      <w:spacing w:val="10"/>
      <w:sz w:val="24"/>
      <w:szCs w:val="24"/>
    </w:rPr>
  </w:style>
  <w:style w:type="character" w:styleId="Strong">
    <w:name w:val="Strong"/>
    <w:uiPriority w:val="22"/>
    <w:qFormat/>
    <w:rPr>
      <w:b/>
      <w:bCs/>
    </w:rPr>
  </w:style>
  <w:style w:type="character" w:styleId="Emphasis">
    <w:name w:val="Emphasis"/>
    <w:uiPriority w:val="20"/>
    <w:qFormat/>
    <w:rPr>
      <w:caps/>
      <w:color w:val="243F60"/>
      <w:spacing w:val="5"/>
    </w:rPr>
  </w:style>
  <w:style w:type="paragraph" w:styleId="NoSpacing">
    <w:name w:val="No Spacing"/>
    <w:basedOn w:val="Normal"/>
    <w:qFormat/>
    <w:pPr>
      <w:spacing w:before="0" w:after="0" w:line="240" w:lineRule="auto"/>
    </w:pPr>
  </w:style>
  <w:style w:type="character" w:customStyle="1" w:styleId="NoSpacingChar">
    <w:name w:val="No Spacing Char"/>
    <w:rPr>
      <w:sz w:val="20"/>
      <w:szCs w:val="20"/>
    </w:rPr>
  </w:style>
  <w:style w:type="paragraph" w:styleId="ListParagraph">
    <w:name w:val="List Paragraph"/>
    <w:aliases w:val="List Paragraph1,Bullet 1,List Paragraph Char Char,b1,Number_1,new,SGLText List Paragraph,Colorful List - Accent 11,Normal Sentence"/>
    <w:basedOn w:val="Normal"/>
    <w:link w:val="ListParagraphChar"/>
    <w:uiPriority w:val="34"/>
    <w:qFormat/>
    <w:pPr>
      <w:ind w:left="720"/>
      <w:contextualSpacing/>
    </w:pPr>
  </w:style>
  <w:style w:type="paragraph" w:styleId="Quote">
    <w:name w:val="Quote"/>
    <w:basedOn w:val="Normal"/>
    <w:next w:val="Normal"/>
    <w:qFormat/>
    <w:rPr>
      <w:i/>
      <w:iCs/>
    </w:rPr>
  </w:style>
  <w:style w:type="character" w:customStyle="1" w:styleId="QuoteChar">
    <w:name w:val="Quote Char"/>
    <w:rPr>
      <w:i/>
      <w:iCs/>
      <w:sz w:val="20"/>
      <w:szCs w:val="20"/>
    </w:rPr>
  </w:style>
  <w:style w:type="paragraph" w:styleId="IntenseQuote">
    <w:name w:val="Intense Quote"/>
    <w:basedOn w:val="Normal"/>
    <w:next w:val="Normal"/>
    <w:qFormat/>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rPr>
      <w:i/>
      <w:iCs/>
      <w:color w:val="4F81BD"/>
      <w:sz w:val="20"/>
      <w:szCs w:val="20"/>
    </w:rPr>
  </w:style>
  <w:style w:type="character" w:styleId="SubtleEmphasis">
    <w:name w:val="Subtle Emphasis"/>
    <w:qFormat/>
    <w:rPr>
      <w:i/>
      <w:iCs/>
      <w:color w:val="243F60"/>
    </w:rPr>
  </w:style>
  <w:style w:type="character" w:styleId="IntenseEmphasis">
    <w:name w:val="Intense Emphasis"/>
    <w:qFormat/>
    <w:rPr>
      <w:b/>
      <w:bCs/>
      <w:caps/>
      <w:color w:val="243F60"/>
      <w:spacing w:val="10"/>
    </w:rPr>
  </w:style>
  <w:style w:type="character" w:styleId="SubtleReference">
    <w:name w:val="Subtle Reference"/>
    <w:qFormat/>
    <w:rPr>
      <w:b/>
      <w:bCs/>
      <w:color w:val="4F81BD"/>
    </w:rPr>
  </w:style>
  <w:style w:type="character" w:styleId="IntenseReference">
    <w:name w:val="Intense Reference"/>
    <w:qFormat/>
    <w:rPr>
      <w:b/>
      <w:bCs/>
      <w:i/>
      <w:iCs/>
      <w:caps/>
      <w:color w:val="4F81BD"/>
    </w:rPr>
  </w:style>
  <w:style w:type="character" w:styleId="BookTitle">
    <w:name w:val="Book Title"/>
    <w:qFormat/>
    <w:rPr>
      <w:b/>
      <w:bCs/>
      <w:i/>
      <w:iCs/>
      <w:spacing w:val="9"/>
    </w:rPr>
  </w:style>
  <w:style w:type="paragraph" w:styleId="TOCHeading">
    <w:name w:val="TOC Heading"/>
    <w:basedOn w:val="Heading1"/>
    <w:next w:val="Normal"/>
    <w:qFormat/>
    <w:pPr>
      <w:outlineLvl w:val="9"/>
    </w:pPr>
  </w:style>
  <w:style w:type="paragraph" w:styleId="TOC1">
    <w:name w:val="toc 1"/>
    <w:basedOn w:val="Normal"/>
    <w:next w:val="Normal"/>
    <w:autoRedefine/>
    <w:uiPriority w:val="39"/>
    <w:unhideWhenUsed/>
    <w:rsid w:val="00D24017"/>
    <w:pPr>
      <w:tabs>
        <w:tab w:val="left" w:pos="400"/>
        <w:tab w:val="right" w:leader="dot" w:pos="9350"/>
      </w:tabs>
      <w:spacing w:after="100"/>
    </w:pPr>
    <w:rPr>
      <w:rFonts w:asciiTheme="minorHAnsi" w:hAnsiTheme="minorHAnsi" w:cstheme="minorHAnsi"/>
      <w:b/>
      <w:caps/>
      <w:noProof/>
      <w:sz w:val="22"/>
      <w:szCs w:val="22"/>
    </w:rPr>
  </w:style>
  <w:style w:type="paragraph" w:styleId="TOC2">
    <w:name w:val="toc 2"/>
    <w:basedOn w:val="Normal"/>
    <w:next w:val="Normal"/>
    <w:autoRedefine/>
    <w:uiPriority w:val="39"/>
    <w:unhideWhenUsed/>
    <w:rsid w:val="00A84298"/>
    <w:pPr>
      <w:tabs>
        <w:tab w:val="left" w:pos="880"/>
        <w:tab w:val="right" w:leader="dot" w:pos="9350"/>
      </w:tabs>
      <w:spacing w:after="100"/>
    </w:pPr>
    <w:rPr>
      <w:rFonts w:ascii="Arial" w:hAnsi="Arial" w:cs="Arial"/>
      <w:noProof/>
    </w:rPr>
  </w:style>
  <w:style w:type="character" w:styleId="Hyperlink">
    <w:name w:val="Hyperlink"/>
    <w:aliases w:val="h"/>
    <w:uiPriority w:val="99"/>
    <w:unhideWhenUsed/>
    <w:rPr>
      <w:color w:val="0000FF"/>
      <w:u w:val="single"/>
    </w:rPr>
  </w:style>
  <w:style w:type="paragraph" w:styleId="BalloonText">
    <w:name w:val="Balloon Text"/>
    <w:basedOn w:val="Normal"/>
    <w:semiHidden/>
    <w:unhideWhenUsed/>
    <w:pPr>
      <w:spacing w:before="0" w:after="0" w:line="240" w:lineRule="auto"/>
    </w:pPr>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TOC3">
    <w:name w:val="toc 3"/>
    <w:basedOn w:val="Normal"/>
    <w:next w:val="Normal"/>
    <w:autoRedefine/>
    <w:uiPriority w:val="39"/>
    <w:unhideWhenUsed/>
    <w:pPr>
      <w:spacing w:after="100"/>
      <w:ind w:left="400"/>
    </w:pPr>
  </w:style>
  <w:style w:type="paragraph" w:styleId="Header">
    <w:name w:val="header"/>
    <w:basedOn w:val="Normal"/>
    <w:unhideWhenUsed/>
    <w:pPr>
      <w:tabs>
        <w:tab w:val="center" w:pos="4680"/>
        <w:tab w:val="right" w:pos="9360"/>
      </w:tabs>
    </w:pPr>
  </w:style>
  <w:style w:type="character" w:customStyle="1" w:styleId="HeaderChar">
    <w:name w:val="Header Char"/>
    <w:semiHidden/>
    <w:rPr>
      <w:lang w:val="en-US" w:eastAsia="en-US" w:bidi="en-US"/>
    </w:rPr>
  </w:style>
  <w:style w:type="paragraph" w:styleId="Footer">
    <w:name w:val="footer"/>
    <w:basedOn w:val="Normal"/>
    <w:unhideWhenUsed/>
    <w:pPr>
      <w:tabs>
        <w:tab w:val="center" w:pos="4680"/>
        <w:tab w:val="right" w:pos="9360"/>
      </w:tabs>
    </w:pPr>
  </w:style>
  <w:style w:type="character" w:customStyle="1" w:styleId="FooterChar">
    <w:name w:val="Footer Char"/>
    <w:rPr>
      <w:lang w:val="en-US" w:eastAsia="en-US" w:bidi="en-US"/>
    </w:rPr>
  </w:style>
  <w:style w:type="paragraph" w:styleId="FootnoteText">
    <w:name w:val="footnote text"/>
    <w:basedOn w:val="Normal"/>
    <w:semiHidden/>
    <w:unhideWhenUsed/>
  </w:style>
  <w:style w:type="character" w:customStyle="1" w:styleId="FootnoteTextChar">
    <w:name w:val="Footnote Text Char"/>
    <w:semiHidden/>
    <w:rPr>
      <w:lang w:bidi="en-US"/>
    </w:rPr>
  </w:style>
  <w:style w:type="character" w:styleId="FootnoteReference">
    <w:name w:val="footnote reference"/>
    <w:semiHidden/>
    <w:unhideWhenUsed/>
    <w:rPr>
      <w:vertAlign w:val="superscript"/>
    </w:rPr>
  </w:style>
  <w:style w:type="paragraph" w:customStyle="1" w:styleId="Default">
    <w:name w:val="Default"/>
    <w:basedOn w:val="Normal"/>
    <w:pPr>
      <w:autoSpaceDE w:val="0"/>
      <w:autoSpaceDN w:val="0"/>
      <w:spacing w:before="0" w:after="0" w:line="240" w:lineRule="auto"/>
    </w:pPr>
    <w:rPr>
      <w:rFonts w:eastAsia="Calibri"/>
      <w:color w:val="000000"/>
      <w:sz w:val="24"/>
      <w:szCs w:val="24"/>
      <w:lang w:bidi="ar-SA"/>
    </w:rPr>
  </w:style>
  <w:style w:type="paragraph" w:styleId="CommentText">
    <w:name w:val="annotation text"/>
    <w:basedOn w:val="Normal"/>
    <w:uiPriority w:val="99"/>
    <w:unhideWhenUsed/>
    <w:rPr>
      <w:lang w:bidi="ar-SA"/>
    </w:rPr>
  </w:style>
  <w:style w:type="character" w:customStyle="1" w:styleId="CommentTextChar">
    <w:name w:val="Comment Text Char"/>
    <w:basedOn w:val="DefaultParagraphFont"/>
    <w:uiPriority w:val="99"/>
  </w:style>
  <w:style w:type="paragraph" w:styleId="BodyText2">
    <w:name w:val="Body Text 2"/>
    <w:basedOn w:val="Normal"/>
    <w:semiHidden/>
    <w:pPr>
      <w:spacing w:before="0" w:after="0" w:line="240" w:lineRule="auto"/>
      <w:jc w:val="both"/>
    </w:pPr>
    <w:rPr>
      <w:rFonts w:ascii="Verdana" w:eastAsia="MS Mincho" w:hAnsi="Verdana"/>
      <w:lang w:bidi="ar-SA"/>
    </w:rPr>
  </w:style>
  <w:style w:type="character" w:styleId="CommentReference">
    <w:name w:val="annotation reference"/>
    <w:uiPriority w:val="99"/>
    <w:semiHidden/>
    <w:rPr>
      <w:sz w:val="16"/>
      <w:szCs w:val="16"/>
    </w:rPr>
  </w:style>
  <w:style w:type="character" w:customStyle="1" w:styleId="BodyText2Char">
    <w:name w:val="Body Text 2 Char"/>
    <w:rPr>
      <w:rFonts w:ascii="Verdana" w:eastAsia="MS Mincho" w:hAnsi="Verdana"/>
    </w:rPr>
  </w:style>
  <w:style w:type="paragraph" w:customStyle="1" w:styleId="Body">
    <w:name w:val="Body"/>
    <w:basedOn w:val="Normal"/>
    <w:autoRedefine/>
    <w:pPr>
      <w:spacing w:before="0" w:after="0" w:line="240" w:lineRule="auto"/>
      <w:jc w:val="both"/>
    </w:pPr>
    <w:rPr>
      <w:rFonts w:ascii="Arial" w:hAnsi="Arial" w:cs="Arial"/>
      <w:sz w:val="18"/>
      <w:szCs w:val="18"/>
      <w:lang w:eastAsia="ja-JP" w:bidi="ar-SA"/>
    </w:rPr>
  </w:style>
  <w:style w:type="character" w:customStyle="1" w:styleId="BodyChar">
    <w:name w:val="Body Char"/>
    <w:rPr>
      <w:rFonts w:ascii="Arial" w:hAnsi="Arial" w:cs="Arial"/>
      <w:sz w:val="18"/>
      <w:szCs w:val="18"/>
      <w:lang w:val="en-US" w:eastAsia="ja-JP" w:bidi="ar-SA"/>
    </w:rPr>
  </w:style>
  <w:style w:type="paragraph" w:customStyle="1" w:styleId="Bullet1">
    <w:name w:val="Bullet1"/>
    <w:basedOn w:val="Normal"/>
    <w:pPr>
      <w:tabs>
        <w:tab w:val="num" w:pos="-4752"/>
        <w:tab w:val="left" w:pos="1080"/>
      </w:tabs>
      <w:spacing w:before="60" w:after="60" w:line="240" w:lineRule="auto"/>
      <w:ind w:left="1080" w:hanging="360"/>
    </w:pPr>
    <w:rPr>
      <w:rFonts w:ascii="Trebuchet MS" w:hAnsi="Trebuchet MS"/>
      <w:szCs w:val="24"/>
      <w:lang w:eastAsia="ja-JP" w:bidi="ar-SA"/>
    </w:rPr>
  </w:style>
  <w:style w:type="paragraph" w:styleId="ListBullet">
    <w:name w:val="List Bullet"/>
    <w:basedOn w:val="Normal"/>
    <w:autoRedefine/>
    <w:semiHidden/>
    <w:pPr>
      <w:tabs>
        <w:tab w:val="num" w:pos="360"/>
      </w:tabs>
      <w:spacing w:before="0" w:after="0" w:line="240" w:lineRule="auto"/>
      <w:ind w:left="360" w:hanging="360"/>
    </w:pPr>
    <w:rPr>
      <w:rFonts w:ascii="Times New Roman" w:hAnsi="Times New Roman"/>
      <w:sz w:val="24"/>
      <w:szCs w:val="24"/>
      <w:lang w:bidi="ar-SA"/>
    </w:rPr>
  </w:style>
  <w:style w:type="paragraph" w:styleId="CommentSubject">
    <w:name w:val="annotation subject"/>
    <w:basedOn w:val="CommentText"/>
    <w:next w:val="CommentText"/>
    <w:semiHidden/>
    <w:rPr>
      <w:b/>
      <w:bCs/>
      <w:lang w:bidi="en-US"/>
    </w:rPr>
  </w:style>
  <w:style w:type="character" w:customStyle="1" w:styleId="EmailStyle68">
    <w:name w:val="EmailStyle68"/>
    <w:semiHidden/>
    <w:rPr>
      <w:rFonts w:ascii="Arial" w:hAnsi="Arial" w:cs="Arial"/>
      <w:color w:val="000000"/>
      <w:sz w:val="20"/>
    </w:rPr>
  </w:style>
  <w:style w:type="paragraph" w:customStyle="1" w:styleId="indentdoublefromleft">
    <w:name w:val="indent double from left"/>
    <w:basedOn w:val="NormalIndent"/>
    <w:pPr>
      <w:widowControl w:val="0"/>
      <w:overflowPunct w:val="0"/>
      <w:autoSpaceDE w:val="0"/>
      <w:autoSpaceDN w:val="0"/>
      <w:adjustRightInd w:val="0"/>
      <w:spacing w:before="0" w:after="0" w:line="240" w:lineRule="auto"/>
      <w:ind w:left="1440"/>
      <w:textAlignment w:val="baseline"/>
    </w:pPr>
    <w:rPr>
      <w:rFonts w:ascii="Arial" w:hAnsi="Arial"/>
      <w:color w:val="000000"/>
      <w:lang w:bidi="ar-SA"/>
    </w:rPr>
  </w:style>
  <w:style w:type="paragraph" w:styleId="NormalIndent">
    <w:name w:val="Normal Indent"/>
    <w:basedOn w:val="Normal"/>
    <w:semiHidden/>
    <w:pPr>
      <w:ind w:left="720"/>
    </w:pPr>
  </w:style>
  <w:style w:type="paragraph" w:styleId="BodyTextIndent2">
    <w:name w:val="Body Text Indent 2"/>
    <w:basedOn w:val="Normal"/>
    <w:semiHidden/>
    <w:pPr>
      <w:spacing w:after="120" w:line="480" w:lineRule="auto"/>
      <w:ind w:left="360"/>
    </w:pPr>
  </w:style>
  <w:style w:type="character" w:customStyle="1" w:styleId="BodyTextIndent2Char">
    <w:name w:val="Body Text Indent 2 Char"/>
    <w:rPr>
      <w:lang w:bidi="en-US"/>
    </w:rPr>
  </w:style>
  <w:style w:type="paragraph" w:customStyle="1" w:styleId="Normal15linespace">
    <w:name w:val="Normal 1.5 line space"/>
    <w:pPr>
      <w:widowControl w:val="0"/>
      <w:overflowPunct w:val="0"/>
      <w:autoSpaceDE w:val="0"/>
      <w:autoSpaceDN w:val="0"/>
      <w:adjustRightInd w:val="0"/>
      <w:spacing w:line="360" w:lineRule="auto"/>
      <w:textAlignment w:val="baseline"/>
    </w:pPr>
    <w:rPr>
      <w:rFonts w:ascii="Arial" w:hAnsi="Arial"/>
    </w:rPr>
  </w:style>
  <w:style w:type="paragraph" w:customStyle="1" w:styleId="Normal1">
    <w:name w:val="Normal1"/>
    <w:basedOn w:val="Normal"/>
    <w:pPr>
      <w:spacing w:before="0" w:after="0" w:line="239" w:lineRule="atLeast"/>
    </w:pPr>
    <w:rPr>
      <w:rFonts w:ascii="Dutch" w:hAnsi="Dutch"/>
      <w:color w:val="000000"/>
      <w:lang w:bidi="ar-SA"/>
    </w:rPr>
  </w:style>
  <w:style w:type="paragraph" w:customStyle="1" w:styleId="bodytext">
    <w:name w:val="!bodytext"/>
    <w:basedOn w:val="Normal"/>
    <w:pPr>
      <w:spacing w:before="0" w:after="120" w:line="240" w:lineRule="auto"/>
    </w:pPr>
    <w:rPr>
      <w:rFonts w:ascii="Arial" w:hAnsi="Arial"/>
      <w:color w:val="000000"/>
      <w:lang w:bidi="ar-SA"/>
    </w:rPr>
  </w:style>
  <w:style w:type="paragraph" w:customStyle="1" w:styleId="heading10">
    <w:name w:val="heading1"/>
    <w:basedOn w:val="Normal"/>
    <w:pPr>
      <w:spacing w:before="100" w:beforeAutospacing="1" w:after="100" w:afterAutospacing="1" w:line="240" w:lineRule="auto"/>
    </w:pPr>
    <w:rPr>
      <w:rFonts w:ascii="Verdana" w:eastAsia="Arial Unicode MS" w:hAnsi="Verdana" w:cs="Arial Unicode MS"/>
      <w:b/>
      <w:bCs/>
      <w:color w:val="000000"/>
      <w:lang w:bidi="ar-SA"/>
    </w:rPr>
  </w:style>
  <w:style w:type="paragraph" w:customStyle="1" w:styleId="figtext">
    <w:name w:val="fig text"/>
    <w:basedOn w:val="Normal"/>
    <w:pPr>
      <w:spacing w:before="0" w:after="0" w:line="240" w:lineRule="auto"/>
    </w:pPr>
    <w:rPr>
      <w:rFonts w:ascii="Arial" w:hAnsi="Arial"/>
      <w:color w:val="000000"/>
      <w:lang w:bidi="ar-SA"/>
    </w:rPr>
  </w:style>
  <w:style w:type="paragraph" w:styleId="NormalWeb">
    <w:name w:val="Normal (Web)"/>
    <w:basedOn w:val="Normal"/>
    <w:uiPriority w:val="99"/>
    <w:pPr>
      <w:spacing w:before="100" w:beforeAutospacing="1" w:after="100" w:afterAutospacing="1" w:line="240" w:lineRule="auto"/>
    </w:pPr>
    <w:rPr>
      <w:rFonts w:ascii="Arial Unicode MS" w:eastAsia="Arial Unicode MS" w:hAnsi="Arial Unicode MS"/>
      <w:b/>
      <w:color w:val="000000"/>
      <w:szCs w:val="24"/>
      <w:lang w:bidi="ar-SA"/>
    </w:rPr>
  </w:style>
  <w:style w:type="character" w:customStyle="1" w:styleId="NormalWebChar1">
    <w:name w:val="Normal (Web) Char1"/>
    <w:rPr>
      <w:rFonts w:ascii="Arial Unicode MS" w:eastAsia="Arial Unicode MS" w:hAnsi="Arial Unicode MS"/>
      <w:b/>
      <w:color w:val="000000"/>
      <w:szCs w:val="24"/>
    </w:rPr>
  </w:style>
  <w:style w:type="paragraph" w:styleId="BodyText3">
    <w:name w:val="Body Text 3"/>
    <w:basedOn w:val="Normal"/>
    <w:semiHidden/>
    <w:pPr>
      <w:spacing w:after="120"/>
    </w:pPr>
    <w:rPr>
      <w:sz w:val="16"/>
      <w:szCs w:val="16"/>
    </w:rPr>
  </w:style>
  <w:style w:type="paragraph" w:customStyle="1" w:styleId="indentdoublefromleft0">
    <w:name w:val="indentdoublefromleft"/>
    <w:basedOn w:val="Normal"/>
    <w:pPr>
      <w:overflowPunct w:val="0"/>
      <w:autoSpaceDE w:val="0"/>
      <w:autoSpaceDN w:val="0"/>
      <w:spacing w:before="0" w:after="0" w:line="240" w:lineRule="auto"/>
      <w:ind w:left="1440"/>
    </w:pPr>
    <w:rPr>
      <w:rFonts w:ascii="Arial" w:eastAsia="Arial Unicode MS" w:hAnsi="Arial" w:cs="Arial"/>
      <w:color w:val="000000"/>
      <w:lang w:bidi="ar-SA"/>
    </w:rPr>
  </w:style>
  <w:style w:type="character" w:customStyle="1" w:styleId="NormalWebChar">
    <w:name w:val="Normal (Web) Char"/>
    <w:uiPriority w:val="99"/>
    <w:rPr>
      <w:rFonts w:ascii="Arial Unicode MS" w:eastAsia="Arial Unicode MS" w:hAnsi="Arial Unicode MS"/>
      <w:b/>
      <w:color w:val="000000"/>
      <w:szCs w:val="24"/>
      <w:lang w:val="en-US" w:eastAsia="en-US" w:bidi="ar-SA"/>
    </w:rPr>
  </w:style>
  <w:style w:type="paragraph" w:styleId="DocumentMap">
    <w:name w:val="Document Map"/>
    <w:basedOn w:val="Normal"/>
    <w:semiHidden/>
    <w:pPr>
      <w:shd w:val="clear" w:color="auto" w:fill="000080"/>
    </w:pPr>
    <w:rPr>
      <w:rFonts w:ascii="Tahoma" w:hAnsi="Tahoma" w:cs="Tahoma"/>
    </w:rPr>
  </w:style>
  <w:style w:type="character" w:styleId="FollowedHyperlink">
    <w:name w:val="FollowedHyperlink"/>
    <w:uiPriority w:val="99"/>
    <w:semiHidden/>
    <w:rPr>
      <w:color w:val="800080"/>
      <w:u w:val="single"/>
    </w:rPr>
  </w:style>
  <w:style w:type="paragraph" w:customStyle="1" w:styleId="body0">
    <w:name w:val="body"/>
    <w:basedOn w:val="Normal"/>
    <w:pPr>
      <w:spacing w:before="0" w:after="0" w:line="240" w:lineRule="auto"/>
      <w:jc w:val="both"/>
    </w:pPr>
    <w:rPr>
      <w:rFonts w:ascii="Arial" w:hAnsi="Arial" w:cs="Arial"/>
      <w:sz w:val="18"/>
      <w:szCs w:val="18"/>
      <w:lang w:bidi="ar-SA"/>
    </w:rPr>
  </w:style>
  <w:style w:type="paragraph" w:customStyle="1" w:styleId="Style25">
    <w:name w:val="Style 25"/>
    <w:basedOn w:val="Normal"/>
    <w:pPr>
      <w:widowControl w:val="0"/>
      <w:suppressAutoHyphens/>
      <w:spacing w:before="180" w:after="0" w:line="300" w:lineRule="atLeast"/>
    </w:pPr>
    <w:rPr>
      <w:rFonts w:ascii="Times New Roman" w:eastAsia="Arial" w:hAnsi="Times New Roman"/>
      <w:kern w:val="1"/>
      <w:sz w:val="24"/>
      <w:szCs w:val="24"/>
      <w:lang w:bidi="ar-SA"/>
    </w:rPr>
  </w:style>
  <w:style w:type="paragraph" w:styleId="BodyText0">
    <w:name w:val="Body Text"/>
    <w:basedOn w:val="Normal"/>
    <w:semiHidden/>
    <w:pPr>
      <w:spacing w:after="120"/>
    </w:pPr>
  </w:style>
  <w:style w:type="character" w:customStyle="1" w:styleId="BodyTextChar">
    <w:name w:val="Body Text Char"/>
    <w:rPr>
      <w:lang w:bidi="en-US"/>
    </w:rPr>
  </w:style>
  <w:style w:type="paragraph" w:customStyle="1" w:styleId="Heading-4">
    <w:name w:val="Heading-4"/>
    <w:basedOn w:val="Heading3"/>
    <w:pPr>
      <w:keepNext/>
      <w:pBdr>
        <w:top w:val="none" w:sz="0" w:space="0" w:color="auto"/>
        <w:left w:val="none" w:sz="0" w:space="0" w:color="auto"/>
      </w:pBdr>
      <w:overflowPunct w:val="0"/>
      <w:autoSpaceDE w:val="0"/>
      <w:autoSpaceDN w:val="0"/>
      <w:adjustRightInd w:val="0"/>
      <w:spacing w:before="240" w:after="60" w:line="240" w:lineRule="auto"/>
      <w:textAlignment w:val="baseline"/>
      <w:outlineLvl w:val="9"/>
    </w:pPr>
    <w:rPr>
      <w:rFonts w:ascii="Arial" w:hAnsi="Arial"/>
      <w:caps w:val="0"/>
      <w:color w:val="000000"/>
      <w:spacing w:val="0"/>
      <w:sz w:val="24"/>
      <w:szCs w:val="20"/>
      <w:lang w:bidi="ar-SA"/>
    </w:rPr>
  </w:style>
  <w:style w:type="paragraph" w:customStyle="1" w:styleId="StyleHeading3TableAttributeHeadingBefore12ptAfter11">
    <w:name w:val="Style Heading 3Table Attribute Heading + Before:  12 pt After:  1...1"/>
    <w:basedOn w:val="Heading3"/>
    <w:pPr>
      <w:numPr>
        <w:ilvl w:val="2"/>
      </w:numPr>
      <w:pBdr>
        <w:top w:val="none" w:sz="0" w:space="0" w:color="auto"/>
        <w:left w:val="none" w:sz="0" w:space="0" w:color="auto"/>
      </w:pBdr>
      <w:tabs>
        <w:tab w:val="left" w:pos="864"/>
        <w:tab w:val="num" w:pos="1080"/>
      </w:tabs>
      <w:spacing w:before="240" w:after="240" w:line="240" w:lineRule="auto"/>
      <w:ind w:left="720" w:hanging="720"/>
    </w:pPr>
    <w:rPr>
      <w:rFonts w:ascii="Arial" w:hAnsi="Arial"/>
      <w:b/>
      <w:bCs/>
      <w:caps w:val="0"/>
      <w:color w:val="auto"/>
      <w:spacing w:val="0"/>
      <w:szCs w:val="20"/>
      <w:lang w:bidi="ar-SA"/>
    </w:rPr>
  </w:style>
  <w:style w:type="character" w:customStyle="1" w:styleId="subtitlesincaps">
    <w:name w:val="subtitlesincaps"/>
    <w:basedOn w:val="DefaultParagraphFont"/>
  </w:style>
  <w:style w:type="character" w:customStyle="1" w:styleId="caps">
    <w:name w:val="caps"/>
    <w:basedOn w:val="DefaultParagraphFont"/>
  </w:style>
  <w:style w:type="paragraph" w:styleId="BodyTextIndent">
    <w:name w:val="Body Text Indent"/>
    <w:basedOn w:val="Normal"/>
    <w:semiHidden/>
    <w:pPr>
      <w:ind w:left="360"/>
    </w:pPr>
    <w:rPr>
      <w:rFonts w:ascii="Arial" w:hAnsi="Arial" w:cs="Arial"/>
      <w:sz w:val="18"/>
    </w:rPr>
  </w:style>
  <w:style w:type="paragraph" w:customStyle="1" w:styleId="sec1text">
    <w:name w:val="sec 1 text"/>
    <w:basedOn w:val="Normal"/>
    <w:pPr>
      <w:spacing w:before="0" w:after="120" w:line="240" w:lineRule="auto"/>
      <w:ind w:left="720"/>
    </w:pPr>
    <w:rPr>
      <w:rFonts w:ascii="Arial" w:hAnsi="Arial"/>
      <w:lang w:bidi="ar-SA"/>
    </w:rPr>
  </w:style>
  <w:style w:type="paragraph" w:customStyle="1" w:styleId="table">
    <w:name w:val="table"/>
    <w:basedOn w:val="Normal"/>
    <w:pPr>
      <w:spacing w:before="0" w:after="0" w:line="240" w:lineRule="auto"/>
      <w:jc w:val="both"/>
    </w:pPr>
    <w:rPr>
      <w:rFonts w:ascii="Arial" w:hAnsi="Arial"/>
      <w:sz w:val="18"/>
      <w:lang w:bidi="ar-SA"/>
    </w:rPr>
  </w:style>
  <w:style w:type="paragraph" w:styleId="Revision">
    <w:name w:val="Revision"/>
    <w:hidden/>
    <w:semiHidden/>
    <w:rPr>
      <w:lang w:bidi="en-US"/>
    </w:rPr>
  </w:style>
  <w:style w:type="character" w:customStyle="1" w:styleId="apple-converted-space">
    <w:name w:val="apple-converted-space"/>
    <w:basedOn w:val="DefaultParagraphFont"/>
  </w:style>
  <w:style w:type="table" w:styleId="TableGrid">
    <w:name w:val="Table Grid"/>
    <w:basedOn w:val="TableNormal"/>
    <w:uiPriority w:val="59"/>
    <w:rsid w:val="0000221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MediumShading1-Accent11">
    <w:name w:val="Medium Shading 1 - Accent 11"/>
    <w:basedOn w:val="TableNormal"/>
    <w:uiPriority w:val="63"/>
    <w:rsid w:val="00E00EE5"/>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Bold">
    <w:name w:val="Bold"/>
    <w:rsid w:val="00CD547C"/>
    <w:rPr>
      <w:rFonts w:ascii="Calibri" w:hAnsi="Calibri" w:cs="Times New Roman"/>
      <w:b/>
      <w:sz w:val="22"/>
    </w:rPr>
  </w:style>
  <w:style w:type="table" w:styleId="MediumShading1-Accent3">
    <w:name w:val="Medium Shading 1 Accent 3"/>
    <w:basedOn w:val="TableNormal"/>
    <w:uiPriority w:val="63"/>
    <w:rsid w:val="006B5AAF"/>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paragraph" w:customStyle="1" w:styleId="EstiloLatinaCuerpo9ptoNegritaIzquierda0cm">
    <w:name w:val="Estilo (Latina) +Cuerpo 9 pto Negrita Izquierda:  0 cm"/>
    <w:basedOn w:val="Normal"/>
    <w:rsid w:val="003B3FCD"/>
    <w:pPr>
      <w:spacing w:before="120" w:after="60" w:line="264" w:lineRule="auto"/>
    </w:pPr>
    <w:rPr>
      <w:b/>
      <w:bCs/>
      <w:sz w:val="24"/>
      <w:lang w:eastAsia="ja-JP" w:bidi="ar-SA"/>
    </w:rPr>
  </w:style>
  <w:style w:type="paragraph" w:customStyle="1" w:styleId="EstiloPrrafodelistaLatinaCuerpo9pto">
    <w:name w:val="Estilo Párrafo de lista + (Latina) +Cuerpo 9 pto"/>
    <w:basedOn w:val="ListParagraph"/>
    <w:rsid w:val="003B3FCD"/>
    <w:pPr>
      <w:spacing w:before="120" w:after="60" w:line="264" w:lineRule="auto"/>
    </w:pPr>
    <w:rPr>
      <w:rFonts w:eastAsia="Arial" w:cs="Arial"/>
      <w:sz w:val="24"/>
      <w:lang w:eastAsia="ja-JP" w:bidi="ar-SA"/>
    </w:rPr>
  </w:style>
  <w:style w:type="paragraph" w:customStyle="1" w:styleId="NumHeading1">
    <w:name w:val="Num Heading 1"/>
    <w:basedOn w:val="Heading1"/>
    <w:next w:val="Normal"/>
    <w:rsid w:val="003B3FCD"/>
    <w:pPr>
      <w:keepNext/>
      <w:pageBreakBefore/>
      <w:numPr>
        <w:numId w:val="2"/>
      </w:numPr>
      <w:pBdr>
        <w:top w:val="none" w:sz="0" w:space="0" w:color="auto"/>
        <w:left w:val="none" w:sz="0" w:space="0" w:color="auto"/>
        <w:bottom w:val="none" w:sz="0" w:space="0" w:color="auto"/>
        <w:right w:val="none" w:sz="0" w:space="0" w:color="auto"/>
      </w:pBdr>
      <w:shd w:val="clear" w:color="auto" w:fill="CDE5FF"/>
      <w:tabs>
        <w:tab w:val="clear" w:pos="794"/>
      </w:tabs>
      <w:spacing w:before="120" w:after="120" w:line="264" w:lineRule="auto"/>
      <w:ind w:left="720" w:hanging="360"/>
      <w:jc w:val="center"/>
    </w:pPr>
    <w:rPr>
      <w:rFonts w:eastAsia="Arial Black" w:cs="Arial Black"/>
      <w:caps w:val="0"/>
      <w:smallCaps/>
      <w:color w:val="333333"/>
      <w:spacing w:val="0"/>
      <w:kern w:val="32"/>
      <w:sz w:val="32"/>
      <w:szCs w:val="32"/>
      <w:lang w:eastAsia="ja-JP" w:bidi="ar-SA"/>
    </w:rPr>
  </w:style>
  <w:style w:type="paragraph" w:customStyle="1" w:styleId="NumHeading2">
    <w:name w:val="Num Heading 2"/>
    <w:basedOn w:val="Heading2"/>
    <w:next w:val="Normal"/>
    <w:rsid w:val="003B3FCD"/>
    <w:pPr>
      <w:keepNext/>
      <w:numPr>
        <w:numId w:val="2"/>
      </w:numPr>
      <w:pBdr>
        <w:top w:val="none" w:sz="0" w:space="0" w:color="auto"/>
        <w:left w:val="none" w:sz="0" w:space="0" w:color="auto"/>
        <w:bottom w:val="none" w:sz="0" w:space="0" w:color="auto"/>
        <w:right w:val="none" w:sz="0" w:space="0" w:color="auto"/>
      </w:pBdr>
      <w:shd w:val="clear" w:color="auto" w:fill="auto"/>
      <w:tabs>
        <w:tab w:val="clear" w:pos="794"/>
      </w:tabs>
      <w:spacing w:before="240" w:after="120" w:line="264" w:lineRule="auto"/>
      <w:ind w:left="1440" w:hanging="360"/>
    </w:pPr>
    <w:rPr>
      <w:rFonts w:eastAsia="Arial" w:cs="Arial"/>
      <w:b/>
      <w:bCs/>
      <w:caps w:val="0"/>
      <w:color w:val="333333"/>
      <w:spacing w:val="0"/>
      <w:sz w:val="28"/>
      <w:szCs w:val="28"/>
      <w:lang w:eastAsia="ja-JP" w:bidi="ar-SA"/>
    </w:rPr>
  </w:style>
  <w:style w:type="paragraph" w:customStyle="1" w:styleId="NumHeading3">
    <w:name w:val="Num Heading 3"/>
    <w:basedOn w:val="Heading3"/>
    <w:next w:val="Normal"/>
    <w:link w:val="NumHeading3Char"/>
    <w:rsid w:val="003B3FCD"/>
    <w:pPr>
      <w:keepNext/>
      <w:numPr>
        <w:ilvl w:val="2"/>
        <w:numId w:val="2"/>
      </w:numPr>
      <w:pBdr>
        <w:top w:val="none" w:sz="0" w:space="0" w:color="auto"/>
        <w:left w:val="none" w:sz="0" w:space="0" w:color="auto"/>
      </w:pBdr>
      <w:spacing w:before="180" w:after="60" w:line="264" w:lineRule="auto"/>
    </w:pPr>
    <w:rPr>
      <w:rFonts w:eastAsia="Arial" w:cs="Arial"/>
      <w:b/>
      <w:caps w:val="0"/>
      <w:color w:val="333333"/>
      <w:spacing w:val="0"/>
      <w:sz w:val="26"/>
      <w:szCs w:val="26"/>
      <w:lang w:eastAsia="ja-JP" w:bidi="ar-SA"/>
    </w:rPr>
  </w:style>
  <w:style w:type="paragraph" w:customStyle="1" w:styleId="NumHeading4">
    <w:name w:val="Num Heading 4"/>
    <w:basedOn w:val="Heading4"/>
    <w:next w:val="Normal"/>
    <w:rsid w:val="003B3FCD"/>
    <w:pPr>
      <w:keepNext/>
      <w:numPr>
        <w:ilvl w:val="3"/>
        <w:numId w:val="2"/>
      </w:numPr>
      <w:pBdr>
        <w:top w:val="none" w:sz="0" w:space="0" w:color="auto"/>
        <w:left w:val="none" w:sz="0" w:space="0" w:color="auto"/>
      </w:pBdr>
      <w:tabs>
        <w:tab w:val="clear" w:pos="1247"/>
      </w:tabs>
      <w:spacing w:before="180" w:after="60" w:line="264" w:lineRule="auto"/>
      <w:ind w:left="2880" w:hanging="360"/>
    </w:pPr>
    <w:rPr>
      <w:rFonts w:eastAsia="Arial" w:cs="Arial"/>
      <w:b/>
      <w:bCs/>
      <w:i/>
      <w:iCs/>
      <w:caps w:val="0"/>
      <w:color w:val="333333"/>
      <w:spacing w:val="0"/>
      <w:sz w:val="24"/>
      <w:szCs w:val="24"/>
      <w:lang w:eastAsia="ja-JP" w:bidi="ar-SA"/>
    </w:rPr>
  </w:style>
  <w:style w:type="paragraph" w:customStyle="1" w:styleId="HeadingAppendixOld">
    <w:name w:val="Heading Appendix Old"/>
    <w:basedOn w:val="Normal"/>
    <w:next w:val="Normal"/>
    <w:rsid w:val="003B3FCD"/>
    <w:pPr>
      <w:keepNext/>
      <w:pageBreakBefore/>
      <w:numPr>
        <w:ilvl w:val="7"/>
        <w:numId w:val="2"/>
      </w:numPr>
      <w:spacing w:before="120" w:after="60" w:line="264" w:lineRule="auto"/>
    </w:pPr>
    <w:rPr>
      <w:rFonts w:ascii="Arial Black" w:eastAsia="Arial Black" w:hAnsi="Arial Black" w:cs="Arial Black"/>
      <w:smallCaps/>
      <w:color w:val="333333"/>
      <w:sz w:val="32"/>
      <w:szCs w:val="32"/>
      <w:lang w:eastAsia="ja-JP" w:bidi="ar-SA"/>
    </w:rPr>
  </w:style>
  <w:style w:type="character" w:customStyle="1" w:styleId="NumHeading3Char">
    <w:name w:val="Num Heading 3 Char"/>
    <w:link w:val="NumHeading3"/>
    <w:rsid w:val="003B3FCD"/>
    <w:rPr>
      <w:rFonts w:eastAsia="Arial" w:cs="Arial"/>
      <w:b/>
      <w:color w:val="333333"/>
      <w:sz w:val="26"/>
      <w:szCs w:val="26"/>
      <w:lang w:eastAsia="ja-JP"/>
    </w:rPr>
  </w:style>
  <w:style w:type="paragraph" w:customStyle="1" w:styleId="HeadingPart">
    <w:name w:val="Heading Part"/>
    <w:basedOn w:val="Normal"/>
    <w:next w:val="Normal"/>
    <w:rsid w:val="003B3FCD"/>
    <w:pPr>
      <w:pageBreakBefore/>
      <w:numPr>
        <w:ilvl w:val="8"/>
        <w:numId w:val="2"/>
      </w:numPr>
      <w:spacing w:before="480" w:after="60" w:line="264" w:lineRule="auto"/>
      <w:outlineLvl w:val="8"/>
    </w:pPr>
    <w:rPr>
      <w:rFonts w:ascii="Arial Black" w:eastAsia="Arial Black" w:hAnsi="Arial Black" w:cs="Arial Black"/>
      <w:b/>
      <w:smallCaps/>
      <w:color w:val="333333"/>
      <w:sz w:val="32"/>
      <w:szCs w:val="32"/>
      <w:lang w:eastAsia="ja-JP" w:bidi="ar-SA"/>
    </w:rPr>
  </w:style>
  <w:style w:type="paragraph" w:customStyle="1" w:styleId="NumHeading5">
    <w:name w:val="Num Heading 5"/>
    <w:basedOn w:val="Heading5"/>
    <w:next w:val="Normal"/>
    <w:rsid w:val="003B3FCD"/>
    <w:pPr>
      <w:keepNext/>
      <w:numPr>
        <w:ilvl w:val="4"/>
        <w:numId w:val="2"/>
      </w:numPr>
      <w:pBdr>
        <w:bottom w:val="none" w:sz="0" w:space="0" w:color="auto"/>
      </w:pBdr>
      <w:tabs>
        <w:tab w:val="clear" w:pos="1474"/>
      </w:tabs>
      <w:spacing w:before="180" w:after="60" w:line="264" w:lineRule="auto"/>
      <w:ind w:left="3600" w:hanging="360"/>
    </w:pPr>
    <w:rPr>
      <w:rFonts w:eastAsia="Arial" w:cs="Arial"/>
      <w:b/>
      <w:bCs/>
      <w:i/>
      <w:iCs/>
      <w:caps w:val="0"/>
      <w:color w:val="333333"/>
      <w:spacing w:val="0"/>
      <w:lang w:eastAsia="ja-JP" w:bidi="ar-SA"/>
    </w:rPr>
  </w:style>
  <w:style w:type="character" w:customStyle="1" w:styleId="EstiloLatinaCuerpo">
    <w:name w:val="Estilo (Latina) +Cuerpo"/>
    <w:rsid w:val="003B3FCD"/>
    <w:rPr>
      <w:rFonts w:ascii="Calibri" w:hAnsi="Calibri"/>
      <w:sz w:val="24"/>
    </w:rPr>
  </w:style>
  <w:style w:type="character" w:customStyle="1" w:styleId="EstiloLatinaCuerpoCursivaRojo">
    <w:name w:val="Estilo (Latina) +Cuerpo Cursiva Rojo"/>
    <w:rsid w:val="003B3FCD"/>
    <w:rPr>
      <w:rFonts w:ascii="Calibri" w:hAnsi="Calibri"/>
      <w:i/>
      <w:iCs/>
      <w:color w:val="FF0000"/>
      <w:sz w:val="24"/>
    </w:rPr>
  </w:style>
  <w:style w:type="character" w:customStyle="1" w:styleId="EstiloLatinaCuerpo9ptoNegrita">
    <w:name w:val="Estilo (Latina) +Cuerpo 9 pto Negrita"/>
    <w:rsid w:val="003B3FCD"/>
    <w:rPr>
      <w:rFonts w:ascii="Calibri" w:hAnsi="Calibri"/>
      <w:b/>
      <w:bCs/>
      <w:sz w:val="24"/>
    </w:rPr>
  </w:style>
  <w:style w:type="character" w:customStyle="1" w:styleId="EstiloLatinaCuerpo9pto">
    <w:name w:val="Estilo (Latina) +Cuerpo 9 pto"/>
    <w:rsid w:val="003B3FCD"/>
    <w:rPr>
      <w:rFonts w:ascii="Calibri" w:hAnsi="Calibri"/>
      <w:sz w:val="24"/>
    </w:rPr>
  </w:style>
  <w:style w:type="character" w:customStyle="1" w:styleId="ListParagraphChar">
    <w:name w:val="List Paragraph Char"/>
    <w:aliases w:val="List Paragraph1 Char,Bullet 1 Char,List Paragraph Char Char Char,b1 Char,Number_1 Char,new Char,SGLText List Paragraph Char,Colorful List - Accent 11 Char,Normal Sentence Char"/>
    <w:link w:val="ListParagraph"/>
    <w:uiPriority w:val="34"/>
    <w:qFormat/>
    <w:locked/>
    <w:rsid w:val="003B3FCD"/>
    <w:rPr>
      <w:lang w:bidi="en-US"/>
    </w:rPr>
  </w:style>
  <w:style w:type="numbering" w:customStyle="1" w:styleId="Bullets">
    <w:name w:val="Bullets"/>
    <w:rsid w:val="003B3FCD"/>
    <w:pPr>
      <w:numPr>
        <w:numId w:val="3"/>
      </w:numPr>
    </w:pPr>
  </w:style>
  <w:style w:type="paragraph" w:customStyle="1" w:styleId="EstiloLatinaCuerpoIzquierda041cm">
    <w:name w:val="Estilo (Latina) +Cuerpo Izquierda:  041 cm"/>
    <w:basedOn w:val="Normal"/>
    <w:rsid w:val="003B3FCD"/>
    <w:pPr>
      <w:spacing w:before="120" w:after="60" w:line="264" w:lineRule="auto"/>
      <w:ind w:left="230"/>
    </w:pPr>
    <w:rPr>
      <w:sz w:val="24"/>
      <w:lang w:eastAsia="ja-JP" w:bidi="ar-SA"/>
    </w:rPr>
  </w:style>
  <w:style w:type="paragraph" w:customStyle="1" w:styleId="EstiloLatinaCuerpoIzquierda0cm">
    <w:name w:val="Estilo (Latina) +Cuerpo Izquierda:  0 cm"/>
    <w:basedOn w:val="Normal"/>
    <w:rsid w:val="003B3FCD"/>
    <w:pPr>
      <w:spacing w:before="120" w:after="60" w:line="264" w:lineRule="auto"/>
    </w:pPr>
    <w:rPr>
      <w:sz w:val="24"/>
      <w:lang w:eastAsia="ja-JP" w:bidi="ar-SA"/>
    </w:rPr>
  </w:style>
  <w:style w:type="character" w:customStyle="1" w:styleId="EstiloLatinaCuerpoNegrita">
    <w:name w:val="Estilo (Latina) +Cuerpo Negrita"/>
    <w:rsid w:val="003B3FCD"/>
    <w:rPr>
      <w:rFonts w:ascii="Calibri" w:hAnsi="Calibri"/>
      <w:b/>
      <w:bCs/>
      <w:sz w:val="24"/>
    </w:rPr>
  </w:style>
  <w:style w:type="character" w:customStyle="1" w:styleId="EstiloCuerpo10pto">
    <w:name w:val="Estilo +Cuerpo 10 pto"/>
    <w:rsid w:val="00575907"/>
    <w:rPr>
      <w:rFonts w:ascii="Calibri" w:hAnsi="Calibri"/>
      <w:sz w:val="24"/>
    </w:rPr>
  </w:style>
  <w:style w:type="table" w:styleId="TableGrid8">
    <w:name w:val="Table Grid 8"/>
    <w:basedOn w:val="TableNormal"/>
    <w:rsid w:val="00575907"/>
    <w:pPr>
      <w:spacing w:before="120" w:after="60" w:line="264" w:lineRule="auto"/>
      <w:ind w:left="227"/>
    </w:pPr>
    <w:rPr>
      <w:rFonts w:ascii="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5">
    <w:name w:val="Light List Accent 5"/>
    <w:basedOn w:val="TableNormal"/>
    <w:uiPriority w:val="61"/>
    <w:rsid w:val="000B741E"/>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numbering" w:customStyle="1" w:styleId="Checklist">
    <w:name w:val="Checklist"/>
    <w:basedOn w:val="NoList"/>
    <w:rsid w:val="00A86FEF"/>
    <w:pPr>
      <w:numPr>
        <w:numId w:val="4"/>
      </w:numPr>
    </w:pPr>
  </w:style>
  <w:style w:type="paragraph" w:customStyle="1" w:styleId="TableHead">
    <w:name w:val="Table Head"/>
    <w:basedOn w:val="Normal"/>
    <w:uiPriority w:val="99"/>
    <w:rsid w:val="00E9041A"/>
    <w:pPr>
      <w:keepNext/>
      <w:spacing w:before="120" w:after="120" w:line="240" w:lineRule="auto"/>
    </w:pPr>
    <w:rPr>
      <w:rFonts w:ascii="Arial" w:eastAsia="Calibri" w:hAnsi="Arial" w:cs="Arial"/>
      <w:b/>
      <w:bCs/>
      <w:lang w:bidi="ar-SA"/>
    </w:rPr>
  </w:style>
  <w:style w:type="paragraph" w:customStyle="1" w:styleId="TableBodyText">
    <w:name w:val="Table Body Text"/>
    <w:basedOn w:val="Normal"/>
    <w:uiPriority w:val="99"/>
    <w:rsid w:val="00E9041A"/>
    <w:pPr>
      <w:spacing w:before="60" w:after="60" w:line="240" w:lineRule="auto"/>
    </w:pPr>
    <w:rPr>
      <w:rFonts w:ascii="Arial" w:eastAsia="Calibri" w:hAnsi="Arial" w:cs="Arial"/>
      <w:lang w:eastAsia="x-none" w:bidi="ar-SA"/>
    </w:rPr>
  </w:style>
  <w:style w:type="character" w:customStyle="1" w:styleId="specialbold">
    <w:name w:val="special bold"/>
    <w:rsid w:val="00E9041A"/>
    <w:rPr>
      <w:rFonts w:ascii="Arial" w:hAnsi="Arial" w:cs="Arial" w:hint="default"/>
      <w:b/>
      <w:bCs/>
    </w:rPr>
  </w:style>
  <w:style w:type="character" w:customStyle="1" w:styleId="NewStyle1Char">
    <w:name w:val="New Style 1 Char"/>
    <w:link w:val="NewStyle1"/>
    <w:locked/>
    <w:rsid w:val="00471980"/>
    <w:rPr>
      <w:rFonts w:cs="Calibri"/>
      <w:b/>
      <w:bCs/>
      <w:caps/>
      <w:color w:val="FFFFFF"/>
      <w:spacing w:val="15"/>
      <w:sz w:val="22"/>
      <w:szCs w:val="22"/>
      <w:shd w:val="clear" w:color="auto" w:fill="4F81BD"/>
      <w:lang w:bidi="en-US"/>
    </w:rPr>
  </w:style>
  <w:style w:type="paragraph" w:customStyle="1" w:styleId="NewStyle1">
    <w:name w:val="New Style 1"/>
    <w:basedOn w:val="Normal"/>
    <w:link w:val="NewStyle1Char"/>
    <w:qFormat/>
    <w:rsid w:val="00471980"/>
    <w:pPr>
      <w:numPr>
        <w:numId w:val="5"/>
      </w:numPr>
      <w:pBdr>
        <w:top w:val="single" w:sz="24" w:space="0" w:color="4F81BD"/>
        <w:left w:val="single" w:sz="24" w:space="0" w:color="4F81BD"/>
        <w:bottom w:val="single" w:sz="24" w:space="0" w:color="4F81BD"/>
        <w:right w:val="single" w:sz="24" w:space="0" w:color="4F81BD"/>
      </w:pBdr>
      <w:shd w:val="clear" w:color="auto" w:fill="4F81BD"/>
      <w:spacing w:before="0" w:after="0" w:line="240" w:lineRule="auto"/>
      <w:outlineLvl w:val="0"/>
    </w:pPr>
    <w:rPr>
      <w:rFonts w:cs="Calibri"/>
      <w:b/>
      <w:bCs/>
      <w:caps/>
      <w:color w:val="FFFFFF"/>
      <w:spacing w:val="15"/>
      <w:sz w:val="22"/>
      <w:szCs w:val="22"/>
    </w:rPr>
  </w:style>
  <w:style w:type="character" w:customStyle="1" w:styleId="Header2NewChar">
    <w:name w:val="Header 2 New Char"/>
    <w:link w:val="Header2New"/>
    <w:locked/>
    <w:rsid w:val="00471980"/>
    <w:rPr>
      <w:rFonts w:cs="Calibri"/>
      <w:caps/>
      <w:spacing w:val="15"/>
      <w:sz w:val="22"/>
      <w:szCs w:val="22"/>
      <w:shd w:val="clear" w:color="auto" w:fill="DBE5F1"/>
      <w:lang w:bidi="en-US"/>
    </w:rPr>
  </w:style>
  <w:style w:type="paragraph" w:customStyle="1" w:styleId="Header2New">
    <w:name w:val="Header 2 New"/>
    <w:basedOn w:val="Normal"/>
    <w:link w:val="Header2NewChar"/>
    <w:qFormat/>
    <w:rsid w:val="00471980"/>
    <w:pPr>
      <w:numPr>
        <w:ilvl w:val="1"/>
        <w:numId w:val="6"/>
      </w:numPr>
      <w:pBdr>
        <w:top w:val="single" w:sz="24" w:space="0" w:color="DBE5F1"/>
        <w:left w:val="single" w:sz="24" w:space="0" w:color="DBE5F1"/>
        <w:bottom w:val="single" w:sz="24" w:space="0" w:color="DBE5F1"/>
        <w:right w:val="single" w:sz="24" w:space="0" w:color="DBE5F1"/>
      </w:pBdr>
      <w:shd w:val="clear" w:color="auto" w:fill="DBE5F1"/>
      <w:spacing w:before="0" w:after="0" w:line="240" w:lineRule="auto"/>
      <w:outlineLvl w:val="1"/>
    </w:pPr>
    <w:rPr>
      <w:rFonts w:cs="Calibri"/>
      <w:caps/>
      <w:spacing w:val="15"/>
      <w:sz w:val="22"/>
      <w:szCs w:val="22"/>
    </w:rPr>
  </w:style>
  <w:style w:type="paragraph" w:styleId="PlainText">
    <w:name w:val="Plain Text"/>
    <w:basedOn w:val="Normal"/>
    <w:link w:val="PlainTextChar"/>
    <w:uiPriority w:val="99"/>
    <w:unhideWhenUsed/>
    <w:rsid w:val="00342C48"/>
    <w:pPr>
      <w:spacing w:before="0" w:after="0" w:line="240" w:lineRule="auto"/>
    </w:pPr>
    <w:rPr>
      <w:rFonts w:eastAsia="Calibri" w:cs="Calibri"/>
      <w:sz w:val="22"/>
      <w:szCs w:val="22"/>
      <w:lang w:bidi="ar-SA"/>
    </w:rPr>
  </w:style>
  <w:style w:type="character" w:customStyle="1" w:styleId="PlainTextChar">
    <w:name w:val="Plain Text Char"/>
    <w:link w:val="PlainText"/>
    <w:uiPriority w:val="99"/>
    <w:rsid w:val="00342C48"/>
    <w:rPr>
      <w:rFonts w:eastAsia="Calibri" w:cs="Calibri"/>
      <w:sz w:val="22"/>
      <w:szCs w:val="22"/>
    </w:rPr>
  </w:style>
  <w:style w:type="character" w:customStyle="1" w:styleId="street-address">
    <w:name w:val="street-address"/>
    <w:rsid w:val="00342C48"/>
  </w:style>
  <w:style w:type="character" w:customStyle="1" w:styleId="locality">
    <w:name w:val="locality"/>
    <w:rsid w:val="00342C48"/>
  </w:style>
  <w:style w:type="character" w:customStyle="1" w:styleId="postal-code">
    <w:name w:val="postal-code"/>
    <w:rsid w:val="00342C48"/>
  </w:style>
  <w:style w:type="character" w:customStyle="1" w:styleId="country-name">
    <w:name w:val="country-name"/>
    <w:rsid w:val="00342C48"/>
  </w:style>
  <w:style w:type="table" w:styleId="MediumGrid3-Accent1">
    <w:name w:val="Medium Grid 3 Accent 1"/>
    <w:basedOn w:val="TableNormal"/>
    <w:uiPriority w:val="69"/>
    <w:rsid w:val="000F4CF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Heading2Char2">
    <w:name w:val="Heading 2 Char2"/>
    <w:aliases w:val="Heading 2 Char Char Char1,Holo heading 2 Char1,Heading 2 Char Char2,h2 Char,Level 2 Topic Heading Char,H2 Char,L2 Char,dd heading 2 Char,dh2 Char,Heading B Char,(Alt+2) Char,Attribute Heading 2 Char,Level 2 Char,Level Heading 2 Char"/>
    <w:basedOn w:val="DefaultParagraphFont"/>
    <w:link w:val="Heading2"/>
    <w:rsid w:val="008F5EAC"/>
    <w:rPr>
      <w:caps/>
      <w:spacing w:val="15"/>
      <w:sz w:val="22"/>
      <w:szCs w:val="22"/>
      <w:shd w:val="clear" w:color="auto" w:fill="DBE5F1"/>
      <w:lang w:bidi="en-US"/>
    </w:rPr>
  </w:style>
  <w:style w:type="paragraph" w:customStyle="1" w:styleId="FigureTitle">
    <w:name w:val="Figure Title"/>
    <w:basedOn w:val="Normal"/>
    <w:qFormat/>
    <w:rsid w:val="008F5EAC"/>
    <w:pPr>
      <w:numPr>
        <w:numId w:val="7"/>
      </w:numPr>
      <w:tabs>
        <w:tab w:val="left" w:pos="360"/>
      </w:tabs>
      <w:spacing w:before="0" w:after="120" w:line="240" w:lineRule="auto"/>
      <w:ind w:left="360"/>
      <w:contextualSpacing/>
      <w:jc w:val="center"/>
    </w:pPr>
    <w:rPr>
      <w:rFonts w:asciiTheme="minorHAnsi" w:eastAsia="Calibri" w:hAnsiTheme="minorHAnsi"/>
      <w:b/>
      <w:color w:val="000000"/>
      <w:sz w:val="18"/>
      <w:lang w:bidi="ar-SA"/>
    </w:rPr>
  </w:style>
  <w:style w:type="table" w:styleId="LightShading-Accent1">
    <w:name w:val="Light Shading Accent 1"/>
    <w:basedOn w:val="TableNormal"/>
    <w:uiPriority w:val="60"/>
    <w:rsid w:val="00A66B5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Accent11">
    <w:name w:val="Light List - Accent 11"/>
    <w:basedOn w:val="TableNormal"/>
    <w:uiPriority w:val="61"/>
    <w:rsid w:val="00983F97"/>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BulletLevel1">
    <w:name w:val="Bullet Level1"/>
    <w:basedOn w:val="Normal"/>
    <w:qFormat/>
    <w:rsid w:val="008C5D02"/>
    <w:pPr>
      <w:numPr>
        <w:numId w:val="8"/>
      </w:numPr>
      <w:spacing w:before="40" w:after="40" w:line="280" w:lineRule="atLeast"/>
    </w:pPr>
    <w:rPr>
      <w:rFonts w:ascii="Arial" w:eastAsia="Calibri" w:hAnsi="Arial"/>
      <w:color w:val="000000"/>
      <w:lang w:bidi="ar-SA"/>
    </w:rPr>
  </w:style>
  <w:style w:type="paragraph" w:customStyle="1" w:styleId="xl63">
    <w:name w:val="xl63"/>
    <w:basedOn w:val="Normal"/>
    <w:rsid w:val="009327F6"/>
    <w:pPr>
      <w:pBdr>
        <w:top w:val="single" w:sz="8" w:space="0" w:color="000000"/>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b/>
      <w:bCs/>
      <w:sz w:val="14"/>
      <w:szCs w:val="14"/>
      <w:lang w:bidi="ar-SA"/>
    </w:rPr>
  </w:style>
  <w:style w:type="paragraph" w:customStyle="1" w:styleId="xl64">
    <w:name w:val="xl64"/>
    <w:basedOn w:val="Normal"/>
    <w:rsid w:val="009327F6"/>
    <w:pPr>
      <w:pBdr>
        <w:top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b/>
      <w:bCs/>
      <w:sz w:val="14"/>
      <w:szCs w:val="14"/>
      <w:lang w:bidi="ar-SA"/>
    </w:rPr>
  </w:style>
  <w:style w:type="paragraph" w:customStyle="1" w:styleId="xl65">
    <w:name w:val="xl65"/>
    <w:basedOn w:val="Normal"/>
    <w:rsid w:val="009327F6"/>
    <w:pPr>
      <w:spacing w:before="100" w:beforeAutospacing="1" w:after="100" w:afterAutospacing="1" w:line="240" w:lineRule="auto"/>
      <w:textAlignment w:val="top"/>
    </w:pPr>
    <w:rPr>
      <w:rFonts w:ascii="Times New Roman" w:hAnsi="Times New Roman"/>
      <w:sz w:val="24"/>
      <w:szCs w:val="24"/>
      <w:lang w:bidi="ar-SA"/>
    </w:rPr>
  </w:style>
  <w:style w:type="paragraph" w:customStyle="1" w:styleId="xl66">
    <w:name w:val="xl66"/>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7">
    <w:name w:val="xl67"/>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8">
    <w:name w:val="xl68"/>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9">
    <w:name w:val="xl69"/>
    <w:basedOn w:val="Normal"/>
    <w:rsid w:val="009327F6"/>
    <w:pPr>
      <w:pBdr>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70">
    <w:name w:val="xl70"/>
    <w:basedOn w:val="Normal"/>
    <w:rsid w:val="009327F6"/>
    <w:pPr>
      <w:pBdr>
        <w:left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71">
    <w:name w:val="xl71"/>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2">
    <w:name w:val="xl72"/>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3">
    <w:name w:val="xl73"/>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24"/>
      <w:szCs w:val="24"/>
      <w:lang w:bidi="ar-SA"/>
    </w:rPr>
  </w:style>
  <w:style w:type="paragraph" w:customStyle="1" w:styleId="xl74">
    <w:name w:val="xl74"/>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5">
    <w:name w:val="xl75"/>
    <w:basedOn w:val="Normal"/>
    <w:rsid w:val="009327F6"/>
    <w:pPr>
      <w:pBdr>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6">
    <w:name w:val="xl76"/>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7">
    <w:name w:val="xl77"/>
    <w:basedOn w:val="Normal"/>
    <w:rsid w:val="009327F6"/>
    <w:pPr>
      <w:pBdr>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8">
    <w:name w:val="xl78"/>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9">
    <w:name w:val="xl79"/>
    <w:basedOn w:val="Normal"/>
    <w:rsid w:val="009327F6"/>
    <w:pP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80">
    <w:name w:val="xl80"/>
    <w:basedOn w:val="Normal"/>
    <w:rsid w:val="009327F6"/>
    <w:pPr>
      <w:pBdr>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table" w:styleId="LightList-Accent1">
    <w:name w:val="Light List Accent 1"/>
    <w:basedOn w:val="TableNormal"/>
    <w:uiPriority w:val="61"/>
    <w:rsid w:val="00C74E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E4750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TableGrid1">
    <w:name w:val="Table Grid1"/>
    <w:basedOn w:val="TableNormal"/>
    <w:next w:val="TableGrid"/>
    <w:uiPriority w:val="59"/>
    <w:rsid w:val="00C57026"/>
    <w:rPr>
      <w:rFonts w:ascii="Arial" w:eastAsia="Calibri" w:hAnsi="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ighlite">
    <w:name w:val="highlite"/>
    <w:basedOn w:val="DefaultParagraphFont"/>
    <w:rsid w:val="0050098D"/>
  </w:style>
  <w:style w:type="character" w:styleId="HTMLCode">
    <w:name w:val="HTML Code"/>
    <w:basedOn w:val="DefaultParagraphFont"/>
    <w:uiPriority w:val="99"/>
    <w:semiHidden/>
    <w:unhideWhenUsed/>
    <w:rsid w:val="00D617F6"/>
    <w:rPr>
      <w:rFonts w:ascii="Courier New" w:eastAsia="Times New Roman" w:hAnsi="Courier New" w:cs="Courier New"/>
      <w:sz w:val="20"/>
      <w:szCs w:val="20"/>
    </w:rPr>
  </w:style>
  <w:style w:type="character" w:customStyle="1" w:styleId="tgc">
    <w:name w:val="_tgc"/>
    <w:basedOn w:val="DefaultParagraphFont"/>
    <w:rsid w:val="000D75DB"/>
  </w:style>
  <w:style w:type="paragraph" w:styleId="HTMLPreformatted">
    <w:name w:val="HTML Preformatted"/>
    <w:basedOn w:val="Normal"/>
    <w:link w:val="HTMLPreformattedChar"/>
    <w:uiPriority w:val="99"/>
    <w:unhideWhenUsed/>
    <w:rsid w:val="00312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lang w:bidi="ar-SA"/>
    </w:rPr>
  </w:style>
  <w:style w:type="character" w:customStyle="1" w:styleId="HTMLPreformattedChar">
    <w:name w:val="HTML Preformatted Char"/>
    <w:basedOn w:val="DefaultParagraphFont"/>
    <w:link w:val="HTMLPreformatted"/>
    <w:uiPriority w:val="99"/>
    <w:rsid w:val="00312A01"/>
    <w:rPr>
      <w:rFonts w:ascii="Courier New" w:hAnsi="Courier New" w:cs="Courier New"/>
    </w:rPr>
  </w:style>
  <w:style w:type="character" w:customStyle="1" w:styleId="pln">
    <w:name w:val="pln"/>
    <w:basedOn w:val="DefaultParagraphFont"/>
    <w:rsid w:val="00312A01"/>
  </w:style>
  <w:style w:type="character" w:customStyle="1" w:styleId="pun">
    <w:name w:val="pun"/>
    <w:basedOn w:val="DefaultParagraphFont"/>
    <w:rsid w:val="00312A01"/>
  </w:style>
  <w:style w:type="character" w:customStyle="1" w:styleId="green">
    <w:name w:val="green"/>
    <w:basedOn w:val="DefaultParagraphFont"/>
    <w:rsid w:val="00B768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64228">
      <w:bodyDiv w:val="1"/>
      <w:marLeft w:val="0"/>
      <w:marRight w:val="0"/>
      <w:marTop w:val="0"/>
      <w:marBottom w:val="0"/>
      <w:divBdr>
        <w:top w:val="none" w:sz="0" w:space="0" w:color="auto"/>
        <w:left w:val="none" w:sz="0" w:space="0" w:color="auto"/>
        <w:bottom w:val="none" w:sz="0" w:space="0" w:color="auto"/>
        <w:right w:val="none" w:sz="0" w:space="0" w:color="auto"/>
      </w:divBdr>
    </w:div>
    <w:div w:id="20935526">
      <w:bodyDiv w:val="1"/>
      <w:marLeft w:val="0"/>
      <w:marRight w:val="0"/>
      <w:marTop w:val="0"/>
      <w:marBottom w:val="0"/>
      <w:divBdr>
        <w:top w:val="none" w:sz="0" w:space="0" w:color="auto"/>
        <w:left w:val="none" w:sz="0" w:space="0" w:color="auto"/>
        <w:bottom w:val="none" w:sz="0" w:space="0" w:color="auto"/>
        <w:right w:val="none" w:sz="0" w:space="0" w:color="auto"/>
      </w:divBdr>
      <w:divsChild>
        <w:div w:id="1160585007">
          <w:marLeft w:val="446"/>
          <w:marRight w:val="0"/>
          <w:marTop w:val="82"/>
          <w:marBottom w:val="0"/>
          <w:divBdr>
            <w:top w:val="none" w:sz="0" w:space="0" w:color="auto"/>
            <w:left w:val="none" w:sz="0" w:space="0" w:color="auto"/>
            <w:bottom w:val="none" w:sz="0" w:space="0" w:color="auto"/>
            <w:right w:val="none" w:sz="0" w:space="0" w:color="auto"/>
          </w:divBdr>
        </w:div>
        <w:div w:id="738942734">
          <w:marLeft w:val="446"/>
          <w:marRight w:val="0"/>
          <w:marTop w:val="82"/>
          <w:marBottom w:val="0"/>
          <w:divBdr>
            <w:top w:val="none" w:sz="0" w:space="0" w:color="auto"/>
            <w:left w:val="none" w:sz="0" w:space="0" w:color="auto"/>
            <w:bottom w:val="none" w:sz="0" w:space="0" w:color="auto"/>
            <w:right w:val="none" w:sz="0" w:space="0" w:color="auto"/>
          </w:divBdr>
        </w:div>
        <w:div w:id="556094188">
          <w:marLeft w:val="446"/>
          <w:marRight w:val="0"/>
          <w:marTop w:val="82"/>
          <w:marBottom w:val="0"/>
          <w:divBdr>
            <w:top w:val="none" w:sz="0" w:space="0" w:color="auto"/>
            <w:left w:val="none" w:sz="0" w:space="0" w:color="auto"/>
            <w:bottom w:val="none" w:sz="0" w:space="0" w:color="auto"/>
            <w:right w:val="none" w:sz="0" w:space="0" w:color="auto"/>
          </w:divBdr>
        </w:div>
        <w:div w:id="812064276">
          <w:marLeft w:val="446"/>
          <w:marRight w:val="0"/>
          <w:marTop w:val="82"/>
          <w:marBottom w:val="0"/>
          <w:divBdr>
            <w:top w:val="none" w:sz="0" w:space="0" w:color="auto"/>
            <w:left w:val="none" w:sz="0" w:space="0" w:color="auto"/>
            <w:bottom w:val="none" w:sz="0" w:space="0" w:color="auto"/>
            <w:right w:val="none" w:sz="0" w:space="0" w:color="auto"/>
          </w:divBdr>
        </w:div>
      </w:divsChild>
    </w:div>
    <w:div w:id="48502226">
      <w:bodyDiv w:val="1"/>
      <w:marLeft w:val="0"/>
      <w:marRight w:val="0"/>
      <w:marTop w:val="0"/>
      <w:marBottom w:val="0"/>
      <w:divBdr>
        <w:top w:val="none" w:sz="0" w:space="0" w:color="auto"/>
        <w:left w:val="none" w:sz="0" w:space="0" w:color="auto"/>
        <w:bottom w:val="none" w:sz="0" w:space="0" w:color="auto"/>
        <w:right w:val="none" w:sz="0" w:space="0" w:color="auto"/>
      </w:divBdr>
    </w:div>
    <w:div w:id="64229623">
      <w:bodyDiv w:val="1"/>
      <w:marLeft w:val="0"/>
      <w:marRight w:val="0"/>
      <w:marTop w:val="0"/>
      <w:marBottom w:val="0"/>
      <w:divBdr>
        <w:top w:val="none" w:sz="0" w:space="0" w:color="auto"/>
        <w:left w:val="none" w:sz="0" w:space="0" w:color="auto"/>
        <w:bottom w:val="none" w:sz="0" w:space="0" w:color="auto"/>
        <w:right w:val="none" w:sz="0" w:space="0" w:color="auto"/>
      </w:divBdr>
      <w:divsChild>
        <w:div w:id="414085166">
          <w:marLeft w:val="446"/>
          <w:marRight w:val="0"/>
          <w:marTop w:val="82"/>
          <w:marBottom w:val="0"/>
          <w:divBdr>
            <w:top w:val="none" w:sz="0" w:space="0" w:color="auto"/>
            <w:left w:val="none" w:sz="0" w:space="0" w:color="auto"/>
            <w:bottom w:val="none" w:sz="0" w:space="0" w:color="auto"/>
            <w:right w:val="none" w:sz="0" w:space="0" w:color="auto"/>
          </w:divBdr>
        </w:div>
        <w:div w:id="941643437">
          <w:marLeft w:val="446"/>
          <w:marRight w:val="0"/>
          <w:marTop w:val="82"/>
          <w:marBottom w:val="0"/>
          <w:divBdr>
            <w:top w:val="none" w:sz="0" w:space="0" w:color="auto"/>
            <w:left w:val="none" w:sz="0" w:space="0" w:color="auto"/>
            <w:bottom w:val="none" w:sz="0" w:space="0" w:color="auto"/>
            <w:right w:val="none" w:sz="0" w:space="0" w:color="auto"/>
          </w:divBdr>
        </w:div>
        <w:div w:id="843711358">
          <w:marLeft w:val="446"/>
          <w:marRight w:val="0"/>
          <w:marTop w:val="82"/>
          <w:marBottom w:val="0"/>
          <w:divBdr>
            <w:top w:val="none" w:sz="0" w:space="0" w:color="auto"/>
            <w:left w:val="none" w:sz="0" w:space="0" w:color="auto"/>
            <w:bottom w:val="none" w:sz="0" w:space="0" w:color="auto"/>
            <w:right w:val="none" w:sz="0" w:space="0" w:color="auto"/>
          </w:divBdr>
        </w:div>
        <w:div w:id="438992125">
          <w:marLeft w:val="446"/>
          <w:marRight w:val="0"/>
          <w:marTop w:val="82"/>
          <w:marBottom w:val="0"/>
          <w:divBdr>
            <w:top w:val="none" w:sz="0" w:space="0" w:color="auto"/>
            <w:left w:val="none" w:sz="0" w:space="0" w:color="auto"/>
            <w:bottom w:val="none" w:sz="0" w:space="0" w:color="auto"/>
            <w:right w:val="none" w:sz="0" w:space="0" w:color="auto"/>
          </w:divBdr>
        </w:div>
        <w:div w:id="1578401774">
          <w:marLeft w:val="446"/>
          <w:marRight w:val="0"/>
          <w:marTop w:val="82"/>
          <w:marBottom w:val="0"/>
          <w:divBdr>
            <w:top w:val="none" w:sz="0" w:space="0" w:color="auto"/>
            <w:left w:val="none" w:sz="0" w:space="0" w:color="auto"/>
            <w:bottom w:val="none" w:sz="0" w:space="0" w:color="auto"/>
            <w:right w:val="none" w:sz="0" w:space="0" w:color="auto"/>
          </w:divBdr>
        </w:div>
      </w:divsChild>
    </w:div>
    <w:div w:id="72050286">
      <w:bodyDiv w:val="1"/>
      <w:marLeft w:val="0"/>
      <w:marRight w:val="0"/>
      <w:marTop w:val="0"/>
      <w:marBottom w:val="0"/>
      <w:divBdr>
        <w:top w:val="none" w:sz="0" w:space="0" w:color="auto"/>
        <w:left w:val="none" w:sz="0" w:space="0" w:color="auto"/>
        <w:bottom w:val="none" w:sz="0" w:space="0" w:color="auto"/>
        <w:right w:val="none" w:sz="0" w:space="0" w:color="auto"/>
      </w:divBdr>
    </w:div>
    <w:div w:id="72120581">
      <w:bodyDiv w:val="1"/>
      <w:marLeft w:val="0"/>
      <w:marRight w:val="0"/>
      <w:marTop w:val="0"/>
      <w:marBottom w:val="0"/>
      <w:divBdr>
        <w:top w:val="none" w:sz="0" w:space="0" w:color="auto"/>
        <w:left w:val="none" w:sz="0" w:space="0" w:color="auto"/>
        <w:bottom w:val="none" w:sz="0" w:space="0" w:color="auto"/>
        <w:right w:val="none" w:sz="0" w:space="0" w:color="auto"/>
      </w:divBdr>
    </w:div>
    <w:div w:id="83306969">
      <w:bodyDiv w:val="1"/>
      <w:marLeft w:val="0"/>
      <w:marRight w:val="0"/>
      <w:marTop w:val="0"/>
      <w:marBottom w:val="0"/>
      <w:divBdr>
        <w:top w:val="none" w:sz="0" w:space="0" w:color="auto"/>
        <w:left w:val="none" w:sz="0" w:space="0" w:color="auto"/>
        <w:bottom w:val="none" w:sz="0" w:space="0" w:color="auto"/>
        <w:right w:val="none" w:sz="0" w:space="0" w:color="auto"/>
      </w:divBdr>
      <w:divsChild>
        <w:div w:id="395670146">
          <w:marLeft w:val="0"/>
          <w:marRight w:val="0"/>
          <w:marTop w:val="0"/>
          <w:marBottom w:val="0"/>
          <w:divBdr>
            <w:top w:val="none" w:sz="0" w:space="0" w:color="auto"/>
            <w:left w:val="none" w:sz="0" w:space="0" w:color="auto"/>
            <w:bottom w:val="none" w:sz="0" w:space="0" w:color="auto"/>
            <w:right w:val="none" w:sz="0" w:space="0" w:color="auto"/>
          </w:divBdr>
          <w:divsChild>
            <w:div w:id="832834685">
              <w:marLeft w:val="0"/>
              <w:marRight w:val="0"/>
              <w:marTop w:val="0"/>
              <w:marBottom w:val="0"/>
              <w:divBdr>
                <w:top w:val="none" w:sz="0" w:space="0" w:color="auto"/>
                <w:left w:val="none" w:sz="0" w:space="0" w:color="auto"/>
                <w:bottom w:val="none" w:sz="0" w:space="0" w:color="auto"/>
                <w:right w:val="none" w:sz="0" w:space="0" w:color="auto"/>
              </w:divBdr>
              <w:divsChild>
                <w:div w:id="1724794906">
                  <w:marLeft w:val="0"/>
                  <w:marRight w:val="0"/>
                  <w:marTop w:val="0"/>
                  <w:marBottom w:val="0"/>
                  <w:divBdr>
                    <w:top w:val="none" w:sz="0" w:space="0" w:color="auto"/>
                    <w:left w:val="none" w:sz="0" w:space="0" w:color="auto"/>
                    <w:bottom w:val="none" w:sz="0" w:space="0" w:color="auto"/>
                    <w:right w:val="none" w:sz="0" w:space="0" w:color="auto"/>
                  </w:divBdr>
                  <w:divsChild>
                    <w:div w:id="955527821">
                      <w:marLeft w:val="0"/>
                      <w:marRight w:val="0"/>
                      <w:marTop w:val="0"/>
                      <w:marBottom w:val="0"/>
                      <w:divBdr>
                        <w:top w:val="none" w:sz="0" w:space="0" w:color="auto"/>
                        <w:left w:val="none" w:sz="0" w:space="0" w:color="auto"/>
                        <w:bottom w:val="none" w:sz="0" w:space="0" w:color="auto"/>
                        <w:right w:val="none" w:sz="0" w:space="0" w:color="auto"/>
                      </w:divBdr>
                      <w:divsChild>
                        <w:div w:id="384765878">
                          <w:marLeft w:val="0"/>
                          <w:marRight w:val="0"/>
                          <w:marTop w:val="0"/>
                          <w:marBottom w:val="0"/>
                          <w:divBdr>
                            <w:top w:val="none" w:sz="0" w:space="0" w:color="auto"/>
                            <w:left w:val="none" w:sz="0" w:space="0" w:color="auto"/>
                            <w:bottom w:val="none" w:sz="0" w:space="0" w:color="auto"/>
                            <w:right w:val="none" w:sz="0" w:space="0" w:color="auto"/>
                          </w:divBdr>
                          <w:divsChild>
                            <w:div w:id="321590614">
                              <w:marLeft w:val="0"/>
                              <w:marRight w:val="0"/>
                              <w:marTop w:val="0"/>
                              <w:marBottom w:val="0"/>
                              <w:divBdr>
                                <w:top w:val="none" w:sz="0" w:space="0" w:color="auto"/>
                                <w:left w:val="single" w:sz="6" w:space="0" w:color="CCCCCC"/>
                                <w:bottom w:val="none" w:sz="0" w:space="0" w:color="auto"/>
                                <w:right w:val="single" w:sz="6" w:space="0" w:color="CCCCCC"/>
                              </w:divBdr>
                              <w:divsChild>
                                <w:div w:id="1806577227">
                                  <w:marLeft w:val="0"/>
                                  <w:marRight w:val="0"/>
                                  <w:marTop w:val="0"/>
                                  <w:marBottom w:val="0"/>
                                  <w:divBdr>
                                    <w:top w:val="none" w:sz="0" w:space="0" w:color="auto"/>
                                    <w:left w:val="none" w:sz="0" w:space="0" w:color="auto"/>
                                    <w:bottom w:val="none" w:sz="0" w:space="0" w:color="auto"/>
                                    <w:right w:val="none" w:sz="0" w:space="0" w:color="auto"/>
                                  </w:divBdr>
                                  <w:divsChild>
                                    <w:div w:id="5971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070952">
      <w:bodyDiv w:val="1"/>
      <w:marLeft w:val="0"/>
      <w:marRight w:val="0"/>
      <w:marTop w:val="0"/>
      <w:marBottom w:val="0"/>
      <w:divBdr>
        <w:top w:val="none" w:sz="0" w:space="0" w:color="auto"/>
        <w:left w:val="none" w:sz="0" w:space="0" w:color="auto"/>
        <w:bottom w:val="none" w:sz="0" w:space="0" w:color="auto"/>
        <w:right w:val="none" w:sz="0" w:space="0" w:color="auto"/>
      </w:divBdr>
    </w:div>
    <w:div w:id="142503227">
      <w:bodyDiv w:val="1"/>
      <w:marLeft w:val="0"/>
      <w:marRight w:val="0"/>
      <w:marTop w:val="0"/>
      <w:marBottom w:val="0"/>
      <w:divBdr>
        <w:top w:val="none" w:sz="0" w:space="0" w:color="auto"/>
        <w:left w:val="none" w:sz="0" w:space="0" w:color="auto"/>
        <w:bottom w:val="none" w:sz="0" w:space="0" w:color="auto"/>
        <w:right w:val="none" w:sz="0" w:space="0" w:color="auto"/>
      </w:divBdr>
    </w:div>
    <w:div w:id="159660718">
      <w:bodyDiv w:val="1"/>
      <w:marLeft w:val="0"/>
      <w:marRight w:val="0"/>
      <w:marTop w:val="0"/>
      <w:marBottom w:val="0"/>
      <w:divBdr>
        <w:top w:val="none" w:sz="0" w:space="0" w:color="auto"/>
        <w:left w:val="none" w:sz="0" w:space="0" w:color="auto"/>
        <w:bottom w:val="none" w:sz="0" w:space="0" w:color="auto"/>
        <w:right w:val="none" w:sz="0" w:space="0" w:color="auto"/>
      </w:divBdr>
      <w:divsChild>
        <w:div w:id="1931304967">
          <w:marLeft w:val="0"/>
          <w:marRight w:val="0"/>
          <w:marTop w:val="0"/>
          <w:marBottom w:val="0"/>
          <w:divBdr>
            <w:top w:val="none" w:sz="0" w:space="0" w:color="auto"/>
            <w:left w:val="none" w:sz="0" w:space="0" w:color="auto"/>
            <w:bottom w:val="none" w:sz="0" w:space="0" w:color="auto"/>
            <w:right w:val="none" w:sz="0" w:space="0" w:color="auto"/>
          </w:divBdr>
        </w:div>
      </w:divsChild>
    </w:div>
    <w:div w:id="183709676">
      <w:bodyDiv w:val="1"/>
      <w:marLeft w:val="0"/>
      <w:marRight w:val="0"/>
      <w:marTop w:val="0"/>
      <w:marBottom w:val="0"/>
      <w:divBdr>
        <w:top w:val="none" w:sz="0" w:space="0" w:color="auto"/>
        <w:left w:val="none" w:sz="0" w:space="0" w:color="auto"/>
        <w:bottom w:val="none" w:sz="0" w:space="0" w:color="auto"/>
        <w:right w:val="none" w:sz="0" w:space="0" w:color="auto"/>
      </w:divBdr>
    </w:div>
    <w:div w:id="193886767">
      <w:bodyDiv w:val="1"/>
      <w:marLeft w:val="0"/>
      <w:marRight w:val="0"/>
      <w:marTop w:val="0"/>
      <w:marBottom w:val="0"/>
      <w:divBdr>
        <w:top w:val="none" w:sz="0" w:space="0" w:color="auto"/>
        <w:left w:val="none" w:sz="0" w:space="0" w:color="auto"/>
        <w:bottom w:val="none" w:sz="0" w:space="0" w:color="auto"/>
        <w:right w:val="none" w:sz="0" w:space="0" w:color="auto"/>
      </w:divBdr>
    </w:div>
    <w:div w:id="234558451">
      <w:bodyDiv w:val="1"/>
      <w:marLeft w:val="0"/>
      <w:marRight w:val="0"/>
      <w:marTop w:val="0"/>
      <w:marBottom w:val="0"/>
      <w:divBdr>
        <w:top w:val="none" w:sz="0" w:space="0" w:color="auto"/>
        <w:left w:val="none" w:sz="0" w:space="0" w:color="auto"/>
        <w:bottom w:val="none" w:sz="0" w:space="0" w:color="auto"/>
        <w:right w:val="none" w:sz="0" w:space="0" w:color="auto"/>
      </w:divBdr>
    </w:div>
    <w:div w:id="239101094">
      <w:bodyDiv w:val="1"/>
      <w:marLeft w:val="0"/>
      <w:marRight w:val="0"/>
      <w:marTop w:val="0"/>
      <w:marBottom w:val="0"/>
      <w:divBdr>
        <w:top w:val="none" w:sz="0" w:space="0" w:color="auto"/>
        <w:left w:val="none" w:sz="0" w:space="0" w:color="auto"/>
        <w:bottom w:val="none" w:sz="0" w:space="0" w:color="auto"/>
        <w:right w:val="none" w:sz="0" w:space="0" w:color="auto"/>
      </w:divBdr>
      <w:divsChild>
        <w:div w:id="710955696">
          <w:marLeft w:val="1526"/>
          <w:marRight w:val="0"/>
          <w:marTop w:val="72"/>
          <w:marBottom w:val="0"/>
          <w:divBdr>
            <w:top w:val="none" w:sz="0" w:space="0" w:color="auto"/>
            <w:left w:val="none" w:sz="0" w:space="0" w:color="auto"/>
            <w:bottom w:val="none" w:sz="0" w:space="0" w:color="auto"/>
            <w:right w:val="none" w:sz="0" w:space="0" w:color="auto"/>
          </w:divBdr>
        </w:div>
        <w:div w:id="947468659">
          <w:marLeft w:val="1526"/>
          <w:marRight w:val="0"/>
          <w:marTop w:val="72"/>
          <w:marBottom w:val="0"/>
          <w:divBdr>
            <w:top w:val="none" w:sz="0" w:space="0" w:color="auto"/>
            <w:left w:val="none" w:sz="0" w:space="0" w:color="auto"/>
            <w:bottom w:val="none" w:sz="0" w:space="0" w:color="auto"/>
            <w:right w:val="none" w:sz="0" w:space="0" w:color="auto"/>
          </w:divBdr>
        </w:div>
        <w:div w:id="974025342">
          <w:marLeft w:val="806"/>
          <w:marRight w:val="0"/>
          <w:marTop w:val="82"/>
          <w:marBottom w:val="0"/>
          <w:divBdr>
            <w:top w:val="none" w:sz="0" w:space="0" w:color="auto"/>
            <w:left w:val="none" w:sz="0" w:space="0" w:color="auto"/>
            <w:bottom w:val="none" w:sz="0" w:space="0" w:color="auto"/>
            <w:right w:val="none" w:sz="0" w:space="0" w:color="auto"/>
          </w:divBdr>
        </w:div>
        <w:div w:id="1173186828">
          <w:marLeft w:val="806"/>
          <w:marRight w:val="0"/>
          <w:marTop w:val="82"/>
          <w:marBottom w:val="0"/>
          <w:divBdr>
            <w:top w:val="none" w:sz="0" w:space="0" w:color="auto"/>
            <w:left w:val="none" w:sz="0" w:space="0" w:color="auto"/>
            <w:bottom w:val="none" w:sz="0" w:space="0" w:color="auto"/>
            <w:right w:val="none" w:sz="0" w:space="0" w:color="auto"/>
          </w:divBdr>
        </w:div>
        <w:div w:id="1351758890">
          <w:marLeft w:val="1526"/>
          <w:marRight w:val="0"/>
          <w:marTop w:val="72"/>
          <w:marBottom w:val="0"/>
          <w:divBdr>
            <w:top w:val="none" w:sz="0" w:space="0" w:color="auto"/>
            <w:left w:val="none" w:sz="0" w:space="0" w:color="auto"/>
            <w:bottom w:val="none" w:sz="0" w:space="0" w:color="auto"/>
            <w:right w:val="none" w:sz="0" w:space="0" w:color="auto"/>
          </w:divBdr>
        </w:div>
        <w:div w:id="1672755541">
          <w:marLeft w:val="806"/>
          <w:marRight w:val="0"/>
          <w:marTop w:val="82"/>
          <w:marBottom w:val="0"/>
          <w:divBdr>
            <w:top w:val="none" w:sz="0" w:space="0" w:color="auto"/>
            <w:left w:val="none" w:sz="0" w:space="0" w:color="auto"/>
            <w:bottom w:val="none" w:sz="0" w:space="0" w:color="auto"/>
            <w:right w:val="none" w:sz="0" w:space="0" w:color="auto"/>
          </w:divBdr>
        </w:div>
        <w:div w:id="1742633209">
          <w:marLeft w:val="806"/>
          <w:marRight w:val="0"/>
          <w:marTop w:val="82"/>
          <w:marBottom w:val="0"/>
          <w:divBdr>
            <w:top w:val="none" w:sz="0" w:space="0" w:color="auto"/>
            <w:left w:val="none" w:sz="0" w:space="0" w:color="auto"/>
            <w:bottom w:val="none" w:sz="0" w:space="0" w:color="auto"/>
            <w:right w:val="none" w:sz="0" w:space="0" w:color="auto"/>
          </w:divBdr>
        </w:div>
      </w:divsChild>
    </w:div>
    <w:div w:id="266039828">
      <w:bodyDiv w:val="1"/>
      <w:marLeft w:val="0"/>
      <w:marRight w:val="0"/>
      <w:marTop w:val="0"/>
      <w:marBottom w:val="0"/>
      <w:divBdr>
        <w:top w:val="none" w:sz="0" w:space="0" w:color="auto"/>
        <w:left w:val="none" w:sz="0" w:space="0" w:color="auto"/>
        <w:bottom w:val="none" w:sz="0" w:space="0" w:color="auto"/>
        <w:right w:val="none" w:sz="0" w:space="0" w:color="auto"/>
      </w:divBdr>
    </w:div>
    <w:div w:id="266809862">
      <w:bodyDiv w:val="1"/>
      <w:marLeft w:val="0"/>
      <w:marRight w:val="0"/>
      <w:marTop w:val="0"/>
      <w:marBottom w:val="0"/>
      <w:divBdr>
        <w:top w:val="none" w:sz="0" w:space="0" w:color="auto"/>
        <w:left w:val="none" w:sz="0" w:space="0" w:color="auto"/>
        <w:bottom w:val="none" w:sz="0" w:space="0" w:color="auto"/>
        <w:right w:val="none" w:sz="0" w:space="0" w:color="auto"/>
      </w:divBdr>
      <w:divsChild>
        <w:div w:id="1246382391">
          <w:marLeft w:val="446"/>
          <w:marRight w:val="0"/>
          <w:marTop w:val="82"/>
          <w:marBottom w:val="0"/>
          <w:divBdr>
            <w:top w:val="none" w:sz="0" w:space="0" w:color="auto"/>
            <w:left w:val="none" w:sz="0" w:space="0" w:color="auto"/>
            <w:bottom w:val="none" w:sz="0" w:space="0" w:color="auto"/>
            <w:right w:val="none" w:sz="0" w:space="0" w:color="auto"/>
          </w:divBdr>
        </w:div>
        <w:div w:id="1433277409">
          <w:marLeft w:val="446"/>
          <w:marRight w:val="0"/>
          <w:marTop w:val="82"/>
          <w:marBottom w:val="0"/>
          <w:divBdr>
            <w:top w:val="none" w:sz="0" w:space="0" w:color="auto"/>
            <w:left w:val="none" w:sz="0" w:space="0" w:color="auto"/>
            <w:bottom w:val="none" w:sz="0" w:space="0" w:color="auto"/>
            <w:right w:val="none" w:sz="0" w:space="0" w:color="auto"/>
          </w:divBdr>
        </w:div>
        <w:div w:id="1528518927">
          <w:marLeft w:val="446"/>
          <w:marRight w:val="0"/>
          <w:marTop w:val="82"/>
          <w:marBottom w:val="0"/>
          <w:divBdr>
            <w:top w:val="none" w:sz="0" w:space="0" w:color="auto"/>
            <w:left w:val="none" w:sz="0" w:space="0" w:color="auto"/>
            <w:bottom w:val="none" w:sz="0" w:space="0" w:color="auto"/>
            <w:right w:val="none" w:sz="0" w:space="0" w:color="auto"/>
          </w:divBdr>
        </w:div>
        <w:div w:id="1900282520">
          <w:marLeft w:val="446"/>
          <w:marRight w:val="0"/>
          <w:marTop w:val="82"/>
          <w:marBottom w:val="0"/>
          <w:divBdr>
            <w:top w:val="none" w:sz="0" w:space="0" w:color="auto"/>
            <w:left w:val="none" w:sz="0" w:space="0" w:color="auto"/>
            <w:bottom w:val="none" w:sz="0" w:space="0" w:color="auto"/>
            <w:right w:val="none" w:sz="0" w:space="0" w:color="auto"/>
          </w:divBdr>
        </w:div>
        <w:div w:id="182205508">
          <w:marLeft w:val="446"/>
          <w:marRight w:val="0"/>
          <w:marTop w:val="82"/>
          <w:marBottom w:val="0"/>
          <w:divBdr>
            <w:top w:val="none" w:sz="0" w:space="0" w:color="auto"/>
            <w:left w:val="none" w:sz="0" w:space="0" w:color="auto"/>
            <w:bottom w:val="none" w:sz="0" w:space="0" w:color="auto"/>
            <w:right w:val="none" w:sz="0" w:space="0" w:color="auto"/>
          </w:divBdr>
        </w:div>
      </w:divsChild>
    </w:div>
    <w:div w:id="267853461">
      <w:bodyDiv w:val="1"/>
      <w:marLeft w:val="0"/>
      <w:marRight w:val="0"/>
      <w:marTop w:val="0"/>
      <w:marBottom w:val="0"/>
      <w:divBdr>
        <w:top w:val="none" w:sz="0" w:space="0" w:color="auto"/>
        <w:left w:val="none" w:sz="0" w:space="0" w:color="auto"/>
        <w:bottom w:val="none" w:sz="0" w:space="0" w:color="auto"/>
        <w:right w:val="none" w:sz="0" w:space="0" w:color="auto"/>
      </w:divBdr>
    </w:div>
    <w:div w:id="274336418">
      <w:bodyDiv w:val="1"/>
      <w:marLeft w:val="0"/>
      <w:marRight w:val="0"/>
      <w:marTop w:val="0"/>
      <w:marBottom w:val="0"/>
      <w:divBdr>
        <w:top w:val="none" w:sz="0" w:space="0" w:color="auto"/>
        <w:left w:val="none" w:sz="0" w:space="0" w:color="auto"/>
        <w:bottom w:val="none" w:sz="0" w:space="0" w:color="auto"/>
        <w:right w:val="none" w:sz="0" w:space="0" w:color="auto"/>
      </w:divBdr>
    </w:div>
    <w:div w:id="311561866">
      <w:bodyDiv w:val="1"/>
      <w:marLeft w:val="0"/>
      <w:marRight w:val="0"/>
      <w:marTop w:val="0"/>
      <w:marBottom w:val="0"/>
      <w:divBdr>
        <w:top w:val="none" w:sz="0" w:space="0" w:color="auto"/>
        <w:left w:val="none" w:sz="0" w:space="0" w:color="auto"/>
        <w:bottom w:val="none" w:sz="0" w:space="0" w:color="auto"/>
        <w:right w:val="none" w:sz="0" w:space="0" w:color="auto"/>
      </w:divBdr>
    </w:div>
    <w:div w:id="362285851">
      <w:bodyDiv w:val="1"/>
      <w:marLeft w:val="0"/>
      <w:marRight w:val="0"/>
      <w:marTop w:val="0"/>
      <w:marBottom w:val="0"/>
      <w:divBdr>
        <w:top w:val="none" w:sz="0" w:space="0" w:color="auto"/>
        <w:left w:val="none" w:sz="0" w:space="0" w:color="auto"/>
        <w:bottom w:val="none" w:sz="0" w:space="0" w:color="auto"/>
        <w:right w:val="none" w:sz="0" w:space="0" w:color="auto"/>
      </w:divBdr>
    </w:div>
    <w:div w:id="365103291">
      <w:bodyDiv w:val="1"/>
      <w:marLeft w:val="0"/>
      <w:marRight w:val="0"/>
      <w:marTop w:val="0"/>
      <w:marBottom w:val="0"/>
      <w:divBdr>
        <w:top w:val="none" w:sz="0" w:space="0" w:color="auto"/>
        <w:left w:val="none" w:sz="0" w:space="0" w:color="auto"/>
        <w:bottom w:val="none" w:sz="0" w:space="0" w:color="auto"/>
        <w:right w:val="none" w:sz="0" w:space="0" w:color="auto"/>
      </w:divBdr>
      <w:divsChild>
        <w:div w:id="989165390">
          <w:marLeft w:val="360"/>
          <w:marRight w:val="0"/>
          <w:marTop w:val="0"/>
          <w:marBottom w:val="0"/>
          <w:divBdr>
            <w:top w:val="none" w:sz="0" w:space="0" w:color="auto"/>
            <w:left w:val="none" w:sz="0" w:space="0" w:color="auto"/>
            <w:bottom w:val="none" w:sz="0" w:space="0" w:color="auto"/>
            <w:right w:val="none" w:sz="0" w:space="0" w:color="auto"/>
          </w:divBdr>
        </w:div>
        <w:div w:id="748356325">
          <w:marLeft w:val="360"/>
          <w:marRight w:val="0"/>
          <w:marTop w:val="0"/>
          <w:marBottom w:val="0"/>
          <w:divBdr>
            <w:top w:val="none" w:sz="0" w:space="0" w:color="auto"/>
            <w:left w:val="none" w:sz="0" w:space="0" w:color="auto"/>
            <w:bottom w:val="none" w:sz="0" w:space="0" w:color="auto"/>
            <w:right w:val="none" w:sz="0" w:space="0" w:color="auto"/>
          </w:divBdr>
        </w:div>
        <w:div w:id="1118452722">
          <w:marLeft w:val="360"/>
          <w:marRight w:val="0"/>
          <w:marTop w:val="0"/>
          <w:marBottom w:val="0"/>
          <w:divBdr>
            <w:top w:val="none" w:sz="0" w:space="0" w:color="auto"/>
            <w:left w:val="none" w:sz="0" w:space="0" w:color="auto"/>
            <w:bottom w:val="none" w:sz="0" w:space="0" w:color="auto"/>
            <w:right w:val="none" w:sz="0" w:space="0" w:color="auto"/>
          </w:divBdr>
        </w:div>
        <w:div w:id="371923399">
          <w:marLeft w:val="360"/>
          <w:marRight w:val="0"/>
          <w:marTop w:val="0"/>
          <w:marBottom w:val="0"/>
          <w:divBdr>
            <w:top w:val="none" w:sz="0" w:space="0" w:color="auto"/>
            <w:left w:val="none" w:sz="0" w:space="0" w:color="auto"/>
            <w:bottom w:val="none" w:sz="0" w:space="0" w:color="auto"/>
            <w:right w:val="none" w:sz="0" w:space="0" w:color="auto"/>
          </w:divBdr>
        </w:div>
        <w:div w:id="1623808353">
          <w:marLeft w:val="360"/>
          <w:marRight w:val="0"/>
          <w:marTop w:val="0"/>
          <w:marBottom w:val="0"/>
          <w:divBdr>
            <w:top w:val="none" w:sz="0" w:space="0" w:color="auto"/>
            <w:left w:val="none" w:sz="0" w:space="0" w:color="auto"/>
            <w:bottom w:val="none" w:sz="0" w:space="0" w:color="auto"/>
            <w:right w:val="none" w:sz="0" w:space="0" w:color="auto"/>
          </w:divBdr>
        </w:div>
        <w:div w:id="1331059559">
          <w:marLeft w:val="360"/>
          <w:marRight w:val="0"/>
          <w:marTop w:val="0"/>
          <w:marBottom w:val="0"/>
          <w:divBdr>
            <w:top w:val="none" w:sz="0" w:space="0" w:color="auto"/>
            <w:left w:val="none" w:sz="0" w:space="0" w:color="auto"/>
            <w:bottom w:val="none" w:sz="0" w:space="0" w:color="auto"/>
            <w:right w:val="none" w:sz="0" w:space="0" w:color="auto"/>
          </w:divBdr>
        </w:div>
        <w:div w:id="14384881">
          <w:marLeft w:val="360"/>
          <w:marRight w:val="0"/>
          <w:marTop w:val="0"/>
          <w:marBottom w:val="0"/>
          <w:divBdr>
            <w:top w:val="none" w:sz="0" w:space="0" w:color="auto"/>
            <w:left w:val="none" w:sz="0" w:space="0" w:color="auto"/>
            <w:bottom w:val="none" w:sz="0" w:space="0" w:color="auto"/>
            <w:right w:val="none" w:sz="0" w:space="0" w:color="auto"/>
          </w:divBdr>
        </w:div>
        <w:div w:id="1978221530">
          <w:marLeft w:val="360"/>
          <w:marRight w:val="0"/>
          <w:marTop w:val="0"/>
          <w:marBottom w:val="0"/>
          <w:divBdr>
            <w:top w:val="none" w:sz="0" w:space="0" w:color="auto"/>
            <w:left w:val="none" w:sz="0" w:space="0" w:color="auto"/>
            <w:bottom w:val="none" w:sz="0" w:space="0" w:color="auto"/>
            <w:right w:val="none" w:sz="0" w:space="0" w:color="auto"/>
          </w:divBdr>
        </w:div>
      </w:divsChild>
    </w:div>
    <w:div w:id="365757301">
      <w:bodyDiv w:val="1"/>
      <w:marLeft w:val="0"/>
      <w:marRight w:val="0"/>
      <w:marTop w:val="0"/>
      <w:marBottom w:val="0"/>
      <w:divBdr>
        <w:top w:val="none" w:sz="0" w:space="0" w:color="auto"/>
        <w:left w:val="none" w:sz="0" w:space="0" w:color="auto"/>
        <w:bottom w:val="none" w:sz="0" w:space="0" w:color="auto"/>
        <w:right w:val="none" w:sz="0" w:space="0" w:color="auto"/>
      </w:divBdr>
    </w:div>
    <w:div w:id="407928191">
      <w:bodyDiv w:val="1"/>
      <w:marLeft w:val="0"/>
      <w:marRight w:val="0"/>
      <w:marTop w:val="0"/>
      <w:marBottom w:val="0"/>
      <w:divBdr>
        <w:top w:val="none" w:sz="0" w:space="0" w:color="auto"/>
        <w:left w:val="none" w:sz="0" w:space="0" w:color="auto"/>
        <w:bottom w:val="none" w:sz="0" w:space="0" w:color="auto"/>
        <w:right w:val="none" w:sz="0" w:space="0" w:color="auto"/>
      </w:divBdr>
      <w:divsChild>
        <w:div w:id="1688094192">
          <w:marLeft w:val="547"/>
          <w:marRight w:val="0"/>
          <w:marTop w:val="0"/>
          <w:marBottom w:val="0"/>
          <w:divBdr>
            <w:top w:val="none" w:sz="0" w:space="0" w:color="auto"/>
            <w:left w:val="none" w:sz="0" w:space="0" w:color="auto"/>
            <w:bottom w:val="none" w:sz="0" w:space="0" w:color="auto"/>
            <w:right w:val="none" w:sz="0" w:space="0" w:color="auto"/>
          </w:divBdr>
        </w:div>
      </w:divsChild>
    </w:div>
    <w:div w:id="423261179">
      <w:bodyDiv w:val="1"/>
      <w:marLeft w:val="0"/>
      <w:marRight w:val="0"/>
      <w:marTop w:val="0"/>
      <w:marBottom w:val="0"/>
      <w:divBdr>
        <w:top w:val="none" w:sz="0" w:space="0" w:color="auto"/>
        <w:left w:val="none" w:sz="0" w:space="0" w:color="auto"/>
        <w:bottom w:val="none" w:sz="0" w:space="0" w:color="auto"/>
        <w:right w:val="none" w:sz="0" w:space="0" w:color="auto"/>
      </w:divBdr>
    </w:div>
    <w:div w:id="432212460">
      <w:bodyDiv w:val="1"/>
      <w:marLeft w:val="0"/>
      <w:marRight w:val="0"/>
      <w:marTop w:val="0"/>
      <w:marBottom w:val="0"/>
      <w:divBdr>
        <w:top w:val="none" w:sz="0" w:space="0" w:color="auto"/>
        <w:left w:val="none" w:sz="0" w:space="0" w:color="auto"/>
        <w:bottom w:val="none" w:sz="0" w:space="0" w:color="auto"/>
        <w:right w:val="none" w:sz="0" w:space="0" w:color="auto"/>
      </w:divBdr>
    </w:div>
    <w:div w:id="476192166">
      <w:bodyDiv w:val="1"/>
      <w:marLeft w:val="0"/>
      <w:marRight w:val="0"/>
      <w:marTop w:val="0"/>
      <w:marBottom w:val="0"/>
      <w:divBdr>
        <w:top w:val="none" w:sz="0" w:space="0" w:color="auto"/>
        <w:left w:val="none" w:sz="0" w:space="0" w:color="auto"/>
        <w:bottom w:val="none" w:sz="0" w:space="0" w:color="auto"/>
        <w:right w:val="none" w:sz="0" w:space="0" w:color="auto"/>
      </w:divBdr>
      <w:divsChild>
        <w:div w:id="1081607723">
          <w:marLeft w:val="0"/>
          <w:marRight w:val="0"/>
          <w:marTop w:val="0"/>
          <w:marBottom w:val="0"/>
          <w:divBdr>
            <w:top w:val="none" w:sz="0" w:space="0" w:color="auto"/>
            <w:left w:val="none" w:sz="0" w:space="0" w:color="auto"/>
            <w:bottom w:val="none" w:sz="0" w:space="0" w:color="auto"/>
            <w:right w:val="none" w:sz="0" w:space="0" w:color="auto"/>
          </w:divBdr>
          <w:divsChild>
            <w:div w:id="24410282">
              <w:marLeft w:val="0"/>
              <w:marRight w:val="0"/>
              <w:marTop w:val="0"/>
              <w:marBottom w:val="0"/>
              <w:divBdr>
                <w:top w:val="single" w:sz="6" w:space="0" w:color="FFFFFF"/>
                <w:left w:val="single" w:sz="6" w:space="15" w:color="FFFFFF"/>
                <w:bottom w:val="single" w:sz="6" w:space="0" w:color="FFFFFF"/>
                <w:right w:val="single" w:sz="6" w:space="15" w:color="FFFFFF"/>
              </w:divBdr>
              <w:divsChild>
                <w:div w:id="1146161873">
                  <w:marLeft w:val="0"/>
                  <w:marRight w:val="0"/>
                  <w:marTop w:val="0"/>
                  <w:marBottom w:val="0"/>
                  <w:divBdr>
                    <w:top w:val="none" w:sz="0" w:space="0" w:color="auto"/>
                    <w:left w:val="none" w:sz="0" w:space="0" w:color="auto"/>
                    <w:bottom w:val="none" w:sz="0" w:space="0" w:color="auto"/>
                    <w:right w:val="none" w:sz="0" w:space="0" w:color="auto"/>
                  </w:divBdr>
                  <w:divsChild>
                    <w:div w:id="1667241674">
                      <w:marLeft w:val="0"/>
                      <w:marRight w:val="0"/>
                      <w:marTop w:val="0"/>
                      <w:marBottom w:val="0"/>
                      <w:divBdr>
                        <w:top w:val="none" w:sz="0" w:space="0" w:color="auto"/>
                        <w:left w:val="none" w:sz="0" w:space="0" w:color="auto"/>
                        <w:bottom w:val="none" w:sz="0" w:space="0" w:color="auto"/>
                        <w:right w:val="none" w:sz="0" w:space="0" w:color="auto"/>
                      </w:divBdr>
                      <w:divsChild>
                        <w:div w:id="1151170264">
                          <w:marLeft w:val="0"/>
                          <w:marRight w:val="0"/>
                          <w:marTop w:val="0"/>
                          <w:marBottom w:val="0"/>
                          <w:divBdr>
                            <w:top w:val="none" w:sz="0" w:space="0" w:color="auto"/>
                            <w:left w:val="none" w:sz="0" w:space="0" w:color="auto"/>
                            <w:bottom w:val="none" w:sz="0" w:space="0" w:color="auto"/>
                            <w:right w:val="none" w:sz="0" w:space="0" w:color="auto"/>
                          </w:divBdr>
                          <w:divsChild>
                            <w:div w:id="1706828344">
                              <w:marLeft w:val="-300"/>
                              <w:marRight w:val="0"/>
                              <w:marTop w:val="0"/>
                              <w:marBottom w:val="300"/>
                              <w:divBdr>
                                <w:top w:val="none" w:sz="0" w:space="0" w:color="auto"/>
                                <w:left w:val="none" w:sz="0" w:space="0" w:color="auto"/>
                                <w:bottom w:val="none" w:sz="0" w:space="0" w:color="auto"/>
                                <w:right w:val="none" w:sz="0" w:space="0" w:color="auto"/>
                              </w:divBdr>
                              <w:divsChild>
                                <w:div w:id="136996780">
                                  <w:marLeft w:val="0"/>
                                  <w:marRight w:val="0"/>
                                  <w:marTop w:val="0"/>
                                  <w:marBottom w:val="0"/>
                                  <w:divBdr>
                                    <w:top w:val="none" w:sz="0" w:space="0" w:color="auto"/>
                                    <w:left w:val="none" w:sz="0" w:space="0" w:color="auto"/>
                                    <w:bottom w:val="none" w:sz="0" w:space="0" w:color="auto"/>
                                    <w:right w:val="none" w:sz="0" w:space="0" w:color="auto"/>
                                  </w:divBdr>
                                  <w:divsChild>
                                    <w:div w:id="2095545586">
                                      <w:marLeft w:val="0"/>
                                      <w:marRight w:val="0"/>
                                      <w:marTop w:val="0"/>
                                      <w:marBottom w:val="0"/>
                                      <w:divBdr>
                                        <w:top w:val="none" w:sz="0" w:space="0" w:color="auto"/>
                                        <w:left w:val="none" w:sz="0" w:space="0" w:color="auto"/>
                                        <w:bottom w:val="none" w:sz="0" w:space="0" w:color="auto"/>
                                        <w:right w:val="none" w:sz="0" w:space="0" w:color="auto"/>
                                      </w:divBdr>
                                      <w:divsChild>
                                        <w:div w:id="993878076">
                                          <w:marLeft w:val="0"/>
                                          <w:marRight w:val="0"/>
                                          <w:marTop w:val="600"/>
                                          <w:marBottom w:val="0"/>
                                          <w:divBdr>
                                            <w:top w:val="none" w:sz="0" w:space="0" w:color="auto"/>
                                            <w:left w:val="none" w:sz="0" w:space="0" w:color="auto"/>
                                            <w:bottom w:val="none" w:sz="0" w:space="0" w:color="auto"/>
                                            <w:right w:val="none" w:sz="0" w:space="0" w:color="auto"/>
                                          </w:divBdr>
                                          <w:divsChild>
                                            <w:div w:id="1450196454">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6457746">
      <w:bodyDiv w:val="1"/>
      <w:marLeft w:val="0"/>
      <w:marRight w:val="0"/>
      <w:marTop w:val="0"/>
      <w:marBottom w:val="0"/>
      <w:divBdr>
        <w:top w:val="none" w:sz="0" w:space="0" w:color="auto"/>
        <w:left w:val="none" w:sz="0" w:space="0" w:color="auto"/>
        <w:bottom w:val="none" w:sz="0" w:space="0" w:color="auto"/>
        <w:right w:val="none" w:sz="0" w:space="0" w:color="auto"/>
      </w:divBdr>
    </w:div>
    <w:div w:id="487794679">
      <w:bodyDiv w:val="1"/>
      <w:marLeft w:val="0"/>
      <w:marRight w:val="0"/>
      <w:marTop w:val="0"/>
      <w:marBottom w:val="0"/>
      <w:divBdr>
        <w:top w:val="none" w:sz="0" w:space="0" w:color="auto"/>
        <w:left w:val="none" w:sz="0" w:space="0" w:color="auto"/>
        <w:bottom w:val="none" w:sz="0" w:space="0" w:color="auto"/>
        <w:right w:val="none" w:sz="0" w:space="0" w:color="auto"/>
      </w:divBdr>
    </w:div>
    <w:div w:id="491721088">
      <w:bodyDiv w:val="1"/>
      <w:marLeft w:val="0"/>
      <w:marRight w:val="0"/>
      <w:marTop w:val="0"/>
      <w:marBottom w:val="0"/>
      <w:divBdr>
        <w:top w:val="none" w:sz="0" w:space="0" w:color="auto"/>
        <w:left w:val="none" w:sz="0" w:space="0" w:color="auto"/>
        <w:bottom w:val="none" w:sz="0" w:space="0" w:color="auto"/>
        <w:right w:val="none" w:sz="0" w:space="0" w:color="auto"/>
      </w:divBdr>
      <w:divsChild>
        <w:div w:id="43720373">
          <w:marLeft w:val="547"/>
          <w:marRight w:val="0"/>
          <w:marTop w:val="58"/>
          <w:marBottom w:val="0"/>
          <w:divBdr>
            <w:top w:val="none" w:sz="0" w:space="0" w:color="auto"/>
            <w:left w:val="none" w:sz="0" w:space="0" w:color="auto"/>
            <w:bottom w:val="none" w:sz="0" w:space="0" w:color="auto"/>
            <w:right w:val="none" w:sz="0" w:space="0" w:color="auto"/>
          </w:divBdr>
        </w:div>
        <w:div w:id="252327510">
          <w:marLeft w:val="547"/>
          <w:marRight w:val="0"/>
          <w:marTop w:val="58"/>
          <w:marBottom w:val="0"/>
          <w:divBdr>
            <w:top w:val="none" w:sz="0" w:space="0" w:color="auto"/>
            <w:left w:val="none" w:sz="0" w:space="0" w:color="auto"/>
            <w:bottom w:val="none" w:sz="0" w:space="0" w:color="auto"/>
            <w:right w:val="none" w:sz="0" w:space="0" w:color="auto"/>
          </w:divBdr>
        </w:div>
        <w:div w:id="794637923">
          <w:marLeft w:val="547"/>
          <w:marRight w:val="0"/>
          <w:marTop w:val="0"/>
          <w:marBottom w:val="86"/>
          <w:divBdr>
            <w:top w:val="none" w:sz="0" w:space="0" w:color="auto"/>
            <w:left w:val="none" w:sz="0" w:space="0" w:color="auto"/>
            <w:bottom w:val="none" w:sz="0" w:space="0" w:color="auto"/>
            <w:right w:val="none" w:sz="0" w:space="0" w:color="auto"/>
          </w:divBdr>
        </w:div>
        <w:div w:id="890191818">
          <w:marLeft w:val="547"/>
          <w:marRight w:val="0"/>
          <w:marTop w:val="58"/>
          <w:marBottom w:val="0"/>
          <w:divBdr>
            <w:top w:val="none" w:sz="0" w:space="0" w:color="auto"/>
            <w:left w:val="none" w:sz="0" w:space="0" w:color="auto"/>
            <w:bottom w:val="none" w:sz="0" w:space="0" w:color="auto"/>
            <w:right w:val="none" w:sz="0" w:space="0" w:color="auto"/>
          </w:divBdr>
        </w:div>
        <w:div w:id="975068274">
          <w:marLeft w:val="547"/>
          <w:marRight w:val="0"/>
          <w:marTop w:val="58"/>
          <w:marBottom w:val="0"/>
          <w:divBdr>
            <w:top w:val="none" w:sz="0" w:space="0" w:color="auto"/>
            <w:left w:val="none" w:sz="0" w:space="0" w:color="auto"/>
            <w:bottom w:val="none" w:sz="0" w:space="0" w:color="auto"/>
            <w:right w:val="none" w:sz="0" w:space="0" w:color="auto"/>
          </w:divBdr>
        </w:div>
        <w:div w:id="978460488">
          <w:marLeft w:val="547"/>
          <w:marRight w:val="0"/>
          <w:marTop w:val="58"/>
          <w:marBottom w:val="0"/>
          <w:divBdr>
            <w:top w:val="none" w:sz="0" w:space="0" w:color="auto"/>
            <w:left w:val="none" w:sz="0" w:space="0" w:color="auto"/>
            <w:bottom w:val="none" w:sz="0" w:space="0" w:color="auto"/>
            <w:right w:val="none" w:sz="0" w:space="0" w:color="auto"/>
          </w:divBdr>
        </w:div>
        <w:div w:id="1151406285">
          <w:marLeft w:val="547"/>
          <w:marRight w:val="0"/>
          <w:marTop w:val="0"/>
          <w:marBottom w:val="86"/>
          <w:divBdr>
            <w:top w:val="none" w:sz="0" w:space="0" w:color="auto"/>
            <w:left w:val="none" w:sz="0" w:space="0" w:color="auto"/>
            <w:bottom w:val="none" w:sz="0" w:space="0" w:color="auto"/>
            <w:right w:val="none" w:sz="0" w:space="0" w:color="auto"/>
          </w:divBdr>
        </w:div>
        <w:div w:id="1473786152">
          <w:marLeft w:val="547"/>
          <w:marRight w:val="0"/>
          <w:marTop w:val="58"/>
          <w:marBottom w:val="0"/>
          <w:divBdr>
            <w:top w:val="none" w:sz="0" w:space="0" w:color="auto"/>
            <w:left w:val="none" w:sz="0" w:space="0" w:color="auto"/>
            <w:bottom w:val="none" w:sz="0" w:space="0" w:color="auto"/>
            <w:right w:val="none" w:sz="0" w:space="0" w:color="auto"/>
          </w:divBdr>
        </w:div>
        <w:div w:id="1622105108">
          <w:marLeft w:val="547"/>
          <w:marRight w:val="0"/>
          <w:marTop w:val="0"/>
          <w:marBottom w:val="86"/>
          <w:divBdr>
            <w:top w:val="none" w:sz="0" w:space="0" w:color="auto"/>
            <w:left w:val="none" w:sz="0" w:space="0" w:color="auto"/>
            <w:bottom w:val="none" w:sz="0" w:space="0" w:color="auto"/>
            <w:right w:val="none" w:sz="0" w:space="0" w:color="auto"/>
          </w:divBdr>
        </w:div>
        <w:div w:id="1919943079">
          <w:marLeft w:val="547"/>
          <w:marRight w:val="0"/>
          <w:marTop w:val="58"/>
          <w:marBottom w:val="0"/>
          <w:divBdr>
            <w:top w:val="none" w:sz="0" w:space="0" w:color="auto"/>
            <w:left w:val="none" w:sz="0" w:space="0" w:color="auto"/>
            <w:bottom w:val="none" w:sz="0" w:space="0" w:color="auto"/>
            <w:right w:val="none" w:sz="0" w:space="0" w:color="auto"/>
          </w:divBdr>
        </w:div>
      </w:divsChild>
    </w:div>
    <w:div w:id="546573272">
      <w:bodyDiv w:val="1"/>
      <w:marLeft w:val="0"/>
      <w:marRight w:val="0"/>
      <w:marTop w:val="0"/>
      <w:marBottom w:val="0"/>
      <w:divBdr>
        <w:top w:val="none" w:sz="0" w:space="0" w:color="auto"/>
        <w:left w:val="none" w:sz="0" w:space="0" w:color="auto"/>
        <w:bottom w:val="none" w:sz="0" w:space="0" w:color="auto"/>
        <w:right w:val="none" w:sz="0" w:space="0" w:color="auto"/>
      </w:divBdr>
      <w:divsChild>
        <w:div w:id="1122916476">
          <w:marLeft w:val="547"/>
          <w:marRight w:val="0"/>
          <w:marTop w:val="0"/>
          <w:marBottom w:val="0"/>
          <w:divBdr>
            <w:top w:val="none" w:sz="0" w:space="0" w:color="auto"/>
            <w:left w:val="none" w:sz="0" w:space="0" w:color="auto"/>
            <w:bottom w:val="none" w:sz="0" w:space="0" w:color="auto"/>
            <w:right w:val="none" w:sz="0" w:space="0" w:color="auto"/>
          </w:divBdr>
        </w:div>
      </w:divsChild>
    </w:div>
    <w:div w:id="555287953">
      <w:bodyDiv w:val="1"/>
      <w:marLeft w:val="0"/>
      <w:marRight w:val="0"/>
      <w:marTop w:val="0"/>
      <w:marBottom w:val="0"/>
      <w:divBdr>
        <w:top w:val="none" w:sz="0" w:space="0" w:color="auto"/>
        <w:left w:val="none" w:sz="0" w:space="0" w:color="auto"/>
        <w:bottom w:val="none" w:sz="0" w:space="0" w:color="auto"/>
        <w:right w:val="none" w:sz="0" w:space="0" w:color="auto"/>
      </w:divBdr>
    </w:div>
    <w:div w:id="556165390">
      <w:bodyDiv w:val="1"/>
      <w:marLeft w:val="0"/>
      <w:marRight w:val="0"/>
      <w:marTop w:val="0"/>
      <w:marBottom w:val="0"/>
      <w:divBdr>
        <w:top w:val="none" w:sz="0" w:space="0" w:color="auto"/>
        <w:left w:val="none" w:sz="0" w:space="0" w:color="auto"/>
        <w:bottom w:val="none" w:sz="0" w:space="0" w:color="auto"/>
        <w:right w:val="none" w:sz="0" w:space="0" w:color="auto"/>
      </w:divBdr>
    </w:div>
    <w:div w:id="579174011">
      <w:bodyDiv w:val="1"/>
      <w:marLeft w:val="0"/>
      <w:marRight w:val="0"/>
      <w:marTop w:val="0"/>
      <w:marBottom w:val="0"/>
      <w:divBdr>
        <w:top w:val="none" w:sz="0" w:space="0" w:color="auto"/>
        <w:left w:val="none" w:sz="0" w:space="0" w:color="auto"/>
        <w:bottom w:val="none" w:sz="0" w:space="0" w:color="auto"/>
        <w:right w:val="none" w:sz="0" w:space="0" w:color="auto"/>
      </w:divBdr>
    </w:div>
    <w:div w:id="586813414">
      <w:bodyDiv w:val="1"/>
      <w:marLeft w:val="0"/>
      <w:marRight w:val="0"/>
      <w:marTop w:val="0"/>
      <w:marBottom w:val="0"/>
      <w:divBdr>
        <w:top w:val="none" w:sz="0" w:space="0" w:color="auto"/>
        <w:left w:val="none" w:sz="0" w:space="0" w:color="auto"/>
        <w:bottom w:val="none" w:sz="0" w:space="0" w:color="auto"/>
        <w:right w:val="none" w:sz="0" w:space="0" w:color="auto"/>
      </w:divBdr>
      <w:divsChild>
        <w:div w:id="157968719">
          <w:marLeft w:val="547"/>
          <w:marRight w:val="0"/>
          <w:marTop w:val="0"/>
          <w:marBottom w:val="0"/>
          <w:divBdr>
            <w:top w:val="none" w:sz="0" w:space="0" w:color="auto"/>
            <w:left w:val="none" w:sz="0" w:space="0" w:color="auto"/>
            <w:bottom w:val="none" w:sz="0" w:space="0" w:color="auto"/>
            <w:right w:val="none" w:sz="0" w:space="0" w:color="auto"/>
          </w:divBdr>
        </w:div>
      </w:divsChild>
    </w:div>
    <w:div w:id="609557432">
      <w:bodyDiv w:val="1"/>
      <w:marLeft w:val="0"/>
      <w:marRight w:val="0"/>
      <w:marTop w:val="0"/>
      <w:marBottom w:val="0"/>
      <w:divBdr>
        <w:top w:val="none" w:sz="0" w:space="0" w:color="auto"/>
        <w:left w:val="none" w:sz="0" w:space="0" w:color="auto"/>
        <w:bottom w:val="none" w:sz="0" w:space="0" w:color="auto"/>
        <w:right w:val="none" w:sz="0" w:space="0" w:color="auto"/>
      </w:divBdr>
    </w:div>
    <w:div w:id="615259836">
      <w:bodyDiv w:val="1"/>
      <w:marLeft w:val="0"/>
      <w:marRight w:val="0"/>
      <w:marTop w:val="0"/>
      <w:marBottom w:val="0"/>
      <w:divBdr>
        <w:top w:val="none" w:sz="0" w:space="0" w:color="auto"/>
        <w:left w:val="none" w:sz="0" w:space="0" w:color="auto"/>
        <w:bottom w:val="none" w:sz="0" w:space="0" w:color="auto"/>
        <w:right w:val="none" w:sz="0" w:space="0" w:color="auto"/>
      </w:divBdr>
    </w:div>
    <w:div w:id="625353309">
      <w:bodyDiv w:val="1"/>
      <w:marLeft w:val="0"/>
      <w:marRight w:val="0"/>
      <w:marTop w:val="0"/>
      <w:marBottom w:val="0"/>
      <w:divBdr>
        <w:top w:val="none" w:sz="0" w:space="0" w:color="auto"/>
        <w:left w:val="none" w:sz="0" w:space="0" w:color="auto"/>
        <w:bottom w:val="none" w:sz="0" w:space="0" w:color="auto"/>
        <w:right w:val="none" w:sz="0" w:space="0" w:color="auto"/>
      </w:divBdr>
    </w:div>
    <w:div w:id="627054341">
      <w:bodyDiv w:val="1"/>
      <w:marLeft w:val="0"/>
      <w:marRight w:val="0"/>
      <w:marTop w:val="0"/>
      <w:marBottom w:val="0"/>
      <w:divBdr>
        <w:top w:val="none" w:sz="0" w:space="0" w:color="auto"/>
        <w:left w:val="none" w:sz="0" w:space="0" w:color="auto"/>
        <w:bottom w:val="none" w:sz="0" w:space="0" w:color="auto"/>
        <w:right w:val="none" w:sz="0" w:space="0" w:color="auto"/>
      </w:divBdr>
      <w:divsChild>
        <w:div w:id="104158172">
          <w:marLeft w:val="806"/>
          <w:marRight w:val="0"/>
          <w:marTop w:val="82"/>
          <w:marBottom w:val="0"/>
          <w:divBdr>
            <w:top w:val="none" w:sz="0" w:space="0" w:color="auto"/>
            <w:left w:val="none" w:sz="0" w:space="0" w:color="auto"/>
            <w:bottom w:val="none" w:sz="0" w:space="0" w:color="auto"/>
            <w:right w:val="none" w:sz="0" w:space="0" w:color="auto"/>
          </w:divBdr>
        </w:div>
        <w:div w:id="137068393">
          <w:marLeft w:val="806"/>
          <w:marRight w:val="0"/>
          <w:marTop w:val="82"/>
          <w:marBottom w:val="0"/>
          <w:divBdr>
            <w:top w:val="none" w:sz="0" w:space="0" w:color="auto"/>
            <w:left w:val="none" w:sz="0" w:space="0" w:color="auto"/>
            <w:bottom w:val="none" w:sz="0" w:space="0" w:color="auto"/>
            <w:right w:val="none" w:sz="0" w:space="0" w:color="auto"/>
          </w:divBdr>
        </w:div>
        <w:div w:id="639043027">
          <w:marLeft w:val="1526"/>
          <w:marRight w:val="0"/>
          <w:marTop w:val="72"/>
          <w:marBottom w:val="0"/>
          <w:divBdr>
            <w:top w:val="none" w:sz="0" w:space="0" w:color="auto"/>
            <w:left w:val="none" w:sz="0" w:space="0" w:color="auto"/>
            <w:bottom w:val="none" w:sz="0" w:space="0" w:color="auto"/>
            <w:right w:val="none" w:sz="0" w:space="0" w:color="auto"/>
          </w:divBdr>
        </w:div>
        <w:div w:id="780223886">
          <w:marLeft w:val="806"/>
          <w:marRight w:val="0"/>
          <w:marTop w:val="82"/>
          <w:marBottom w:val="0"/>
          <w:divBdr>
            <w:top w:val="none" w:sz="0" w:space="0" w:color="auto"/>
            <w:left w:val="none" w:sz="0" w:space="0" w:color="auto"/>
            <w:bottom w:val="none" w:sz="0" w:space="0" w:color="auto"/>
            <w:right w:val="none" w:sz="0" w:space="0" w:color="auto"/>
          </w:divBdr>
        </w:div>
        <w:div w:id="1709380499">
          <w:marLeft w:val="806"/>
          <w:marRight w:val="0"/>
          <w:marTop w:val="82"/>
          <w:marBottom w:val="0"/>
          <w:divBdr>
            <w:top w:val="none" w:sz="0" w:space="0" w:color="auto"/>
            <w:left w:val="none" w:sz="0" w:space="0" w:color="auto"/>
            <w:bottom w:val="none" w:sz="0" w:space="0" w:color="auto"/>
            <w:right w:val="none" w:sz="0" w:space="0" w:color="auto"/>
          </w:divBdr>
        </w:div>
        <w:div w:id="1733963604">
          <w:marLeft w:val="1526"/>
          <w:marRight w:val="0"/>
          <w:marTop w:val="72"/>
          <w:marBottom w:val="0"/>
          <w:divBdr>
            <w:top w:val="none" w:sz="0" w:space="0" w:color="auto"/>
            <w:left w:val="none" w:sz="0" w:space="0" w:color="auto"/>
            <w:bottom w:val="none" w:sz="0" w:space="0" w:color="auto"/>
            <w:right w:val="none" w:sz="0" w:space="0" w:color="auto"/>
          </w:divBdr>
        </w:div>
        <w:div w:id="2101289497">
          <w:marLeft w:val="806"/>
          <w:marRight w:val="0"/>
          <w:marTop w:val="82"/>
          <w:marBottom w:val="0"/>
          <w:divBdr>
            <w:top w:val="none" w:sz="0" w:space="0" w:color="auto"/>
            <w:left w:val="none" w:sz="0" w:space="0" w:color="auto"/>
            <w:bottom w:val="none" w:sz="0" w:space="0" w:color="auto"/>
            <w:right w:val="none" w:sz="0" w:space="0" w:color="auto"/>
          </w:divBdr>
        </w:div>
        <w:div w:id="2131313103">
          <w:marLeft w:val="806"/>
          <w:marRight w:val="0"/>
          <w:marTop w:val="82"/>
          <w:marBottom w:val="0"/>
          <w:divBdr>
            <w:top w:val="none" w:sz="0" w:space="0" w:color="auto"/>
            <w:left w:val="none" w:sz="0" w:space="0" w:color="auto"/>
            <w:bottom w:val="none" w:sz="0" w:space="0" w:color="auto"/>
            <w:right w:val="none" w:sz="0" w:space="0" w:color="auto"/>
          </w:divBdr>
        </w:div>
      </w:divsChild>
    </w:div>
    <w:div w:id="628168101">
      <w:bodyDiv w:val="1"/>
      <w:marLeft w:val="0"/>
      <w:marRight w:val="0"/>
      <w:marTop w:val="0"/>
      <w:marBottom w:val="0"/>
      <w:divBdr>
        <w:top w:val="none" w:sz="0" w:space="0" w:color="auto"/>
        <w:left w:val="none" w:sz="0" w:space="0" w:color="auto"/>
        <w:bottom w:val="none" w:sz="0" w:space="0" w:color="auto"/>
        <w:right w:val="none" w:sz="0" w:space="0" w:color="auto"/>
      </w:divBdr>
      <w:divsChild>
        <w:div w:id="799614736">
          <w:marLeft w:val="547"/>
          <w:marRight w:val="0"/>
          <w:marTop w:val="0"/>
          <w:marBottom w:val="0"/>
          <w:divBdr>
            <w:top w:val="none" w:sz="0" w:space="0" w:color="auto"/>
            <w:left w:val="none" w:sz="0" w:space="0" w:color="auto"/>
            <w:bottom w:val="none" w:sz="0" w:space="0" w:color="auto"/>
            <w:right w:val="none" w:sz="0" w:space="0" w:color="auto"/>
          </w:divBdr>
        </w:div>
      </w:divsChild>
    </w:div>
    <w:div w:id="631330233">
      <w:bodyDiv w:val="1"/>
      <w:marLeft w:val="0"/>
      <w:marRight w:val="0"/>
      <w:marTop w:val="0"/>
      <w:marBottom w:val="0"/>
      <w:divBdr>
        <w:top w:val="none" w:sz="0" w:space="0" w:color="auto"/>
        <w:left w:val="none" w:sz="0" w:space="0" w:color="auto"/>
        <w:bottom w:val="none" w:sz="0" w:space="0" w:color="auto"/>
        <w:right w:val="none" w:sz="0" w:space="0" w:color="auto"/>
      </w:divBdr>
    </w:div>
    <w:div w:id="633756560">
      <w:bodyDiv w:val="1"/>
      <w:marLeft w:val="0"/>
      <w:marRight w:val="0"/>
      <w:marTop w:val="0"/>
      <w:marBottom w:val="0"/>
      <w:divBdr>
        <w:top w:val="none" w:sz="0" w:space="0" w:color="auto"/>
        <w:left w:val="none" w:sz="0" w:space="0" w:color="auto"/>
        <w:bottom w:val="none" w:sz="0" w:space="0" w:color="auto"/>
        <w:right w:val="none" w:sz="0" w:space="0" w:color="auto"/>
      </w:divBdr>
    </w:div>
    <w:div w:id="697434211">
      <w:bodyDiv w:val="1"/>
      <w:marLeft w:val="0"/>
      <w:marRight w:val="0"/>
      <w:marTop w:val="0"/>
      <w:marBottom w:val="0"/>
      <w:divBdr>
        <w:top w:val="none" w:sz="0" w:space="0" w:color="auto"/>
        <w:left w:val="none" w:sz="0" w:space="0" w:color="auto"/>
        <w:bottom w:val="none" w:sz="0" w:space="0" w:color="auto"/>
        <w:right w:val="none" w:sz="0" w:space="0" w:color="auto"/>
      </w:divBdr>
    </w:div>
    <w:div w:id="758333216">
      <w:bodyDiv w:val="1"/>
      <w:marLeft w:val="0"/>
      <w:marRight w:val="0"/>
      <w:marTop w:val="0"/>
      <w:marBottom w:val="0"/>
      <w:divBdr>
        <w:top w:val="none" w:sz="0" w:space="0" w:color="auto"/>
        <w:left w:val="none" w:sz="0" w:space="0" w:color="auto"/>
        <w:bottom w:val="none" w:sz="0" w:space="0" w:color="auto"/>
        <w:right w:val="none" w:sz="0" w:space="0" w:color="auto"/>
      </w:divBdr>
    </w:div>
    <w:div w:id="762185607">
      <w:bodyDiv w:val="1"/>
      <w:marLeft w:val="0"/>
      <w:marRight w:val="0"/>
      <w:marTop w:val="0"/>
      <w:marBottom w:val="0"/>
      <w:divBdr>
        <w:top w:val="none" w:sz="0" w:space="0" w:color="auto"/>
        <w:left w:val="none" w:sz="0" w:space="0" w:color="auto"/>
        <w:bottom w:val="none" w:sz="0" w:space="0" w:color="auto"/>
        <w:right w:val="none" w:sz="0" w:space="0" w:color="auto"/>
      </w:divBdr>
    </w:div>
    <w:div w:id="795876080">
      <w:bodyDiv w:val="1"/>
      <w:marLeft w:val="0"/>
      <w:marRight w:val="0"/>
      <w:marTop w:val="0"/>
      <w:marBottom w:val="0"/>
      <w:divBdr>
        <w:top w:val="none" w:sz="0" w:space="0" w:color="auto"/>
        <w:left w:val="none" w:sz="0" w:space="0" w:color="auto"/>
        <w:bottom w:val="none" w:sz="0" w:space="0" w:color="auto"/>
        <w:right w:val="none" w:sz="0" w:space="0" w:color="auto"/>
      </w:divBdr>
    </w:div>
    <w:div w:id="810825856">
      <w:bodyDiv w:val="1"/>
      <w:marLeft w:val="0"/>
      <w:marRight w:val="0"/>
      <w:marTop w:val="0"/>
      <w:marBottom w:val="0"/>
      <w:divBdr>
        <w:top w:val="none" w:sz="0" w:space="0" w:color="auto"/>
        <w:left w:val="none" w:sz="0" w:space="0" w:color="auto"/>
        <w:bottom w:val="none" w:sz="0" w:space="0" w:color="auto"/>
        <w:right w:val="none" w:sz="0" w:space="0" w:color="auto"/>
      </w:divBdr>
    </w:div>
    <w:div w:id="825509942">
      <w:bodyDiv w:val="1"/>
      <w:marLeft w:val="0"/>
      <w:marRight w:val="0"/>
      <w:marTop w:val="0"/>
      <w:marBottom w:val="0"/>
      <w:divBdr>
        <w:top w:val="none" w:sz="0" w:space="0" w:color="auto"/>
        <w:left w:val="none" w:sz="0" w:space="0" w:color="auto"/>
        <w:bottom w:val="none" w:sz="0" w:space="0" w:color="auto"/>
        <w:right w:val="none" w:sz="0" w:space="0" w:color="auto"/>
      </w:divBdr>
    </w:div>
    <w:div w:id="842428683">
      <w:bodyDiv w:val="1"/>
      <w:marLeft w:val="0"/>
      <w:marRight w:val="0"/>
      <w:marTop w:val="0"/>
      <w:marBottom w:val="0"/>
      <w:divBdr>
        <w:top w:val="none" w:sz="0" w:space="0" w:color="auto"/>
        <w:left w:val="none" w:sz="0" w:space="0" w:color="auto"/>
        <w:bottom w:val="none" w:sz="0" w:space="0" w:color="auto"/>
        <w:right w:val="none" w:sz="0" w:space="0" w:color="auto"/>
      </w:divBdr>
    </w:div>
    <w:div w:id="849105664">
      <w:bodyDiv w:val="1"/>
      <w:marLeft w:val="0"/>
      <w:marRight w:val="0"/>
      <w:marTop w:val="0"/>
      <w:marBottom w:val="0"/>
      <w:divBdr>
        <w:top w:val="none" w:sz="0" w:space="0" w:color="auto"/>
        <w:left w:val="none" w:sz="0" w:space="0" w:color="auto"/>
        <w:bottom w:val="none" w:sz="0" w:space="0" w:color="auto"/>
        <w:right w:val="none" w:sz="0" w:space="0" w:color="auto"/>
      </w:divBdr>
    </w:div>
    <w:div w:id="922184406">
      <w:bodyDiv w:val="1"/>
      <w:marLeft w:val="0"/>
      <w:marRight w:val="0"/>
      <w:marTop w:val="0"/>
      <w:marBottom w:val="0"/>
      <w:divBdr>
        <w:top w:val="none" w:sz="0" w:space="0" w:color="auto"/>
        <w:left w:val="none" w:sz="0" w:space="0" w:color="auto"/>
        <w:bottom w:val="none" w:sz="0" w:space="0" w:color="auto"/>
        <w:right w:val="none" w:sz="0" w:space="0" w:color="auto"/>
      </w:divBdr>
    </w:div>
    <w:div w:id="970747508">
      <w:bodyDiv w:val="1"/>
      <w:marLeft w:val="0"/>
      <w:marRight w:val="0"/>
      <w:marTop w:val="0"/>
      <w:marBottom w:val="0"/>
      <w:divBdr>
        <w:top w:val="none" w:sz="0" w:space="0" w:color="auto"/>
        <w:left w:val="none" w:sz="0" w:space="0" w:color="auto"/>
        <w:bottom w:val="none" w:sz="0" w:space="0" w:color="auto"/>
        <w:right w:val="none" w:sz="0" w:space="0" w:color="auto"/>
      </w:divBdr>
    </w:div>
    <w:div w:id="974801329">
      <w:bodyDiv w:val="1"/>
      <w:marLeft w:val="0"/>
      <w:marRight w:val="0"/>
      <w:marTop w:val="0"/>
      <w:marBottom w:val="0"/>
      <w:divBdr>
        <w:top w:val="none" w:sz="0" w:space="0" w:color="auto"/>
        <w:left w:val="none" w:sz="0" w:space="0" w:color="auto"/>
        <w:bottom w:val="none" w:sz="0" w:space="0" w:color="auto"/>
        <w:right w:val="none" w:sz="0" w:space="0" w:color="auto"/>
      </w:divBdr>
    </w:div>
    <w:div w:id="977031873">
      <w:bodyDiv w:val="1"/>
      <w:marLeft w:val="0"/>
      <w:marRight w:val="0"/>
      <w:marTop w:val="0"/>
      <w:marBottom w:val="0"/>
      <w:divBdr>
        <w:top w:val="none" w:sz="0" w:space="0" w:color="auto"/>
        <w:left w:val="none" w:sz="0" w:space="0" w:color="auto"/>
        <w:bottom w:val="none" w:sz="0" w:space="0" w:color="auto"/>
        <w:right w:val="none" w:sz="0" w:space="0" w:color="auto"/>
      </w:divBdr>
      <w:divsChild>
        <w:div w:id="720716239">
          <w:marLeft w:val="0"/>
          <w:marRight w:val="0"/>
          <w:marTop w:val="0"/>
          <w:marBottom w:val="0"/>
          <w:divBdr>
            <w:top w:val="none" w:sz="0" w:space="0" w:color="auto"/>
            <w:left w:val="none" w:sz="0" w:space="0" w:color="auto"/>
            <w:bottom w:val="none" w:sz="0" w:space="0" w:color="auto"/>
            <w:right w:val="none" w:sz="0" w:space="0" w:color="auto"/>
          </w:divBdr>
          <w:divsChild>
            <w:div w:id="1440301178">
              <w:marLeft w:val="0"/>
              <w:marRight w:val="0"/>
              <w:marTop w:val="0"/>
              <w:marBottom w:val="0"/>
              <w:divBdr>
                <w:top w:val="single" w:sz="6" w:space="0" w:color="FFFFFF"/>
                <w:left w:val="single" w:sz="6" w:space="15" w:color="FFFFFF"/>
                <w:bottom w:val="single" w:sz="6" w:space="0" w:color="FFFFFF"/>
                <w:right w:val="single" w:sz="6" w:space="15" w:color="FFFFFF"/>
              </w:divBdr>
              <w:divsChild>
                <w:div w:id="2004238860">
                  <w:marLeft w:val="0"/>
                  <w:marRight w:val="0"/>
                  <w:marTop w:val="0"/>
                  <w:marBottom w:val="0"/>
                  <w:divBdr>
                    <w:top w:val="none" w:sz="0" w:space="0" w:color="auto"/>
                    <w:left w:val="none" w:sz="0" w:space="0" w:color="auto"/>
                    <w:bottom w:val="none" w:sz="0" w:space="0" w:color="auto"/>
                    <w:right w:val="none" w:sz="0" w:space="0" w:color="auto"/>
                  </w:divBdr>
                  <w:divsChild>
                    <w:div w:id="2094008410">
                      <w:marLeft w:val="0"/>
                      <w:marRight w:val="0"/>
                      <w:marTop w:val="0"/>
                      <w:marBottom w:val="0"/>
                      <w:divBdr>
                        <w:top w:val="none" w:sz="0" w:space="0" w:color="auto"/>
                        <w:left w:val="none" w:sz="0" w:space="0" w:color="auto"/>
                        <w:bottom w:val="none" w:sz="0" w:space="0" w:color="auto"/>
                        <w:right w:val="none" w:sz="0" w:space="0" w:color="auto"/>
                      </w:divBdr>
                      <w:divsChild>
                        <w:div w:id="2036735308">
                          <w:marLeft w:val="0"/>
                          <w:marRight w:val="0"/>
                          <w:marTop w:val="0"/>
                          <w:marBottom w:val="0"/>
                          <w:divBdr>
                            <w:top w:val="none" w:sz="0" w:space="0" w:color="auto"/>
                            <w:left w:val="none" w:sz="0" w:space="0" w:color="auto"/>
                            <w:bottom w:val="none" w:sz="0" w:space="0" w:color="auto"/>
                            <w:right w:val="none" w:sz="0" w:space="0" w:color="auto"/>
                          </w:divBdr>
                          <w:divsChild>
                            <w:div w:id="1078751593">
                              <w:marLeft w:val="-300"/>
                              <w:marRight w:val="0"/>
                              <w:marTop w:val="0"/>
                              <w:marBottom w:val="300"/>
                              <w:divBdr>
                                <w:top w:val="none" w:sz="0" w:space="0" w:color="auto"/>
                                <w:left w:val="none" w:sz="0" w:space="0" w:color="auto"/>
                                <w:bottom w:val="none" w:sz="0" w:space="0" w:color="auto"/>
                                <w:right w:val="none" w:sz="0" w:space="0" w:color="auto"/>
                              </w:divBdr>
                              <w:divsChild>
                                <w:div w:id="1187870186">
                                  <w:marLeft w:val="0"/>
                                  <w:marRight w:val="0"/>
                                  <w:marTop w:val="0"/>
                                  <w:marBottom w:val="0"/>
                                  <w:divBdr>
                                    <w:top w:val="none" w:sz="0" w:space="0" w:color="auto"/>
                                    <w:left w:val="none" w:sz="0" w:space="0" w:color="auto"/>
                                    <w:bottom w:val="none" w:sz="0" w:space="0" w:color="auto"/>
                                    <w:right w:val="none" w:sz="0" w:space="0" w:color="auto"/>
                                  </w:divBdr>
                                  <w:divsChild>
                                    <w:div w:id="2062946577">
                                      <w:marLeft w:val="0"/>
                                      <w:marRight w:val="0"/>
                                      <w:marTop w:val="0"/>
                                      <w:marBottom w:val="0"/>
                                      <w:divBdr>
                                        <w:top w:val="none" w:sz="0" w:space="0" w:color="auto"/>
                                        <w:left w:val="none" w:sz="0" w:space="0" w:color="auto"/>
                                        <w:bottom w:val="none" w:sz="0" w:space="0" w:color="auto"/>
                                        <w:right w:val="none" w:sz="0" w:space="0" w:color="auto"/>
                                      </w:divBdr>
                                      <w:divsChild>
                                        <w:div w:id="93016496">
                                          <w:marLeft w:val="0"/>
                                          <w:marRight w:val="0"/>
                                          <w:marTop w:val="600"/>
                                          <w:marBottom w:val="0"/>
                                          <w:divBdr>
                                            <w:top w:val="none" w:sz="0" w:space="0" w:color="auto"/>
                                            <w:left w:val="none" w:sz="0" w:space="0" w:color="auto"/>
                                            <w:bottom w:val="none" w:sz="0" w:space="0" w:color="auto"/>
                                            <w:right w:val="none" w:sz="0" w:space="0" w:color="auto"/>
                                          </w:divBdr>
                                          <w:divsChild>
                                            <w:div w:id="1292437318">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9531242">
      <w:bodyDiv w:val="1"/>
      <w:marLeft w:val="0"/>
      <w:marRight w:val="0"/>
      <w:marTop w:val="0"/>
      <w:marBottom w:val="0"/>
      <w:divBdr>
        <w:top w:val="none" w:sz="0" w:space="0" w:color="auto"/>
        <w:left w:val="none" w:sz="0" w:space="0" w:color="auto"/>
        <w:bottom w:val="none" w:sz="0" w:space="0" w:color="auto"/>
        <w:right w:val="none" w:sz="0" w:space="0" w:color="auto"/>
      </w:divBdr>
    </w:div>
    <w:div w:id="994846116">
      <w:bodyDiv w:val="1"/>
      <w:marLeft w:val="0"/>
      <w:marRight w:val="0"/>
      <w:marTop w:val="0"/>
      <w:marBottom w:val="0"/>
      <w:divBdr>
        <w:top w:val="none" w:sz="0" w:space="0" w:color="auto"/>
        <w:left w:val="none" w:sz="0" w:space="0" w:color="auto"/>
        <w:bottom w:val="none" w:sz="0" w:space="0" w:color="auto"/>
        <w:right w:val="none" w:sz="0" w:space="0" w:color="auto"/>
      </w:divBdr>
    </w:div>
    <w:div w:id="1002005652">
      <w:bodyDiv w:val="1"/>
      <w:marLeft w:val="0"/>
      <w:marRight w:val="0"/>
      <w:marTop w:val="0"/>
      <w:marBottom w:val="0"/>
      <w:divBdr>
        <w:top w:val="none" w:sz="0" w:space="0" w:color="auto"/>
        <w:left w:val="none" w:sz="0" w:space="0" w:color="auto"/>
        <w:bottom w:val="none" w:sz="0" w:space="0" w:color="auto"/>
        <w:right w:val="none" w:sz="0" w:space="0" w:color="auto"/>
      </w:divBdr>
    </w:div>
    <w:div w:id="1018696671">
      <w:bodyDiv w:val="1"/>
      <w:marLeft w:val="0"/>
      <w:marRight w:val="0"/>
      <w:marTop w:val="0"/>
      <w:marBottom w:val="0"/>
      <w:divBdr>
        <w:top w:val="none" w:sz="0" w:space="0" w:color="auto"/>
        <w:left w:val="none" w:sz="0" w:space="0" w:color="auto"/>
        <w:bottom w:val="none" w:sz="0" w:space="0" w:color="auto"/>
        <w:right w:val="none" w:sz="0" w:space="0" w:color="auto"/>
      </w:divBdr>
      <w:divsChild>
        <w:div w:id="1007363733">
          <w:marLeft w:val="893"/>
          <w:marRight w:val="0"/>
          <w:marTop w:val="120"/>
          <w:marBottom w:val="120"/>
          <w:divBdr>
            <w:top w:val="none" w:sz="0" w:space="0" w:color="auto"/>
            <w:left w:val="none" w:sz="0" w:space="0" w:color="auto"/>
            <w:bottom w:val="none" w:sz="0" w:space="0" w:color="auto"/>
            <w:right w:val="none" w:sz="0" w:space="0" w:color="auto"/>
          </w:divBdr>
        </w:div>
      </w:divsChild>
    </w:div>
    <w:div w:id="1050961374">
      <w:bodyDiv w:val="1"/>
      <w:marLeft w:val="0"/>
      <w:marRight w:val="0"/>
      <w:marTop w:val="0"/>
      <w:marBottom w:val="0"/>
      <w:divBdr>
        <w:top w:val="none" w:sz="0" w:space="0" w:color="auto"/>
        <w:left w:val="none" w:sz="0" w:space="0" w:color="auto"/>
        <w:bottom w:val="none" w:sz="0" w:space="0" w:color="auto"/>
        <w:right w:val="none" w:sz="0" w:space="0" w:color="auto"/>
      </w:divBdr>
      <w:divsChild>
        <w:div w:id="787428297">
          <w:marLeft w:val="1800"/>
          <w:marRight w:val="0"/>
          <w:marTop w:val="48"/>
          <w:marBottom w:val="0"/>
          <w:divBdr>
            <w:top w:val="none" w:sz="0" w:space="0" w:color="auto"/>
            <w:left w:val="none" w:sz="0" w:space="0" w:color="auto"/>
            <w:bottom w:val="none" w:sz="0" w:space="0" w:color="auto"/>
            <w:right w:val="none" w:sz="0" w:space="0" w:color="auto"/>
          </w:divBdr>
        </w:div>
        <w:div w:id="1375035521">
          <w:marLeft w:val="1800"/>
          <w:marRight w:val="0"/>
          <w:marTop w:val="48"/>
          <w:marBottom w:val="0"/>
          <w:divBdr>
            <w:top w:val="none" w:sz="0" w:space="0" w:color="auto"/>
            <w:left w:val="none" w:sz="0" w:space="0" w:color="auto"/>
            <w:bottom w:val="none" w:sz="0" w:space="0" w:color="auto"/>
            <w:right w:val="none" w:sz="0" w:space="0" w:color="auto"/>
          </w:divBdr>
        </w:div>
        <w:div w:id="1421098464">
          <w:marLeft w:val="1166"/>
          <w:marRight w:val="0"/>
          <w:marTop w:val="67"/>
          <w:marBottom w:val="0"/>
          <w:divBdr>
            <w:top w:val="none" w:sz="0" w:space="0" w:color="auto"/>
            <w:left w:val="none" w:sz="0" w:space="0" w:color="auto"/>
            <w:bottom w:val="none" w:sz="0" w:space="0" w:color="auto"/>
            <w:right w:val="none" w:sz="0" w:space="0" w:color="auto"/>
          </w:divBdr>
        </w:div>
        <w:div w:id="1562711385">
          <w:marLeft w:val="1800"/>
          <w:marRight w:val="0"/>
          <w:marTop w:val="48"/>
          <w:marBottom w:val="0"/>
          <w:divBdr>
            <w:top w:val="none" w:sz="0" w:space="0" w:color="auto"/>
            <w:left w:val="none" w:sz="0" w:space="0" w:color="auto"/>
            <w:bottom w:val="none" w:sz="0" w:space="0" w:color="auto"/>
            <w:right w:val="none" w:sz="0" w:space="0" w:color="auto"/>
          </w:divBdr>
        </w:div>
        <w:div w:id="1623998318">
          <w:marLeft w:val="1800"/>
          <w:marRight w:val="0"/>
          <w:marTop w:val="48"/>
          <w:marBottom w:val="0"/>
          <w:divBdr>
            <w:top w:val="none" w:sz="0" w:space="0" w:color="auto"/>
            <w:left w:val="none" w:sz="0" w:space="0" w:color="auto"/>
            <w:bottom w:val="none" w:sz="0" w:space="0" w:color="auto"/>
            <w:right w:val="none" w:sz="0" w:space="0" w:color="auto"/>
          </w:divBdr>
        </w:div>
        <w:div w:id="1730030696">
          <w:marLeft w:val="1800"/>
          <w:marRight w:val="0"/>
          <w:marTop w:val="48"/>
          <w:marBottom w:val="0"/>
          <w:divBdr>
            <w:top w:val="none" w:sz="0" w:space="0" w:color="auto"/>
            <w:left w:val="none" w:sz="0" w:space="0" w:color="auto"/>
            <w:bottom w:val="none" w:sz="0" w:space="0" w:color="auto"/>
            <w:right w:val="none" w:sz="0" w:space="0" w:color="auto"/>
          </w:divBdr>
        </w:div>
        <w:div w:id="2035421736">
          <w:marLeft w:val="1800"/>
          <w:marRight w:val="0"/>
          <w:marTop w:val="48"/>
          <w:marBottom w:val="0"/>
          <w:divBdr>
            <w:top w:val="none" w:sz="0" w:space="0" w:color="auto"/>
            <w:left w:val="none" w:sz="0" w:space="0" w:color="auto"/>
            <w:bottom w:val="none" w:sz="0" w:space="0" w:color="auto"/>
            <w:right w:val="none" w:sz="0" w:space="0" w:color="auto"/>
          </w:divBdr>
        </w:div>
      </w:divsChild>
    </w:div>
    <w:div w:id="1056006353">
      <w:bodyDiv w:val="1"/>
      <w:marLeft w:val="0"/>
      <w:marRight w:val="0"/>
      <w:marTop w:val="0"/>
      <w:marBottom w:val="0"/>
      <w:divBdr>
        <w:top w:val="none" w:sz="0" w:space="0" w:color="auto"/>
        <w:left w:val="none" w:sz="0" w:space="0" w:color="auto"/>
        <w:bottom w:val="none" w:sz="0" w:space="0" w:color="auto"/>
        <w:right w:val="none" w:sz="0" w:space="0" w:color="auto"/>
      </w:divBdr>
    </w:div>
    <w:div w:id="1081218605">
      <w:bodyDiv w:val="1"/>
      <w:marLeft w:val="0"/>
      <w:marRight w:val="0"/>
      <w:marTop w:val="0"/>
      <w:marBottom w:val="0"/>
      <w:divBdr>
        <w:top w:val="none" w:sz="0" w:space="0" w:color="auto"/>
        <w:left w:val="none" w:sz="0" w:space="0" w:color="auto"/>
        <w:bottom w:val="none" w:sz="0" w:space="0" w:color="auto"/>
        <w:right w:val="none" w:sz="0" w:space="0" w:color="auto"/>
      </w:divBdr>
      <w:divsChild>
        <w:div w:id="464928758">
          <w:marLeft w:val="0"/>
          <w:marRight w:val="0"/>
          <w:marTop w:val="0"/>
          <w:marBottom w:val="0"/>
          <w:divBdr>
            <w:top w:val="none" w:sz="0" w:space="0" w:color="auto"/>
            <w:left w:val="none" w:sz="0" w:space="0" w:color="auto"/>
            <w:bottom w:val="none" w:sz="0" w:space="0" w:color="auto"/>
            <w:right w:val="none" w:sz="0" w:space="0" w:color="auto"/>
          </w:divBdr>
          <w:divsChild>
            <w:div w:id="399061773">
              <w:marLeft w:val="2926"/>
              <w:marRight w:val="-17115"/>
              <w:marTop w:val="0"/>
              <w:marBottom w:val="0"/>
              <w:divBdr>
                <w:top w:val="none" w:sz="0" w:space="0" w:color="auto"/>
                <w:left w:val="none" w:sz="0" w:space="0" w:color="auto"/>
                <w:bottom w:val="none" w:sz="0" w:space="0" w:color="auto"/>
                <w:right w:val="none" w:sz="0" w:space="0" w:color="auto"/>
              </w:divBdr>
            </w:div>
          </w:divsChild>
        </w:div>
        <w:div w:id="631206784">
          <w:marLeft w:val="0"/>
          <w:marRight w:val="0"/>
          <w:marTop w:val="0"/>
          <w:marBottom w:val="0"/>
          <w:divBdr>
            <w:top w:val="none" w:sz="0" w:space="0" w:color="auto"/>
            <w:left w:val="none" w:sz="0" w:space="0" w:color="auto"/>
            <w:bottom w:val="none" w:sz="0" w:space="0" w:color="auto"/>
            <w:right w:val="none" w:sz="0" w:space="0" w:color="auto"/>
          </w:divBdr>
          <w:divsChild>
            <w:div w:id="1395153387">
              <w:marLeft w:val="2926"/>
              <w:marRight w:val="-17115"/>
              <w:marTop w:val="0"/>
              <w:marBottom w:val="0"/>
              <w:divBdr>
                <w:top w:val="none" w:sz="0" w:space="0" w:color="auto"/>
                <w:left w:val="none" w:sz="0" w:space="0" w:color="auto"/>
                <w:bottom w:val="none" w:sz="0" w:space="0" w:color="auto"/>
                <w:right w:val="none" w:sz="0" w:space="0" w:color="auto"/>
              </w:divBdr>
            </w:div>
          </w:divsChild>
        </w:div>
        <w:div w:id="1007439205">
          <w:marLeft w:val="0"/>
          <w:marRight w:val="0"/>
          <w:marTop w:val="0"/>
          <w:marBottom w:val="0"/>
          <w:divBdr>
            <w:top w:val="none" w:sz="0" w:space="0" w:color="auto"/>
            <w:left w:val="none" w:sz="0" w:space="0" w:color="auto"/>
            <w:bottom w:val="none" w:sz="0" w:space="0" w:color="auto"/>
            <w:right w:val="none" w:sz="0" w:space="0" w:color="auto"/>
          </w:divBdr>
          <w:divsChild>
            <w:div w:id="381250782">
              <w:marLeft w:val="2926"/>
              <w:marRight w:val="-17115"/>
              <w:marTop w:val="0"/>
              <w:marBottom w:val="0"/>
              <w:divBdr>
                <w:top w:val="none" w:sz="0" w:space="0" w:color="auto"/>
                <w:left w:val="none" w:sz="0" w:space="0" w:color="auto"/>
                <w:bottom w:val="none" w:sz="0" w:space="0" w:color="auto"/>
                <w:right w:val="none" w:sz="0" w:space="0" w:color="auto"/>
              </w:divBdr>
            </w:div>
          </w:divsChild>
        </w:div>
        <w:div w:id="1277054483">
          <w:marLeft w:val="0"/>
          <w:marRight w:val="0"/>
          <w:marTop w:val="0"/>
          <w:marBottom w:val="0"/>
          <w:divBdr>
            <w:top w:val="none" w:sz="0" w:space="0" w:color="auto"/>
            <w:left w:val="none" w:sz="0" w:space="0" w:color="auto"/>
            <w:bottom w:val="none" w:sz="0" w:space="0" w:color="auto"/>
            <w:right w:val="none" w:sz="0" w:space="0" w:color="auto"/>
          </w:divBdr>
          <w:divsChild>
            <w:div w:id="984160273">
              <w:marLeft w:val="2926"/>
              <w:marRight w:val="-17115"/>
              <w:marTop w:val="0"/>
              <w:marBottom w:val="0"/>
              <w:divBdr>
                <w:top w:val="none" w:sz="0" w:space="0" w:color="auto"/>
                <w:left w:val="none" w:sz="0" w:space="0" w:color="auto"/>
                <w:bottom w:val="none" w:sz="0" w:space="0" w:color="auto"/>
                <w:right w:val="none" w:sz="0" w:space="0" w:color="auto"/>
              </w:divBdr>
            </w:div>
          </w:divsChild>
        </w:div>
        <w:div w:id="1898975054">
          <w:marLeft w:val="0"/>
          <w:marRight w:val="0"/>
          <w:marTop w:val="0"/>
          <w:marBottom w:val="0"/>
          <w:divBdr>
            <w:top w:val="none" w:sz="0" w:space="0" w:color="auto"/>
            <w:left w:val="none" w:sz="0" w:space="0" w:color="auto"/>
            <w:bottom w:val="none" w:sz="0" w:space="0" w:color="auto"/>
            <w:right w:val="none" w:sz="0" w:space="0" w:color="auto"/>
          </w:divBdr>
          <w:divsChild>
            <w:div w:id="1222401554">
              <w:marLeft w:val="2926"/>
              <w:marRight w:val="-17115"/>
              <w:marTop w:val="0"/>
              <w:marBottom w:val="0"/>
              <w:divBdr>
                <w:top w:val="none" w:sz="0" w:space="0" w:color="auto"/>
                <w:left w:val="none" w:sz="0" w:space="0" w:color="auto"/>
                <w:bottom w:val="none" w:sz="0" w:space="0" w:color="auto"/>
                <w:right w:val="none" w:sz="0" w:space="0" w:color="auto"/>
              </w:divBdr>
            </w:div>
          </w:divsChild>
        </w:div>
      </w:divsChild>
    </w:div>
    <w:div w:id="1096249288">
      <w:bodyDiv w:val="1"/>
      <w:marLeft w:val="0"/>
      <w:marRight w:val="0"/>
      <w:marTop w:val="0"/>
      <w:marBottom w:val="0"/>
      <w:divBdr>
        <w:top w:val="none" w:sz="0" w:space="0" w:color="auto"/>
        <w:left w:val="none" w:sz="0" w:space="0" w:color="auto"/>
        <w:bottom w:val="none" w:sz="0" w:space="0" w:color="auto"/>
        <w:right w:val="none" w:sz="0" w:space="0" w:color="auto"/>
      </w:divBdr>
      <w:divsChild>
        <w:div w:id="1805148622">
          <w:marLeft w:val="0"/>
          <w:marRight w:val="0"/>
          <w:marTop w:val="0"/>
          <w:marBottom w:val="0"/>
          <w:divBdr>
            <w:top w:val="none" w:sz="0" w:space="0" w:color="auto"/>
            <w:left w:val="none" w:sz="0" w:space="0" w:color="auto"/>
            <w:bottom w:val="none" w:sz="0" w:space="0" w:color="auto"/>
            <w:right w:val="none" w:sz="0" w:space="0" w:color="auto"/>
          </w:divBdr>
          <w:divsChild>
            <w:div w:id="158884917">
              <w:marLeft w:val="0"/>
              <w:marRight w:val="0"/>
              <w:marTop w:val="0"/>
              <w:marBottom w:val="0"/>
              <w:divBdr>
                <w:top w:val="single" w:sz="6" w:space="0" w:color="FFFFFF"/>
                <w:left w:val="single" w:sz="6" w:space="15" w:color="FFFFFF"/>
                <w:bottom w:val="single" w:sz="6" w:space="0" w:color="FFFFFF"/>
                <w:right w:val="single" w:sz="6" w:space="15" w:color="FFFFFF"/>
              </w:divBdr>
              <w:divsChild>
                <w:div w:id="1962958017">
                  <w:marLeft w:val="0"/>
                  <w:marRight w:val="0"/>
                  <w:marTop w:val="0"/>
                  <w:marBottom w:val="0"/>
                  <w:divBdr>
                    <w:top w:val="none" w:sz="0" w:space="0" w:color="auto"/>
                    <w:left w:val="none" w:sz="0" w:space="0" w:color="auto"/>
                    <w:bottom w:val="none" w:sz="0" w:space="0" w:color="auto"/>
                    <w:right w:val="none" w:sz="0" w:space="0" w:color="auto"/>
                  </w:divBdr>
                  <w:divsChild>
                    <w:div w:id="907962425">
                      <w:marLeft w:val="0"/>
                      <w:marRight w:val="0"/>
                      <w:marTop w:val="0"/>
                      <w:marBottom w:val="0"/>
                      <w:divBdr>
                        <w:top w:val="none" w:sz="0" w:space="0" w:color="auto"/>
                        <w:left w:val="none" w:sz="0" w:space="0" w:color="auto"/>
                        <w:bottom w:val="none" w:sz="0" w:space="0" w:color="auto"/>
                        <w:right w:val="none" w:sz="0" w:space="0" w:color="auto"/>
                      </w:divBdr>
                      <w:divsChild>
                        <w:div w:id="256065412">
                          <w:marLeft w:val="0"/>
                          <w:marRight w:val="0"/>
                          <w:marTop w:val="0"/>
                          <w:marBottom w:val="0"/>
                          <w:divBdr>
                            <w:top w:val="none" w:sz="0" w:space="0" w:color="auto"/>
                            <w:left w:val="none" w:sz="0" w:space="0" w:color="auto"/>
                            <w:bottom w:val="none" w:sz="0" w:space="0" w:color="auto"/>
                            <w:right w:val="none" w:sz="0" w:space="0" w:color="auto"/>
                          </w:divBdr>
                          <w:divsChild>
                            <w:div w:id="2618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6386842">
      <w:bodyDiv w:val="1"/>
      <w:marLeft w:val="0"/>
      <w:marRight w:val="0"/>
      <w:marTop w:val="0"/>
      <w:marBottom w:val="0"/>
      <w:divBdr>
        <w:top w:val="none" w:sz="0" w:space="0" w:color="auto"/>
        <w:left w:val="none" w:sz="0" w:space="0" w:color="auto"/>
        <w:bottom w:val="none" w:sz="0" w:space="0" w:color="auto"/>
        <w:right w:val="none" w:sz="0" w:space="0" w:color="auto"/>
      </w:divBdr>
      <w:divsChild>
        <w:div w:id="1028800958">
          <w:marLeft w:val="0"/>
          <w:marRight w:val="0"/>
          <w:marTop w:val="0"/>
          <w:marBottom w:val="0"/>
          <w:divBdr>
            <w:top w:val="none" w:sz="0" w:space="0" w:color="auto"/>
            <w:left w:val="none" w:sz="0" w:space="0" w:color="auto"/>
            <w:bottom w:val="none" w:sz="0" w:space="0" w:color="auto"/>
            <w:right w:val="none" w:sz="0" w:space="0" w:color="auto"/>
          </w:divBdr>
          <w:divsChild>
            <w:div w:id="489445881">
              <w:marLeft w:val="0"/>
              <w:marRight w:val="0"/>
              <w:marTop w:val="0"/>
              <w:marBottom w:val="0"/>
              <w:divBdr>
                <w:top w:val="single" w:sz="6" w:space="0" w:color="FFFFFF"/>
                <w:left w:val="single" w:sz="6" w:space="15" w:color="FFFFFF"/>
                <w:bottom w:val="single" w:sz="6" w:space="0" w:color="FFFFFF"/>
                <w:right w:val="single" w:sz="6" w:space="15" w:color="FFFFFF"/>
              </w:divBdr>
              <w:divsChild>
                <w:div w:id="663902138">
                  <w:marLeft w:val="0"/>
                  <w:marRight w:val="0"/>
                  <w:marTop w:val="0"/>
                  <w:marBottom w:val="0"/>
                  <w:divBdr>
                    <w:top w:val="none" w:sz="0" w:space="0" w:color="auto"/>
                    <w:left w:val="none" w:sz="0" w:space="0" w:color="auto"/>
                    <w:bottom w:val="none" w:sz="0" w:space="0" w:color="auto"/>
                    <w:right w:val="none" w:sz="0" w:space="0" w:color="auto"/>
                  </w:divBdr>
                  <w:divsChild>
                    <w:div w:id="1560483272">
                      <w:marLeft w:val="0"/>
                      <w:marRight w:val="0"/>
                      <w:marTop w:val="0"/>
                      <w:marBottom w:val="0"/>
                      <w:divBdr>
                        <w:top w:val="none" w:sz="0" w:space="0" w:color="auto"/>
                        <w:left w:val="none" w:sz="0" w:space="0" w:color="auto"/>
                        <w:bottom w:val="none" w:sz="0" w:space="0" w:color="auto"/>
                        <w:right w:val="none" w:sz="0" w:space="0" w:color="auto"/>
                      </w:divBdr>
                      <w:divsChild>
                        <w:div w:id="1866020290">
                          <w:marLeft w:val="0"/>
                          <w:marRight w:val="0"/>
                          <w:marTop w:val="0"/>
                          <w:marBottom w:val="0"/>
                          <w:divBdr>
                            <w:top w:val="none" w:sz="0" w:space="0" w:color="auto"/>
                            <w:left w:val="none" w:sz="0" w:space="0" w:color="auto"/>
                            <w:bottom w:val="none" w:sz="0" w:space="0" w:color="auto"/>
                            <w:right w:val="none" w:sz="0" w:space="0" w:color="auto"/>
                          </w:divBdr>
                          <w:divsChild>
                            <w:div w:id="1058161752">
                              <w:marLeft w:val="-300"/>
                              <w:marRight w:val="0"/>
                              <w:marTop w:val="0"/>
                              <w:marBottom w:val="300"/>
                              <w:divBdr>
                                <w:top w:val="none" w:sz="0" w:space="0" w:color="auto"/>
                                <w:left w:val="none" w:sz="0" w:space="0" w:color="auto"/>
                                <w:bottom w:val="none" w:sz="0" w:space="0" w:color="auto"/>
                                <w:right w:val="none" w:sz="0" w:space="0" w:color="auto"/>
                              </w:divBdr>
                              <w:divsChild>
                                <w:div w:id="1889755454">
                                  <w:marLeft w:val="0"/>
                                  <w:marRight w:val="0"/>
                                  <w:marTop w:val="0"/>
                                  <w:marBottom w:val="0"/>
                                  <w:divBdr>
                                    <w:top w:val="none" w:sz="0" w:space="0" w:color="auto"/>
                                    <w:left w:val="none" w:sz="0" w:space="0" w:color="auto"/>
                                    <w:bottom w:val="none" w:sz="0" w:space="0" w:color="auto"/>
                                    <w:right w:val="none" w:sz="0" w:space="0" w:color="auto"/>
                                  </w:divBdr>
                                  <w:divsChild>
                                    <w:div w:id="331571930">
                                      <w:marLeft w:val="0"/>
                                      <w:marRight w:val="0"/>
                                      <w:marTop w:val="0"/>
                                      <w:marBottom w:val="0"/>
                                      <w:divBdr>
                                        <w:top w:val="none" w:sz="0" w:space="0" w:color="auto"/>
                                        <w:left w:val="none" w:sz="0" w:space="0" w:color="auto"/>
                                        <w:bottom w:val="none" w:sz="0" w:space="0" w:color="auto"/>
                                        <w:right w:val="none" w:sz="0" w:space="0" w:color="auto"/>
                                      </w:divBdr>
                                      <w:divsChild>
                                        <w:div w:id="1958877887">
                                          <w:marLeft w:val="0"/>
                                          <w:marRight w:val="0"/>
                                          <w:marTop w:val="600"/>
                                          <w:marBottom w:val="0"/>
                                          <w:divBdr>
                                            <w:top w:val="none" w:sz="0" w:space="0" w:color="auto"/>
                                            <w:left w:val="none" w:sz="0" w:space="0" w:color="auto"/>
                                            <w:bottom w:val="none" w:sz="0" w:space="0" w:color="auto"/>
                                            <w:right w:val="none" w:sz="0" w:space="0" w:color="auto"/>
                                          </w:divBdr>
                                          <w:divsChild>
                                            <w:div w:id="1028139164">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1534700">
      <w:bodyDiv w:val="1"/>
      <w:marLeft w:val="0"/>
      <w:marRight w:val="0"/>
      <w:marTop w:val="0"/>
      <w:marBottom w:val="0"/>
      <w:divBdr>
        <w:top w:val="none" w:sz="0" w:space="0" w:color="auto"/>
        <w:left w:val="none" w:sz="0" w:space="0" w:color="auto"/>
        <w:bottom w:val="none" w:sz="0" w:space="0" w:color="auto"/>
        <w:right w:val="none" w:sz="0" w:space="0" w:color="auto"/>
      </w:divBdr>
      <w:divsChild>
        <w:div w:id="782724609">
          <w:marLeft w:val="0"/>
          <w:marRight w:val="0"/>
          <w:marTop w:val="0"/>
          <w:marBottom w:val="0"/>
          <w:divBdr>
            <w:top w:val="none" w:sz="0" w:space="0" w:color="auto"/>
            <w:left w:val="none" w:sz="0" w:space="0" w:color="auto"/>
            <w:bottom w:val="none" w:sz="0" w:space="0" w:color="auto"/>
            <w:right w:val="none" w:sz="0" w:space="0" w:color="auto"/>
          </w:divBdr>
          <w:divsChild>
            <w:div w:id="1072120024">
              <w:marLeft w:val="0"/>
              <w:marRight w:val="0"/>
              <w:marTop w:val="0"/>
              <w:marBottom w:val="0"/>
              <w:divBdr>
                <w:top w:val="single" w:sz="6" w:space="0" w:color="FFFFFF"/>
                <w:left w:val="single" w:sz="6" w:space="15" w:color="FFFFFF"/>
                <w:bottom w:val="single" w:sz="6" w:space="0" w:color="FFFFFF"/>
                <w:right w:val="single" w:sz="6" w:space="15" w:color="FFFFFF"/>
              </w:divBdr>
              <w:divsChild>
                <w:div w:id="695472778">
                  <w:marLeft w:val="0"/>
                  <w:marRight w:val="0"/>
                  <w:marTop w:val="0"/>
                  <w:marBottom w:val="0"/>
                  <w:divBdr>
                    <w:top w:val="none" w:sz="0" w:space="0" w:color="auto"/>
                    <w:left w:val="none" w:sz="0" w:space="0" w:color="auto"/>
                    <w:bottom w:val="none" w:sz="0" w:space="0" w:color="auto"/>
                    <w:right w:val="none" w:sz="0" w:space="0" w:color="auto"/>
                  </w:divBdr>
                  <w:divsChild>
                    <w:div w:id="945426954">
                      <w:marLeft w:val="0"/>
                      <w:marRight w:val="0"/>
                      <w:marTop w:val="0"/>
                      <w:marBottom w:val="0"/>
                      <w:divBdr>
                        <w:top w:val="none" w:sz="0" w:space="0" w:color="auto"/>
                        <w:left w:val="none" w:sz="0" w:space="0" w:color="auto"/>
                        <w:bottom w:val="none" w:sz="0" w:space="0" w:color="auto"/>
                        <w:right w:val="none" w:sz="0" w:space="0" w:color="auto"/>
                      </w:divBdr>
                      <w:divsChild>
                        <w:div w:id="1133329584">
                          <w:marLeft w:val="0"/>
                          <w:marRight w:val="0"/>
                          <w:marTop w:val="0"/>
                          <w:marBottom w:val="0"/>
                          <w:divBdr>
                            <w:top w:val="none" w:sz="0" w:space="0" w:color="auto"/>
                            <w:left w:val="none" w:sz="0" w:space="0" w:color="auto"/>
                            <w:bottom w:val="none" w:sz="0" w:space="0" w:color="auto"/>
                            <w:right w:val="none" w:sz="0" w:space="0" w:color="auto"/>
                          </w:divBdr>
                          <w:divsChild>
                            <w:div w:id="2062168970">
                              <w:marLeft w:val="-300"/>
                              <w:marRight w:val="0"/>
                              <w:marTop w:val="0"/>
                              <w:marBottom w:val="300"/>
                              <w:divBdr>
                                <w:top w:val="none" w:sz="0" w:space="0" w:color="auto"/>
                                <w:left w:val="none" w:sz="0" w:space="0" w:color="auto"/>
                                <w:bottom w:val="none" w:sz="0" w:space="0" w:color="auto"/>
                                <w:right w:val="none" w:sz="0" w:space="0" w:color="auto"/>
                              </w:divBdr>
                              <w:divsChild>
                                <w:div w:id="102186542">
                                  <w:marLeft w:val="0"/>
                                  <w:marRight w:val="0"/>
                                  <w:marTop w:val="0"/>
                                  <w:marBottom w:val="0"/>
                                  <w:divBdr>
                                    <w:top w:val="none" w:sz="0" w:space="0" w:color="auto"/>
                                    <w:left w:val="none" w:sz="0" w:space="0" w:color="auto"/>
                                    <w:bottom w:val="none" w:sz="0" w:space="0" w:color="auto"/>
                                    <w:right w:val="none" w:sz="0" w:space="0" w:color="auto"/>
                                  </w:divBdr>
                                  <w:divsChild>
                                    <w:div w:id="1255095213">
                                      <w:marLeft w:val="0"/>
                                      <w:marRight w:val="0"/>
                                      <w:marTop w:val="0"/>
                                      <w:marBottom w:val="0"/>
                                      <w:divBdr>
                                        <w:top w:val="none" w:sz="0" w:space="0" w:color="auto"/>
                                        <w:left w:val="none" w:sz="0" w:space="0" w:color="auto"/>
                                        <w:bottom w:val="none" w:sz="0" w:space="0" w:color="auto"/>
                                        <w:right w:val="none" w:sz="0" w:space="0" w:color="auto"/>
                                      </w:divBdr>
                                      <w:divsChild>
                                        <w:div w:id="353923105">
                                          <w:marLeft w:val="0"/>
                                          <w:marRight w:val="0"/>
                                          <w:marTop w:val="600"/>
                                          <w:marBottom w:val="0"/>
                                          <w:divBdr>
                                            <w:top w:val="none" w:sz="0" w:space="0" w:color="auto"/>
                                            <w:left w:val="none" w:sz="0" w:space="0" w:color="auto"/>
                                            <w:bottom w:val="none" w:sz="0" w:space="0" w:color="auto"/>
                                            <w:right w:val="none" w:sz="0" w:space="0" w:color="auto"/>
                                          </w:divBdr>
                                          <w:divsChild>
                                            <w:div w:id="1009214121">
                                              <w:marLeft w:val="0"/>
                                              <w:marRight w:val="240"/>
                                              <w:marTop w:val="0"/>
                                              <w:marBottom w:val="0"/>
                                              <w:divBdr>
                                                <w:top w:val="none" w:sz="0" w:space="0" w:color="auto"/>
                                                <w:left w:val="none" w:sz="0" w:space="0" w:color="auto"/>
                                                <w:bottom w:val="none" w:sz="0" w:space="0" w:color="auto"/>
                                                <w:right w:val="none" w:sz="0" w:space="0" w:color="auto"/>
                                              </w:divBdr>
                                            </w:div>
                                            <w:div w:id="1206213750">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0678958">
      <w:bodyDiv w:val="1"/>
      <w:marLeft w:val="0"/>
      <w:marRight w:val="0"/>
      <w:marTop w:val="0"/>
      <w:marBottom w:val="0"/>
      <w:divBdr>
        <w:top w:val="none" w:sz="0" w:space="0" w:color="auto"/>
        <w:left w:val="none" w:sz="0" w:space="0" w:color="auto"/>
        <w:bottom w:val="none" w:sz="0" w:space="0" w:color="auto"/>
        <w:right w:val="none" w:sz="0" w:space="0" w:color="auto"/>
      </w:divBdr>
    </w:div>
    <w:div w:id="1214586806">
      <w:bodyDiv w:val="1"/>
      <w:marLeft w:val="0"/>
      <w:marRight w:val="0"/>
      <w:marTop w:val="0"/>
      <w:marBottom w:val="0"/>
      <w:divBdr>
        <w:top w:val="none" w:sz="0" w:space="0" w:color="auto"/>
        <w:left w:val="none" w:sz="0" w:space="0" w:color="auto"/>
        <w:bottom w:val="none" w:sz="0" w:space="0" w:color="auto"/>
        <w:right w:val="none" w:sz="0" w:space="0" w:color="auto"/>
      </w:divBdr>
    </w:div>
    <w:div w:id="1248423302">
      <w:bodyDiv w:val="1"/>
      <w:marLeft w:val="0"/>
      <w:marRight w:val="0"/>
      <w:marTop w:val="0"/>
      <w:marBottom w:val="0"/>
      <w:divBdr>
        <w:top w:val="none" w:sz="0" w:space="0" w:color="auto"/>
        <w:left w:val="none" w:sz="0" w:space="0" w:color="auto"/>
        <w:bottom w:val="none" w:sz="0" w:space="0" w:color="auto"/>
        <w:right w:val="none" w:sz="0" w:space="0" w:color="auto"/>
      </w:divBdr>
    </w:div>
    <w:div w:id="1271861729">
      <w:bodyDiv w:val="1"/>
      <w:marLeft w:val="0"/>
      <w:marRight w:val="0"/>
      <w:marTop w:val="0"/>
      <w:marBottom w:val="0"/>
      <w:divBdr>
        <w:top w:val="none" w:sz="0" w:space="0" w:color="auto"/>
        <w:left w:val="none" w:sz="0" w:space="0" w:color="auto"/>
        <w:bottom w:val="none" w:sz="0" w:space="0" w:color="auto"/>
        <w:right w:val="none" w:sz="0" w:space="0" w:color="auto"/>
      </w:divBdr>
    </w:div>
    <w:div w:id="1272319924">
      <w:bodyDiv w:val="1"/>
      <w:marLeft w:val="0"/>
      <w:marRight w:val="0"/>
      <w:marTop w:val="0"/>
      <w:marBottom w:val="0"/>
      <w:divBdr>
        <w:top w:val="none" w:sz="0" w:space="0" w:color="auto"/>
        <w:left w:val="none" w:sz="0" w:space="0" w:color="auto"/>
        <w:bottom w:val="none" w:sz="0" w:space="0" w:color="auto"/>
        <w:right w:val="none" w:sz="0" w:space="0" w:color="auto"/>
      </w:divBdr>
    </w:div>
    <w:div w:id="1272513247">
      <w:bodyDiv w:val="1"/>
      <w:marLeft w:val="0"/>
      <w:marRight w:val="0"/>
      <w:marTop w:val="0"/>
      <w:marBottom w:val="0"/>
      <w:divBdr>
        <w:top w:val="none" w:sz="0" w:space="0" w:color="auto"/>
        <w:left w:val="none" w:sz="0" w:space="0" w:color="auto"/>
        <w:bottom w:val="none" w:sz="0" w:space="0" w:color="auto"/>
        <w:right w:val="none" w:sz="0" w:space="0" w:color="auto"/>
      </w:divBdr>
    </w:div>
    <w:div w:id="1285500839">
      <w:bodyDiv w:val="1"/>
      <w:marLeft w:val="0"/>
      <w:marRight w:val="0"/>
      <w:marTop w:val="0"/>
      <w:marBottom w:val="0"/>
      <w:divBdr>
        <w:top w:val="none" w:sz="0" w:space="0" w:color="auto"/>
        <w:left w:val="none" w:sz="0" w:space="0" w:color="auto"/>
        <w:bottom w:val="none" w:sz="0" w:space="0" w:color="auto"/>
        <w:right w:val="none" w:sz="0" w:space="0" w:color="auto"/>
      </w:divBdr>
    </w:div>
    <w:div w:id="1288972865">
      <w:bodyDiv w:val="1"/>
      <w:marLeft w:val="0"/>
      <w:marRight w:val="0"/>
      <w:marTop w:val="0"/>
      <w:marBottom w:val="0"/>
      <w:divBdr>
        <w:top w:val="none" w:sz="0" w:space="0" w:color="auto"/>
        <w:left w:val="none" w:sz="0" w:space="0" w:color="auto"/>
        <w:bottom w:val="none" w:sz="0" w:space="0" w:color="auto"/>
        <w:right w:val="none" w:sz="0" w:space="0" w:color="auto"/>
      </w:divBdr>
      <w:divsChild>
        <w:div w:id="276303540">
          <w:marLeft w:val="1166"/>
          <w:marRight w:val="0"/>
          <w:marTop w:val="48"/>
          <w:marBottom w:val="0"/>
          <w:divBdr>
            <w:top w:val="none" w:sz="0" w:space="0" w:color="auto"/>
            <w:left w:val="none" w:sz="0" w:space="0" w:color="auto"/>
            <w:bottom w:val="none" w:sz="0" w:space="0" w:color="auto"/>
            <w:right w:val="none" w:sz="0" w:space="0" w:color="auto"/>
          </w:divBdr>
        </w:div>
        <w:div w:id="462121056">
          <w:marLeft w:val="1166"/>
          <w:marRight w:val="0"/>
          <w:marTop w:val="67"/>
          <w:marBottom w:val="0"/>
          <w:divBdr>
            <w:top w:val="none" w:sz="0" w:space="0" w:color="auto"/>
            <w:left w:val="none" w:sz="0" w:space="0" w:color="auto"/>
            <w:bottom w:val="none" w:sz="0" w:space="0" w:color="auto"/>
            <w:right w:val="none" w:sz="0" w:space="0" w:color="auto"/>
          </w:divBdr>
        </w:div>
        <w:div w:id="477724560">
          <w:marLeft w:val="1166"/>
          <w:marRight w:val="0"/>
          <w:marTop w:val="48"/>
          <w:marBottom w:val="0"/>
          <w:divBdr>
            <w:top w:val="none" w:sz="0" w:space="0" w:color="auto"/>
            <w:left w:val="none" w:sz="0" w:space="0" w:color="auto"/>
            <w:bottom w:val="none" w:sz="0" w:space="0" w:color="auto"/>
            <w:right w:val="none" w:sz="0" w:space="0" w:color="auto"/>
          </w:divBdr>
        </w:div>
        <w:div w:id="707799861">
          <w:marLeft w:val="547"/>
          <w:marRight w:val="0"/>
          <w:marTop w:val="86"/>
          <w:marBottom w:val="0"/>
          <w:divBdr>
            <w:top w:val="none" w:sz="0" w:space="0" w:color="auto"/>
            <w:left w:val="none" w:sz="0" w:space="0" w:color="auto"/>
            <w:bottom w:val="none" w:sz="0" w:space="0" w:color="auto"/>
            <w:right w:val="none" w:sz="0" w:space="0" w:color="auto"/>
          </w:divBdr>
        </w:div>
        <w:div w:id="708843073">
          <w:marLeft w:val="1166"/>
          <w:marRight w:val="0"/>
          <w:marTop w:val="48"/>
          <w:marBottom w:val="0"/>
          <w:divBdr>
            <w:top w:val="none" w:sz="0" w:space="0" w:color="auto"/>
            <w:left w:val="none" w:sz="0" w:space="0" w:color="auto"/>
            <w:bottom w:val="none" w:sz="0" w:space="0" w:color="auto"/>
            <w:right w:val="none" w:sz="0" w:space="0" w:color="auto"/>
          </w:divBdr>
        </w:div>
        <w:div w:id="960962037">
          <w:marLeft w:val="547"/>
          <w:marRight w:val="0"/>
          <w:marTop w:val="86"/>
          <w:marBottom w:val="0"/>
          <w:divBdr>
            <w:top w:val="none" w:sz="0" w:space="0" w:color="auto"/>
            <w:left w:val="none" w:sz="0" w:space="0" w:color="auto"/>
            <w:bottom w:val="none" w:sz="0" w:space="0" w:color="auto"/>
            <w:right w:val="none" w:sz="0" w:space="0" w:color="auto"/>
          </w:divBdr>
        </w:div>
        <w:div w:id="1075710298">
          <w:marLeft w:val="1166"/>
          <w:marRight w:val="0"/>
          <w:marTop w:val="67"/>
          <w:marBottom w:val="0"/>
          <w:divBdr>
            <w:top w:val="none" w:sz="0" w:space="0" w:color="auto"/>
            <w:left w:val="none" w:sz="0" w:space="0" w:color="auto"/>
            <w:bottom w:val="none" w:sz="0" w:space="0" w:color="auto"/>
            <w:right w:val="none" w:sz="0" w:space="0" w:color="auto"/>
          </w:divBdr>
        </w:div>
        <w:div w:id="2008169189">
          <w:marLeft w:val="547"/>
          <w:marRight w:val="0"/>
          <w:marTop w:val="86"/>
          <w:marBottom w:val="0"/>
          <w:divBdr>
            <w:top w:val="none" w:sz="0" w:space="0" w:color="auto"/>
            <w:left w:val="none" w:sz="0" w:space="0" w:color="auto"/>
            <w:bottom w:val="none" w:sz="0" w:space="0" w:color="auto"/>
            <w:right w:val="none" w:sz="0" w:space="0" w:color="auto"/>
          </w:divBdr>
        </w:div>
        <w:div w:id="2081171922">
          <w:marLeft w:val="1166"/>
          <w:marRight w:val="0"/>
          <w:marTop w:val="48"/>
          <w:marBottom w:val="0"/>
          <w:divBdr>
            <w:top w:val="none" w:sz="0" w:space="0" w:color="auto"/>
            <w:left w:val="none" w:sz="0" w:space="0" w:color="auto"/>
            <w:bottom w:val="none" w:sz="0" w:space="0" w:color="auto"/>
            <w:right w:val="none" w:sz="0" w:space="0" w:color="auto"/>
          </w:divBdr>
        </w:div>
      </w:divsChild>
    </w:div>
    <w:div w:id="1289507319">
      <w:bodyDiv w:val="1"/>
      <w:marLeft w:val="0"/>
      <w:marRight w:val="0"/>
      <w:marTop w:val="0"/>
      <w:marBottom w:val="0"/>
      <w:divBdr>
        <w:top w:val="none" w:sz="0" w:space="0" w:color="auto"/>
        <w:left w:val="none" w:sz="0" w:space="0" w:color="auto"/>
        <w:bottom w:val="none" w:sz="0" w:space="0" w:color="auto"/>
        <w:right w:val="none" w:sz="0" w:space="0" w:color="auto"/>
      </w:divBdr>
    </w:div>
    <w:div w:id="1334911610">
      <w:bodyDiv w:val="1"/>
      <w:marLeft w:val="0"/>
      <w:marRight w:val="0"/>
      <w:marTop w:val="0"/>
      <w:marBottom w:val="0"/>
      <w:divBdr>
        <w:top w:val="none" w:sz="0" w:space="0" w:color="auto"/>
        <w:left w:val="none" w:sz="0" w:space="0" w:color="auto"/>
        <w:bottom w:val="none" w:sz="0" w:space="0" w:color="auto"/>
        <w:right w:val="none" w:sz="0" w:space="0" w:color="auto"/>
      </w:divBdr>
    </w:div>
    <w:div w:id="1351684002">
      <w:bodyDiv w:val="1"/>
      <w:marLeft w:val="0"/>
      <w:marRight w:val="0"/>
      <w:marTop w:val="0"/>
      <w:marBottom w:val="0"/>
      <w:divBdr>
        <w:top w:val="none" w:sz="0" w:space="0" w:color="auto"/>
        <w:left w:val="none" w:sz="0" w:space="0" w:color="auto"/>
        <w:bottom w:val="none" w:sz="0" w:space="0" w:color="auto"/>
        <w:right w:val="none" w:sz="0" w:space="0" w:color="auto"/>
      </w:divBdr>
      <w:divsChild>
        <w:div w:id="720247051">
          <w:marLeft w:val="893"/>
          <w:marRight w:val="0"/>
          <w:marTop w:val="120"/>
          <w:marBottom w:val="120"/>
          <w:divBdr>
            <w:top w:val="none" w:sz="0" w:space="0" w:color="auto"/>
            <w:left w:val="none" w:sz="0" w:space="0" w:color="auto"/>
            <w:bottom w:val="none" w:sz="0" w:space="0" w:color="auto"/>
            <w:right w:val="none" w:sz="0" w:space="0" w:color="auto"/>
          </w:divBdr>
        </w:div>
      </w:divsChild>
    </w:div>
    <w:div w:id="1355226406">
      <w:bodyDiv w:val="1"/>
      <w:marLeft w:val="0"/>
      <w:marRight w:val="0"/>
      <w:marTop w:val="0"/>
      <w:marBottom w:val="0"/>
      <w:divBdr>
        <w:top w:val="none" w:sz="0" w:space="0" w:color="auto"/>
        <w:left w:val="none" w:sz="0" w:space="0" w:color="auto"/>
        <w:bottom w:val="none" w:sz="0" w:space="0" w:color="auto"/>
        <w:right w:val="none" w:sz="0" w:space="0" w:color="auto"/>
      </w:divBdr>
    </w:div>
    <w:div w:id="1378747467">
      <w:bodyDiv w:val="1"/>
      <w:marLeft w:val="0"/>
      <w:marRight w:val="0"/>
      <w:marTop w:val="0"/>
      <w:marBottom w:val="0"/>
      <w:divBdr>
        <w:top w:val="none" w:sz="0" w:space="0" w:color="auto"/>
        <w:left w:val="none" w:sz="0" w:space="0" w:color="auto"/>
        <w:bottom w:val="none" w:sz="0" w:space="0" w:color="auto"/>
        <w:right w:val="none" w:sz="0" w:space="0" w:color="auto"/>
      </w:divBdr>
    </w:div>
    <w:div w:id="1388407643">
      <w:bodyDiv w:val="1"/>
      <w:marLeft w:val="0"/>
      <w:marRight w:val="0"/>
      <w:marTop w:val="0"/>
      <w:marBottom w:val="0"/>
      <w:divBdr>
        <w:top w:val="none" w:sz="0" w:space="0" w:color="auto"/>
        <w:left w:val="none" w:sz="0" w:space="0" w:color="auto"/>
        <w:bottom w:val="none" w:sz="0" w:space="0" w:color="auto"/>
        <w:right w:val="none" w:sz="0" w:space="0" w:color="auto"/>
      </w:divBdr>
      <w:divsChild>
        <w:div w:id="688457901">
          <w:marLeft w:val="0"/>
          <w:marRight w:val="0"/>
          <w:marTop w:val="0"/>
          <w:marBottom w:val="0"/>
          <w:divBdr>
            <w:top w:val="none" w:sz="0" w:space="0" w:color="auto"/>
            <w:left w:val="none" w:sz="0" w:space="0" w:color="auto"/>
            <w:bottom w:val="none" w:sz="0" w:space="0" w:color="auto"/>
            <w:right w:val="none" w:sz="0" w:space="0" w:color="auto"/>
          </w:divBdr>
          <w:divsChild>
            <w:div w:id="570849042">
              <w:marLeft w:val="0"/>
              <w:marRight w:val="0"/>
              <w:marTop w:val="0"/>
              <w:marBottom w:val="0"/>
              <w:divBdr>
                <w:top w:val="single" w:sz="6" w:space="0" w:color="FFFFFF"/>
                <w:left w:val="single" w:sz="6" w:space="15" w:color="FFFFFF"/>
                <w:bottom w:val="single" w:sz="6" w:space="0" w:color="FFFFFF"/>
                <w:right w:val="single" w:sz="6" w:space="15" w:color="FFFFFF"/>
              </w:divBdr>
              <w:divsChild>
                <w:div w:id="1038748987">
                  <w:marLeft w:val="0"/>
                  <w:marRight w:val="0"/>
                  <w:marTop w:val="0"/>
                  <w:marBottom w:val="0"/>
                  <w:divBdr>
                    <w:top w:val="none" w:sz="0" w:space="0" w:color="auto"/>
                    <w:left w:val="none" w:sz="0" w:space="0" w:color="auto"/>
                    <w:bottom w:val="none" w:sz="0" w:space="0" w:color="auto"/>
                    <w:right w:val="none" w:sz="0" w:space="0" w:color="auto"/>
                  </w:divBdr>
                  <w:divsChild>
                    <w:div w:id="1440905529">
                      <w:marLeft w:val="0"/>
                      <w:marRight w:val="0"/>
                      <w:marTop w:val="0"/>
                      <w:marBottom w:val="0"/>
                      <w:divBdr>
                        <w:top w:val="none" w:sz="0" w:space="0" w:color="auto"/>
                        <w:left w:val="none" w:sz="0" w:space="0" w:color="auto"/>
                        <w:bottom w:val="none" w:sz="0" w:space="0" w:color="auto"/>
                        <w:right w:val="none" w:sz="0" w:space="0" w:color="auto"/>
                      </w:divBdr>
                      <w:divsChild>
                        <w:div w:id="1306819508">
                          <w:marLeft w:val="0"/>
                          <w:marRight w:val="0"/>
                          <w:marTop w:val="0"/>
                          <w:marBottom w:val="0"/>
                          <w:divBdr>
                            <w:top w:val="none" w:sz="0" w:space="0" w:color="auto"/>
                            <w:left w:val="none" w:sz="0" w:space="0" w:color="auto"/>
                            <w:bottom w:val="none" w:sz="0" w:space="0" w:color="auto"/>
                            <w:right w:val="none" w:sz="0" w:space="0" w:color="auto"/>
                          </w:divBdr>
                          <w:divsChild>
                            <w:div w:id="1515999697">
                              <w:marLeft w:val="-300"/>
                              <w:marRight w:val="0"/>
                              <w:marTop w:val="0"/>
                              <w:marBottom w:val="300"/>
                              <w:divBdr>
                                <w:top w:val="none" w:sz="0" w:space="0" w:color="auto"/>
                                <w:left w:val="none" w:sz="0" w:space="0" w:color="auto"/>
                                <w:bottom w:val="none" w:sz="0" w:space="0" w:color="auto"/>
                                <w:right w:val="none" w:sz="0" w:space="0" w:color="auto"/>
                              </w:divBdr>
                              <w:divsChild>
                                <w:div w:id="1275481045">
                                  <w:marLeft w:val="0"/>
                                  <w:marRight w:val="0"/>
                                  <w:marTop w:val="0"/>
                                  <w:marBottom w:val="0"/>
                                  <w:divBdr>
                                    <w:top w:val="none" w:sz="0" w:space="0" w:color="auto"/>
                                    <w:left w:val="none" w:sz="0" w:space="0" w:color="auto"/>
                                    <w:bottom w:val="none" w:sz="0" w:space="0" w:color="auto"/>
                                    <w:right w:val="none" w:sz="0" w:space="0" w:color="auto"/>
                                  </w:divBdr>
                                  <w:divsChild>
                                    <w:div w:id="1784574939">
                                      <w:marLeft w:val="0"/>
                                      <w:marRight w:val="0"/>
                                      <w:marTop w:val="0"/>
                                      <w:marBottom w:val="0"/>
                                      <w:divBdr>
                                        <w:top w:val="none" w:sz="0" w:space="0" w:color="auto"/>
                                        <w:left w:val="none" w:sz="0" w:space="0" w:color="auto"/>
                                        <w:bottom w:val="none" w:sz="0" w:space="0" w:color="auto"/>
                                        <w:right w:val="none" w:sz="0" w:space="0" w:color="auto"/>
                                      </w:divBdr>
                                      <w:divsChild>
                                        <w:div w:id="1360273923">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8964851">
      <w:bodyDiv w:val="1"/>
      <w:marLeft w:val="0"/>
      <w:marRight w:val="0"/>
      <w:marTop w:val="0"/>
      <w:marBottom w:val="0"/>
      <w:divBdr>
        <w:top w:val="none" w:sz="0" w:space="0" w:color="auto"/>
        <w:left w:val="none" w:sz="0" w:space="0" w:color="auto"/>
        <w:bottom w:val="none" w:sz="0" w:space="0" w:color="auto"/>
        <w:right w:val="none" w:sz="0" w:space="0" w:color="auto"/>
      </w:divBdr>
      <w:divsChild>
        <w:div w:id="345449473">
          <w:marLeft w:val="547"/>
          <w:marRight w:val="0"/>
          <w:marTop w:val="0"/>
          <w:marBottom w:val="0"/>
          <w:divBdr>
            <w:top w:val="none" w:sz="0" w:space="0" w:color="auto"/>
            <w:left w:val="none" w:sz="0" w:space="0" w:color="auto"/>
            <w:bottom w:val="none" w:sz="0" w:space="0" w:color="auto"/>
            <w:right w:val="none" w:sz="0" w:space="0" w:color="auto"/>
          </w:divBdr>
        </w:div>
      </w:divsChild>
    </w:div>
    <w:div w:id="1412039809">
      <w:bodyDiv w:val="1"/>
      <w:marLeft w:val="0"/>
      <w:marRight w:val="0"/>
      <w:marTop w:val="0"/>
      <w:marBottom w:val="0"/>
      <w:divBdr>
        <w:top w:val="none" w:sz="0" w:space="0" w:color="auto"/>
        <w:left w:val="none" w:sz="0" w:space="0" w:color="auto"/>
        <w:bottom w:val="none" w:sz="0" w:space="0" w:color="auto"/>
        <w:right w:val="none" w:sz="0" w:space="0" w:color="auto"/>
      </w:divBdr>
    </w:div>
    <w:div w:id="1433356492">
      <w:bodyDiv w:val="1"/>
      <w:marLeft w:val="0"/>
      <w:marRight w:val="0"/>
      <w:marTop w:val="0"/>
      <w:marBottom w:val="0"/>
      <w:divBdr>
        <w:top w:val="none" w:sz="0" w:space="0" w:color="auto"/>
        <w:left w:val="none" w:sz="0" w:space="0" w:color="auto"/>
        <w:bottom w:val="none" w:sz="0" w:space="0" w:color="auto"/>
        <w:right w:val="none" w:sz="0" w:space="0" w:color="auto"/>
      </w:divBdr>
    </w:div>
    <w:div w:id="1433820934">
      <w:bodyDiv w:val="1"/>
      <w:marLeft w:val="0"/>
      <w:marRight w:val="0"/>
      <w:marTop w:val="0"/>
      <w:marBottom w:val="0"/>
      <w:divBdr>
        <w:top w:val="none" w:sz="0" w:space="0" w:color="auto"/>
        <w:left w:val="none" w:sz="0" w:space="0" w:color="auto"/>
        <w:bottom w:val="none" w:sz="0" w:space="0" w:color="auto"/>
        <w:right w:val="none" w:sz="0" w:space="0" w:color="auto"/>
      </w:divBdr>
    </w:div>
    <w:div w:id="1455442361">
      <w:bodyDiv w:val="1"/>
      <w:marLeft w:val="0"/>
      <w:marRight w:val="0"/>
      <w:marTop w:val="0"/>
      <w:marBottom w:val="0"/>
      <w:divBdr>
        <w:top w:val="none" w:sz="0" w:space="0" w:color="auto"/>
        <w:left w:val="none" w:sz="0" w:space="0" w:color="auto"/>
        <w:bottom w:val="none" w:sz="0" w:space="0" w:color="auto"/>
        <w:right w:val="none" w:sz="0" w:space="0" w:color="auto"/>
      </w:divBdr>
      <w:divsChild>
        <w:div w:id="645402183">
          <w:marLeft w:val="0"/>
          <w:marRight w:val="0"/>
          <w:marTop w:val="0"/>
          <w:marBottom w:val="0"/>
          <w:divBdr>
            <w:top w:val="none" w:sz="0" w:space="0" w:color="auto"/>
            <w:left w:val="none" w:sz="0" w:space="0" w:color="auto"/>
            <w:bottom w:val="none" w:sz="0" w:space="0" w:color="auto"/>
            <w:right w:val="none" w:sz="0" w:space="0" w:color="auto"/>
          </w:divBdr>
          <w:divsChild>
            <w:div w:id="735930843">
              <w:marLeft w:val="0"/>
              <w:marRight w:val="0"/>
              <w:marTop w:val="0"/>
              <w:marBottom w:val="0"/>
              <w:divBdr>
                <w:top w:val="single" w:sz="6" w:space="0" w:color="FFFFFF"/>
                <w:left w:val="single" w:sz="6" w:space="15" w:color="FFFFFF"/>
                <w:bottom w:val="single" w:sz="6" w:space="0" w:color="FFFFFF"/>
                <w:right w:val="single" w:sz="6" w:space="15" w:color="FFFFFF"/>
              </w:divBdr>
              <w:divsChild>
                <w:div w:id="552738569">
                  <w:marLeft w:val="0"/>
                  <w:marRight w:val="0"/>
                  <w:marTop w:val="0"/>
                  <w:marBottom w:val="0"/>
                  <w:divBdr>
                    <w:top w:val="none" w:sz="0" w:space="0" w:color="auto"/>
                    <w:left w:val="none" w:sz="0" w:space="0" w:color="auto"/>
                    <w:bottom w:val="none" w:sz="0" w:space="0" w:color="auto"/>
                    <w:right w:val="none" w:sz="0" w:space="0" w:color="auto"/>
                  </w:divBdr>
                  <w:divsChild>
                    <w:div w:id="1042441804">
                      <w:marLeft w:val="0"/>
                      <w:marRight w:val="0"/>
                      <w:marTop w:val="0"/>
                      <w:marBottom w:val="0"/>
                      <w:divBdr>
                        <w:top w:val="none" w:sz="0" w:space="0" w:color="auto"/>
                        <w:left w:val="none" w:sz="0" w:space="0" w:color="auto"/>
                        <w:bottom w:val="none" w:sz="0" w:space="0" w:color="auto"/>
                        <w:right w:val="none" w:sz="0" w:space="0" w:color="auto"/>
                      </w:divBdr>
                      <w:divsChild>
                        <w:div w:id="1688601445">
                          <w:marLeft w:val="0"/>
                          <w:marRight w:val="0"/>
                          <w:marTop w:val="0"/>
                          <w:marBottom w:val="0"/>
                          <w:divBdr>
                            <w:top w:val="none" w:sz="0" w:space="0" w:color="auto"/>
                            <w:left w:val="none" w:sz="0" w:space="0" w:color="auto"/>
                            <w:bottom w:val="none" w:sz="0" w:space="0" w:color="auto"/>
                            <w:right w:val="none" w:sz="0" w:space="0" w:color="auto"/>
                          </w:divBdr>
                          <w:divsChild>
                            <w:div w:id="18317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475118">
      <w:bodyDiv w:val="1"/>
      <w:marLeft w:val="0"/>
      <w:marRight w:val="0"/>
      <w:marTop w:val="0"/>
      <w:marBottom w:val="0"/>
      <w:divBdr>
        <w:top w:val="none" w:sz="0" w:space="0" w:color="auto"/>
        <w:left w:val="none" w:sz="0" w:space="0" w:color="auto"/>
        <w:bottom w:val="none" w:sz="0" w:space="0" w:color="auto"/>
        <w:right w:val="none" w:sz="0" w:space="0" w:color="auto"/>
      </w:divBdr>
    </w:div>
    <w:div w:id="1496915012">
      <w:bodyDiv w:val="1"/>
      <w:marLeft w:val="0"/>
      <w:marRight w:val="0"/>
      <w:marTop w:val="0"/>
      <w:marBottom w:val="0"/>
      <w:divBdr>
        <w:top w:val="none" w:sz="0" w:space="0" w:color="auto"/>
        <w:left w:val="none" w:sz="0" w:space="0" w:color="auto"/>
        <w:bottom w:val="none" w:sz="0" w:space="0" w:color="auto"/>
        <w:right w:val="none" w:sz="0" w:space="0" w:color="auto"/>
      </w:divBdr>
      <w:divsChild>
        <w:div w:id="758258008">
          <w:marLeft w:val="547"/>
          <w:marRight w:val="0"/>
          <w:marTop w:val="0"/>
          <w:marBottom w:val="0"/>
          <w:divBdr>
            <w:top w:val="none" w:sz="0" w:space="0" w:color="auto"/>
            <w:left w:val="none" w:sz="0" w:space="0" w:color="auto"/>
            <w:bottom w:val="none" w:sz="0" w:space="0" w:color="auto"/>
            <w:right w:val="none" w:sz="0" w:space="0" w:color="auto"/>
          </w:divBdr>
        </w:div>
      </w:divsChild>
    </w:div>
    <w:div w:id="1517578829">
      <w:bodyDiv w:val="1"/>
      <w:marLeft w:val="0"/>
      <w:marRight w:val="0"/>
      <w:marTop w:val="0"/>
      <w:marBottom w:val="0"/>
      <w:divBdr>
        <w:top w:val="none" w:sz="0" w:space="0" w:color="auto"/>
        <w:left w:val="none" w:sz="0" w:space="0" w:color="auto"/>
        <w:bottom w:val="none" w:sz="0" w:space="0" w:color="auto"/>
        <w:right w:val="none" w:sz="0" w:space="0" w:color="auto"/>
      </w:divBdr>
    </w:div>
    <w:div w:id="1528830177">
      <w:bodyDiv w:val="1"/>
      <w:marLeft w:val="0"/>
      <w:marRight w:val="0"/>
      <w:marTop w:val="0"/>
      <w:marBottom w:val="0"/>
      <w:divBdr>
        <w:top w:val="none" w:sz="0" w:space="0" w:color="auto"/>
        <w:left w:val="none" w:sz="0" w:space="0" w:color="auto"/>
        <w:bottom w:val="none" w:sz="0" w:space="0" w:color="auto"/>
        <w:right w:val="none" w:sz="0" w:space="0" w:color="auto"/>
      </w:divBdr>
    </w:div>
    <w:div w:id="1561209596">
      <w:bodyDiv w:val="1"/>
      <w:marLeft w:val="0"/>
      <w:marRight w:val="0"/>
      <w:marTop w:val="0"/>
      <w:marBottom w:val="0"/>
      <w:divBdr>
        <w:top w:val="none" w:sz="0" w:space="0" w:color="auto"/>
        <w:left w:val="none" w:sz="0" w:space="0" w:color="auto"/>
        <w:bottom w:val="none" w:sz="0" w:space="0" w:color="auto"/>
        <w:right w:val="none" w:sz="0" w:space="0" w:color="auto"/>
      </w:divBdr>
      <w:divsChild>
        <w:div w:id="1768305443">
          <w:marLeft w:val="893"/>
          <w:marRight w:val="0"/>
          <w:marTop w:val="120"/>
          <w:marBottom w:val="120"/>
          <w:divBdr>
            <w:top w:val="none" w:sz="0" w:space="0" w:color="auto"/>
            <w:left w:val="none" w:sz="0" w:space="0" w:color="auto"/>
            <w:bottom w:val="none" w:sz="0" w:space="0" w:color="auto"/>
            <w:right w:val="none" w:sz="0" w:space="0" w:color="auto"/>
          </w:divBdr>
        </w:div>
      </w:divsChild>
    </w:div>
    <w:div w:id="1561211493">
      <w:bodyDiv w:val="1"/>
      <w:marLeft w:val="0"/>
      <w:marRight w:val="0"/>
      <w:marTop w:val="0"/>
      <w:marBottom w:val="0"/>
      <w:divBdr>
        <w:top w:val="none" w:sz="0" w:space="0" w:color="auto"/>
        <w:left w:val="none" w:sz="0" w:space="0" w:color="auto"/>
        <w:bottom w:val="none" w:sz="0" w:space="0" w:color="auto"/>
        <w:right w:val="none" w:sz="0" w:space="0" w:color="auto"/>
      </w:divBdr>
    </w:div>
    <w:div w:id="1580597825">
      <w:bodyDiv w:val="1"/>
      <w:marLeft w:val="0"/>
      <w:marRight w:val="0"/>
      <w:marTop w:val="0"/>
      <w:marBottom w:val="0"/>
      <w:divBdr>
        <w:top w:val="none" w:sz="0" w:space="0" w:color="auto"/>
        <w:left w:val="none" w:sz="0" w:space="0" w:color="auto"/>
        <w:bottom w:val="none" w:sz="0" w:space="0" w:color="auto"/>
        <w:right w:val="none" w:sz="0" w:space="0" w:color="auto"/>
      </w:divBdr>
    </w:div>
    <w:div w:id="1595820998">
      <w:bodyDiv w:val="1"/>
      <w:marLeft w:val="0"/>
      <w:marRight w:val="0"/>
      <w:marTop w:val="0"/>
      <w:marBottom w:val="0"/>
      <w:divBdr>
        <w:top w:val="none" w:sz="0" w:space="0" w:color="auto"/>
        <w:left w:val="none" w:sz="0" w:space="0" w:color="auto"/>
        <w:bottom w:val="none" w:sz="0" w:space="0" w:color="auto"/>
        <w:right w:val="none" w:sz="0" w:space="0" w:color="auto"/>
      </w:divBdr>
      <w:divsChild>
        <w:div w:id="116729527">
          <w:marLeft w:val="446"/>
          <w:marRight w:val="0"/>
          <w:marTop w:val="82"/>
          <w:marBottom w:val="0"/>
          <w:divBdr>
            <w:top w:val="none" w:sz="0" w:space="0" w:color="auto"/>
            <w:left w:val="none" w:sz="0" w:space="0" w:color="auto"/>
            <w:bottom w:val="none" w:sz="0" w:space="0" w:color="auto"/>
            <w:right w:val="none" w:sz="0" w:space="0" w:color="auto"/>
          </w:divBdr>
        </w:div>
        <w:div w:id="45183450">
          <w:marLeft w:val="446"/>
          <w:marRight w:val="0"/>
          <w:marTop w:val="82"/>
          <w:marBottom w:val="0"/>
          <w:divBdr>
            <w:top w:val="none" w:sz="0" w:space="0" w:color="auto"/>
            <w:left w:val="none" w:sz="0" w:space="0" w:color="auto"/>
            <w:bottom w:val="none" w:sz="0" w:space="0" w:color="auto"/>
            <w:right w:val="none" w:sz="0" w:space="0" w:color="auto"/>
          </w:divBdr>
        </w:div>
      </w:divsChild>
    </w:div>
    <w:div w:id="1601447841">
      <w:bodyDiv w:val="1"/>
      <w:marLeft w:val="0"/>
      <w:marRight w:val="0"/>
      <w:marTop w:val="0"/>
      <w:marBottom w:val="0"/>
      <w:divBdr>
        <w:top w:val="none" w:sz="0" w:space="0" w:color="auto"/>
        <w:left w:val="none" w:sz="0" w:space="0" w:color="auto"/>
        <w:bottom w:val="none" w:sz="0" w:space="0" w:color="auto"/>
        <w:right w:val="none" w:sz="0" w:space="0" w:color="auto"/>
      </w:divBdr>
    </w:div>
    <w:div w:id="1609510637">
      <w:bodyDiv w:val="1"/>
      <w:marLeft w:val="0"/>
      <w:marRight w:val="0"/>
      <w:marTop w:val="0"/>
      <w:marBottom w:val="0"/>
      <w:divBdr>
        <w:top w:val="none" w:sz="0" w:space="0" w:color="auto"/>
        <w:left w:val="none" w:sz="0" w:space="0" w:color="auto"/>
        <w:bottom w:val="none" w:sz="0" w:space="0" w:color="auto"/>
        <w:right w:val="none" w:sz="0" w:space="0" w:color="auto"/>
      </w:divBdr>
      <w:divsChild>
        <w:div w:id="237715258">
          <w:marLeft w:val="446"/>
          <w:marRight w:val="0"/>
          <w:marTop w:val="82"/>
          <w:marBottom w:val="0"/>
          <w:divBdr>
            <w:top w:val="none" w:sz="0" w:space="0" w:color="auto"/>
            <w:left w:val="none" w:sz="0" w:space="0" w:color="auto"/>
            <w:bottom w:val="none" w:sz="0" w:space="0" w:color="auto"/>
            <w:right w:val="none" w:sz="0" w:space="0" w:color="auto"/>
          </w:divBdr>
        </w:div>
        <w:div w:id="1374958152">
          <w:marLeft w:val="446"/>
          <w:marRight w:val="0"/>
          <w:marTop w:val="82"/>
          <w:marBottom w:val="0"/>
          <w:divBdr>
            <w:top w:val="none" w:sz="0" w:space="0" w:color="auto"/>
            <w:left w:val="none" w:sz="0" w:space="0" w:color="auto"/>
            <w:bottom w:val="none" w:sz="0" w:space="0" w:color="auto"/>
            <w:right w:val="none" w:sz="0" w:space="0" w:color="auto"/>
          </w:divBdr>
        </w:div>
        <w:div w:id="1257396653">
          <w:marLeft w:val="446"/>
          <w:marRight w:val="0"/>
          <w:marTop w:val="82"/>
          <w:marBottom w:val="0"/>
          <w:divBdr>
            <w:top w:val="none" w:sz="0" w:space="0" w:color="auto"/>
            <w:left w:val="none" w:sz="0" w:space="0" w:color="auto"/>
            <w:bottom w:val="none" w:sz="0" w:space="0" w:color="auto"/>
            <w:right w:val="none" w:sz="0" w:space="0" w:color="auto"/>
          </w:divBdr>
        </w:div>
      </w:divsChild>
    </w:div>
    <w:div w:id="1623459173">
      <w:bodyDiv w:val="1"/>
      <w:marLeft w:val="0"/>
      <w:marRight w:val="0"/>
      <w:marTop w:val="0"/>
      <w:marBottom w:val="0"/>
      <w:divBdr>
        <w:top w:val="none" w:sz="0" w:space="0" w:color="auto"/>
        <w:left w:val="none" w:sz="0" w:space="0" w:color="auto"/>
        <w:bottom w:val="none" w:sz="0" w:space="0" w:color="auto"/>
        <w:right w:val="none" w:sz="0" w:space="0" w:color="auto"/>
      </w:divBdr>
      <w:divsChild>
        <w:div w:id="1524778614">
          <w:marLeft w:val="446"/>
          <w:marRight w:val="0"/>
          <w:marTop w:val="82"/>
          <w:marBottom w:val="0"/>
          <w:divBdr>
            <w:top w:val="none" w:sz="0" w:space="0" w:color="auto"/>
            <w:left w:val="none" w:sz="0" w:space="0" w:color="auto"/>
            <w:bottom w:val="none" w:sz="0" w:space="0" w:color="auto"/>
            <w:right w:val="none" w:sz="0" w:space="0" w:color="auto"/>
          </w:divBdr>
        </w:div>
        <w:div w:id="1566573486">
          <w:marLeft w:val="446"/>
          <w:marRight w:val="0"/>
          <w:marTop w:val="82"/>
          <w:marBottom w:val="0"/>
          <w:divBdr>
            <w:top w:val="none" w:sz="0" w:space="0" w:color="auto"/>
            <w:left w:val="none" w:sz="0" w:space="0" w:color="auto"/>
            <w:bottom w:val="none" w:sz="0" w:space="0" w:color="auto"/>
            <w:right w:val="none" w:sz="0" w:space="0" w:color="auto"/>
          </w:divBdr>
        </w:div>
        <w:div w:id="1117215544">
          <w:marLeft w:val="446"/>
          <w:marRight w:val="0"/>
          <w:marTop w:val="82"/>
          <w:marBottom w:val="0"/>
          <w:divBdr>
            <w:top w:val="none" w:sz="0" w:space="0" w:color="auto"/>
            <w:left w:val="none" w:sz="0" w:space="0" w:color="auto"/>
            <w:bottom w:val="none" w:sz="0" w:space="0" w:color="auto"/>
            <w:right w:val="none" w:sz="0" w:space="0" w:color="auto"/>
          </w:divBdr>
        </w:div>
        <w:div w:id="1574194190">
          <w:marLeft w:val="446"/>
          <w:marRight w:val="0"/>
          <w:marTop w:val="82"/>
          <w:marBottom w:val="0"/>
          <w:divBdr>
            <w:top w:val="none" w:sz="0" w:space="0" w:color="auto"/>
            <w:left w:val="none" w:sz="0" w:space="0" w:color="auto"/>
            <w:bottom w:val="none" w:sz="0" w:space="0" w:color="auto"/>
            <w:right w:val="none" w:sz="0" w:space="0" w:color="auto"/>
          </w:divBdr>
        </w:div>
      </w:divsChild>
    </w:div>
    <w:div w:id="1631281827">
      <w:bodyDiv w:val="1"/>
      <w:marLeft w:val="0"/>
      <w:marRight w:val="0"/>
      <w:marTop w:val="0"/>
      <w:marBottom w:val="0"/>
      <w:divBdr>
        <w:top w:val="none" w:sz="0" w:space="0" w:color="auto"/>
        <w:left w:val="none" w:sz="0" w:space="0" w:color="auto"/>
        <w:bottom w:val="none" w:sz="0" w:space="0" w:color="auto"/>
        <w:right w:val="none" w:sz="0" w:space="0" w:color="auto"/>
      </w:divBdr>
      <w:divsChild>
        <w:div w:id="2023891202">
          <w:marLeft w:val="0"/>
          <w:marRight w:val="0"/>
          <w:marTop w:val="0"/>
          <w:marBottom w:val="0"/>
          <w:divBdr>
            <w:top w:val="none" w:sz="0" w:space="0" w:color="auto"/>
            <w:left w:val="none" w:sz="0" w:space="0" w:color="auto"/>
            <w:bottom w:val="none" w:sz="0" w:space="0" w:color="auto"/>
            <w:right w:val="none" w:sz="0" w:space="0" w:color="auto"/>
          </w:divBdr>
          <w:divsChild>
            <w:div w:id="1200125630">
              <w:marLeft w:val="0"/>
              <w:marRight w:val="0"/>
              <w:marTop w:val="0"/>
              <w:marBottom w:val="0"/>
              <w:divBdr>
                <w:top w:val="none" w:sz="0" w:space="0" w:color="auto"/>
                <w:left w:val="none" w:sz="0" w:space="0" w:color="auto"/>
                <w:bottom w:val="none" w:sz="0" w:space="0" w:color="auto"/>
                <w:right w:val="none" w:sz="0" w:space="0" w:color="auto"/>
              </w:divBdr>
              <w:divsChild>
                <w:div w:id="211308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833000">
      <w:bodyDiv w:val="1"/>
      <w:marLeft w:val="0"/>
      <w:marRight w:val="0"/>
      <w:marTop w:val="0"/>
      <w:marBottom w:val="0"/>
      <w:divBdr>
        <w:top w:val="none" w:sz="0" w:space="0" w:color="auto"/>
        <w:left w:val="none" w:sz="0" w:space="0" w:color="auto"/>
        <w:bottom w:val="none" w:sz="0" w:space="0" w:color="auto"/>
        <w:right w:val="none" w:sz="0" w:space="0" w:color="auto"/>
      </w:divBdr>
      <w:divsChild>
        <w:div w:id="696194372">
          <w:marLeft w:val="0"/>
          <w:marRight w:val="0"/>
          <w:marTop w:val="0"/>
          <w:marBottom w:val="0"/>
          <w:divBdr>
            <w:top w:val="none" w:sz="0" w:space="0" w:color="auto"/>
            <w:left w:val="none" w:sz="0" w:space="0" w:color="auto"/>
            <w:bottom w:val="none" w:sz="0" w:space="0" w:color="auto"/>
            <w:right w:val="none" w:sz="0" w:space="0" w:color="auto"/>
          </w:divBdr>
        </w:div>
      </w:divsChild>
    </w:div>
    <w:div w:id="1647053289">
      <w:bodyDiv w:val="1"/>
      <w:marLeft w:val="0"/>
      <w:marRight w:val="0"/>
      <w:marTop w:val="0"/>
      <w:marBottom w:val="0"/>
      <w:divBdr>
        <w:top w:val="none" w:sz="0" w:space="0" w:color="auto"/>
        <w:left w:val="none" w:sz="0" w:space="0" w:color="auto"/>
        <w:bottom w:val="none" w:sz="0" w:space="0" w:color="auto"/>
        <w:right w:val="none" w:sz="0" w:space="0" w:color="auto"/>
      </w:divBdr>
    </w:div>
    <w:div w:id="1680085703">
      <w:bodyDiv w:val="1"/>
      <w:marLeft w:val="0"/>
      <w:marRight w:val="0"/>
      <w:marTop w:val="0"/>
      <w:marBottom w:val="0"/>
      <w:divBdr>
        <w:top w:val="none" w:sz="0" w:space="0" w:color="auto"/>
        <w:left w:val="none" w:sz="0" w:space="0" w:color="auto"/>
        <w:bottom w:val="none" w:sz="0" w:space="0" w:color="auto"/>
        <w:right w:val="none" w:sz="0" w:space="0" w:color="auto"/>
      </w:divBdr>
      <w:divsChild>
        <w:div w:id="966590747">
          <w:marLeft w:val="0"/>
          <w:marRight w:val="0"/>
          <w:marTop w:val="0"/>
          <w:marBottom w:val="0"/>
          <w:divBdr>
            <w:top w:val="none" w:sz="0" w:space="0" w:color="auto"/>
            <w:left w:val="none" w:sz="0" w:space="0" w:color="auto"/>
            <w:bottom w:val="none" w:sz="0" w:space="0" w:color="auto"/>
            <w:right w:val="none" w:sz="0" w:space="0" w:color="auto"/>
          </w:divBdr>
          <w:divsChild>
            <w:div w:id="789712124">
              <w:marLeft w:val="0"/>
              <w:marRight w:val="0"/>
              <w:marTop w:val="0"/>
              <w:marBottom w:val="0"/>
              <w:divBdr>
                <w:top w:val="single" w:sz="6" w:space="0" w:color="FFFFFF"/>
                <w:left w:val="single" w:sz="6" w:space="15" w:color="FFFFFF"/>
                <w:bottom w:val="single" w:sz="6" w:space="0" w:color="FFFFFF"/>
                <w:right w:val="single" w:sz="6" w:space="15" w:color="FFFFFF"/>
              </w:divBdr>
              <w:divsChild>
                <w:div w:id="1355692464">
                  <w:marLeft w:val="0"/>
                  <w:marRight w:val="0"/>
                  <w:marTop w:val="0"/>
                  <w:marBottom w:val="0"/>
                  <w:divBdr>
                    <w:top w:val="none" w:sz="0" w:space="0" w:color="auto"/>
                    <w:left w:val="none" w:sz="0" w:space="0" w:color="auto"/>
                    <w:bottom w:val="none" w:sz="0" w:space="0" w:color="auto"/>
                    <w:right w:val="none" w:sz="0" w:space="0" w:color="auto"/>
                  </w:divBdr>
                  <w:divsChild>
                    <w:div w:id="14550248">
                      <w:marLeft w:val="0"/>
                      <w:marRight w:val="0"/>
                      <w:marTop w:val="0"/>
                      <w:marBottom w:val="0"/>
                      <w:divBdr>
                        <w:top w:val="none" w:sz="0" w:space="0" w:color="auto"/>
                        <w:left w:val="none" w:sz="0" w:space="0" w:color="auto"/>
                        <w:bottom w:val="none" w:sz="0" w:space="0" w:color="auto"/>
                        <w:right w:val="none" w:sz="0" w:space="0" w:color="auto"/>
                      </w:divBdr>
                      <w:divsChild>
                        <w:div w:id="157353074">
                          <w:marLeft w:val="0"/>
                          <w:marRight w:val="0"/>
                          <w:marTop w:val="0"/>
                          <w:marBottom w:val="0"/>
                          <w:divBdr>
                            <w:top w:val="none" w:sz="0" w:space="0" w:color="auto"/>
                            <w:left w:val="none" w:sz="0" w:space="0" w:color="auto"/>
                            <w:bottom w:val="none" w:sz="0" w:space="0" w:color="auto"/>
                            <w:right w:val="none" w:sz="0" w:space="0" w:color="auto"/>
                          </w:divBdr>
                          <w:divsChild>
                            <w:div w:id="1336420905">
                              <w:marLeft w:val="-300"/>
                              <w:marRight w:val="0"/>
                              <w:marTop w:val="0"/>
                              <w:marBottom w:val="300"/>
                              <w:divBdr>
                                <w:top w:val="none" w:sz="0" w:space="0" w:color="auto"/>
                                <w:left w:val="none" w:sz="0" w:space="0" w:color="auto"/>
                                <w:bottom w:val="none" w:sz="0" w:space="0" w:color="auto"/>
                                <w:right w:val="none" w:sz="0" w:space="0" w:color="auto"/>
                              </w:divBdr>
                              <w:divsChild>
                                <w:div w:id="19749016">
                                  <w:marLeft w:val="0"/>
                                  <w:marRight w:val="0"/>
                                  <w:marTop w:val="0"/>
                                  <w:marBottom w:val="0"/>
                                  <w:divBdr>
                                    <w:top w:val="none" w:sz="0" w:space="0" w:color="auto"/>
                                    <w:left w:val="none" w:sz="0" w:space="0" w:color="auto"/>
                                    <w:bottom w:val="none" w:sz="0" w:space="0" w:color="auto"/>
                                    <w:right w:val="none" w:sz="0" w:space="0" w:color="auto"/>
                                  </w:divBdr>
                                  <w:divsChild>
                                    <w:div w:id="1183934568">
                                      <w:marLeft w:val="0"/>
                                      <w:marRight w:val="0"/>
                                      <w:marTop w:val="0"/>
                                      <w:marBottom w:val="0"/>
                                      <w:divBdr>
                                        <w:top w:val="none" w:sz="0" w:space="0" w:color="auto"/>
                                        <w:left w:val="none" w:sz="0" w:space="0" w:color="auto"/>
                                        <w:bottom w:val="none" w:sz="0" w:space="0" w:color="auto"/>
                                        <w:right w:val="none" w:sz="0" w:space="0" w:color="auto"/>
                                      </w:divBdr>
                                      <w:divsChild>
                                        <w:div w:id="960838919">
                                          <w:marLeft w:val="0"/>
                                          <w:marRight w:val="0"/>
                                          <w:marTop w:val="600"/>
                                          <w:marBottom w:val="0"/>
                                          <w:divBdr>
                                            <w:top w:val="none" w:sz="0" w:space="0" w:color="auto"/>
                                            <w:left w:val="none" w:sz="0" w:space="0" w:color="auto"/>
                                            <w:bottom w:val="none" w:sz="0" w:space="0" w:color="auto"/>
                                            <w:right w:val="none" w:sz="0" w:space="0" w:color="auto"/>
                                          </w:divBdr>
                                          <w:divsChild>
                                            <w:div w:id="382561406">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4167471">
      <w:bodyDiv w:val="1"/>
      <w:marLeft w:val="0"/>
      <w:marRight w:val="0"/>
      <w:marTop w:val="0"/>
      <w:marBottom w:val="0"/>
      <w:divBdr>
        <w:top w:val="none" w:sz="0" w:space="0" w:color="auto"/>
        <w:left w:val="none" w:sz="0" w:space="0" w:color="auto"/>
        <w:bottom w:val="none" w:sz="0" w:space="0" w:color="auto"/>
        <w:right w:val="none" w:sz="0" w:space="0" w:color="auto"/>
      </w:divBdr>
    </w:div>
    <w:div w:id="1709333769">
      <w:bodyDiv w:val="1"/>
      <w:marLeft w:val="0"/>
      <w:marRight w:val="0"/>
      <w:marTop w:val="0"/>
      <w:marBottom w:val="0"/>
      <w:divBdr>
        <w:top w:val="none" w:sz="0" w:space="0" w:color="auto"/>
        <w:left w:val="none" w:sz="0" w:space="0" w:color="auto"/>
        <w:bottom w:val="none" w:sz="0" w:space="0" w:color="auto"/>
        <w:right w:val="none" w:sz="0" w:space="0" w:color="auto"/>
      </w:divBdr>
    </w:div>
    <w:div w:id="1709644572">
      <w:bodyDiv w:val="1"/>
      <w:marLeft w:val="0"/>
      <w:marRight w:val="0"/>
      <w:marTop w:val="0"/>
      <w:marBottom w:val="0"/>
      <w:divBdr>
        <w:top w:val="none" w:sz="0" w:space="0" w:color="auto"/>
        <w:left w:val="none" w:sz="0" w:space="0" w:color="auto"/>
        <w:bottom w:val="none" w:sz="0" w:space="0" w:color="auto"/>
        <w:right w:val="none" w:sz="0" w:space="0" w:color="auto"/>
      </w:divBdr>
    </w:div>
    <w:div w:id="1714621273">
      <w:bodyDiv w:val="1"/>
      <w:marLeft w:val="0"/>
      <w:marRight w:val="0"/>
      <w:marTop w:val="0"/>
      <w:marBottom w:val="0"/>
      <w:divBdr>
        <w:top w:val="none" w:sz="0" w:space="0" w:color="auto"/>
        <w:left w:val="none" w:sz="0" w:space="0" w:color="auto"/>
        <w:bottom w:val="none" w:sz="0" w:space="0" w:color="auto"/>
        <w:right w:val="none" w:sz="0" w:space="0" w:color="auto"/>
      </w:divBdr>
    </w:div>
    <w:div w:id="1719284021">
      <w:bodyDiv w:val="1"/>
      <w:marLeft w:val="0"/>
      <w:marRight w:val="0"/>
      <w:marTop w:val="0"/>
      <w:marBottom w:val="0"/>
      <w:divBdr>
        <w:top w:val="none" w:sz="0" w:space="0" w:color="auto"/>
        <w:left w:val="none" w:sz="0" w:space="0" w:color="auto"/>
        <w:bottom w:val="none" w:sz="0" w:space="0" w:color="auto"/>
        <w:right w:val="none" w:sz="0" w:space="0" w:color="auto"/>
      </w:divBdr>
      <w:divsChild>
        <w:div w:id="109207086">
          <w:marLeft w:val="1800"/>
          <w:marRight w:val="0"/>
          <w:marTop w:val="58"/>
          <w:marBottom w:val="0"/>
          <w:divBdr>
            <w:top w:val="none" w:sz="0" w:space="0" w:color="auto"/>
            <w:left w:val="none" w:sz="0" w:space="0" w:color="auto"/>
            <w:bottom w:val="none" w:sz="0" w:space="0" w:color="auto"/>
            <w:right w:val="none" w:sz="0" w:space="0" w:color="auto"/>
          </w:divBdr>
        </w:div>
        <w:div w:id="407465604">
          <w:marLeft w:val="1800"/>
          <w:marRight w:val="0"/>
          <w:marTop w:val="58"/>
          <w:marBottom w:val="0"/>
          <w:divBdr>
            <w:top w:val="none" w:sz="0" w:space="0" w:color="auto"/>
            <w:left w:val="none" w:sz="0" w:space="0" w:color="auto"/>
            <w:bottom w:val="none" w:sz="0" w:space="0" w:color="auto"/>
            <w:right w:val="none" w:sz="0" w:space="0" w:color="auto"/>
          </w:divBdr>
        </w:div>
        <w:div w:id="433749820">
          <w:marLeft w:val="1800"/>
          <w:marRight w:val="0"/>
          <w:marTop w:val="58"/>
          <w:marBottom w:val="0"/>
          <w:divBdr>
            <w:top w:val="none" w:sz="0" w:space="0" w:color="auto"/>
            <w:left w:val="none" w:sz="0" w:space="0" w:color="auto"/>
            <w:bottom w:val="none" w:sz="0" w:space="0" w:color="auto"/>
            <w:right w:val="none" w:sz="0" w:space="0" w:color="auto"/>
          </w:divBdr>
        </w:div>
        <w:div w:id="445273136">
          <w:marLeft w:val="1800"/>
          <w:marRight w:val="0"/>
          <w:marTop w:val="58"/>
          <w:marBottom w:val="0"/>
          <w:divBdr>
            <w:top w:val="none" w:sz="0" w:space="0" w:color="auto"/>
            <w:left w:val="none" w:sz="0" w:space="0" w:color="auto"/>
            <w:bottom w:val="none" w:sz="0" w:space="0" w:color="auto"/>
            <w:right w:val="none" w:sz="0" w:space="0" w:color="auto"/>
          </w:divBdr>
        </w:div>
        <w:div w:id="1021737643">
          <w:marLeft w:val="1800"/>
          <w:marRight w:val="0"/>
          <w:marTop w:val="58"/>
          <w:marBottom w:val="0"/>
          <w:divBdr>
            <w:top w:val="none" w:sz="0" w:space="0" w:color="auto"/>
            <w:left w:val="none" w:sz="0" w:space="0" w:color="auto"/>
            <w:bottom w:val="none" w:sz="0" w:space="0" w:color="auto"/>
            <w:right w:val="none" w:sz="0" w:space="0" w:color="auto"/>
          </w:divBdr>
        </w:div>
        <w:div w:id="1149202038">
          <w:marLeft w:val="1800"/>
          <w:marRight w:val="0"/>
          <w:marTop w:val="58"/>
          <w:marBottom w:val="0"/>
          <w:divBdr>
            <w:top w:val="none" w:sz="0" w:space="0" w:color="auto"/>
            <w:left w:val="none" w:sz="0" w:space="0" w:color="auto"/>
            <w:bottom w:val="none" w:sz="0" w:space="0" w:color="auto"/>
            <w:right w:val="none" w:sz="0" w:space="0" w:color="auto"/>
          </w:divBdr>
        </w:div>
        <w:div w:id="1302493442">
          <w:marLeft w:val="547"/>
          <w:marRight w:val="0"/>
          <w:marTop w:val="86"/>
          <w:marBottom w:val="0"/>
          <w:divBdr>
            <w:top w:val="none" w:sz="0" w:space="0" w:color="auto"/>
            <w:left w:val="none" w:sz="0" w:space="0" w:color="auto"/>
            <w:bottom w:val="none" w:sz="0" w:space="0" w:color="auto"/>
            <w:right w:val="none" w:sz="0" w:space="0" w:color="auto"/>
          </w:divBdr>
        </w:div>
        <w:div w:id="1435828480">
          <w:marLeft w:val="1166"/>
          <w:marRight w:val="0"/>
          <w:marTop w:val="58"/>
          <w:marBottom w:val="0"/>
          <w:divBdr>
            <w:top w:val="none" w:sz="0" w:space="0" w:color="auto"/>
            <w:left w:val="none" w:sz="0" w:space="0" w:color="auto"/>
            <w:bottom w:val="none" w:sz="0" w:space="0" w:color="auto"/>
            <w:right w:val="none" w:sz="0" w:space="0" w:color="auto"/>
          </w:divBdr>
        </w:div>
        <w:div w:id="1728141121">
          <w:marLeft w:val="1800"/>
          <w:marRight w:val="0"/>
          <w:marTop w:val="58"/>
          <w:marBottom w:val="0"/>
          <w:divBdr>
            <w:top w:val="none" w:sz="0" w:space="0" w:color="auto"/>
            <w:left w:val="none" w:sz="0" w:space="0" w:color="auto"/>
            <w:bottom w:val="none" w:sz="0" w:space="0" w:color="auto"/>
            <w:right w:val="none" w:sz="0" w:space="0" w:color="auto"/>
          </w:divBdr>
        </w:div>
        <w:div w:id="1875658173">
          <w:marLeft w:val="1800"/>
          <w:marRight w:val="0"/>
          <w:marTop w:val="58"/>
          <w:marBottom w:val="0"/>
          <w:divBdr>
            <w:top w:val="none" w:sz="0" w:space="0" w:color="auto"/>
            <w:left w:val="none" w:sz="0" w:space="0" w:color="auto"/>
            <w:bottom w:val="none" w:sz="0" w:space="0" w:color="auto"/>
            <w:right w:val="none" w:sz="0" w:space="0" w:color="auto"/>
          </w:divBdr>
        </w:div>
        <w:div w:id="2023627418">
          <w:marLeft w:val="1166"/>
          <w:marRight w:val="0"/>
          <w:marTop w:val="58"/>
          <w:marBottom w:val="0"/>
          <w:divBdr>
            <w:top w:val="none" w:sz="0" w:space="0" w:color="auto"/>
            <w:left w:val="none" w:sz="0" w:space="0" w:color="auto"/>
            <w:bottom w:val="none" w:sz="0" w:space="0" w:color="auto"/>
            <w:right w:val="none" w:sz="0" w:space="0" w:color="auto"/>
          </w:divBdr>
        </w:div>
      </w:divsChild>
    </w:div>
    <w:div w:id="1761296329">
      <w:bodyDiv w:val="1"/>
      <w:marLeft w:val="0"/>
      <w:marRight w:val="0"/>
      <w:marTop w:val="0"/>
      <w:marBottom w:val="0"/>
      <w:divBdr>
        <w:top w:val="none" w:sz="0" w:space="0" w:color="auto"/>
        <w:left w:val="none" w:sz="0" w:space="0" w:color="auto"/>
        <w:bottom w:val="none" w:sz="0" w:space="0" w:color="auto"/>
        <w:right w:val="none" w:sz="0" w:space="0" w:color="auto"/>
      </w:divBdr>
    </w:div>
    <w:div w:id="1767531291">
      <w:bodyDiv w:val="1"/>
      <w:marLeft w:val="0"/>
      <w:marRight w:val="0"/>
      <w:marTop w:val="0"/>
      <w:marBottom w:val="0"/>
      <w:divBdr>
        <w:top w:val="none" w:sz="0" w:space="0" w:color="auto"/>
        <w:left w:val="none" w:sz="0" w:space="0" w:color="auto"/>
        <w:bottom w:val="none" w:sz="0" w:space="0" w:color="auto"/>
        <w:right w:val="none" w:sz="0" w:space="0" w:color="auto"/>
      </w:divBdr>
      <w:divsChild>
        <w:div w:id="730084522">
          <w:marLeft w:val="0"/>
          <w:marRight w:val="0"/>
          <w:marTop w:val="0"/>
          <w:marBottom w:val="0"/>
          <w:divBdr>
            <w:top w:val="none" w:sz="0" w:space="0" w:color="auto"/>
            <w:left w:val="none" w:sz="0" w:space="0" w:color="auto"/>
            <w:bottom w:val="none" w:sz="0" w:space="0" w:color="auto"/>
            <w:right w:val="none" w:sz="0" w:space="0" w:color="auto"/>
          </w:divBdr>
          <w:divsChild>
            <w:div w:id="809052024">
              <w:marLeft w:val="0"/>
              <w:marRight w:val="0"/>
              <w:marTop w:val="0"/>
              <w:marBottom w:val="0"/>
              <w:divBdr>
                <w:top w:val="single" w:sz="6" w:space="0" w:color="FFFFFF"/>
                <w:left w:val="single" w:sz="6" w:space="15" w:color="FFFFFF"/>
                <w:bottom w:val="single" w:sz="6" w:space="0" w:color="FFFFFF"/>
                <w:right w:val="single" w:sz="6" w:space="15" w:color="FFFFFF"/>
              </w:divBdr>
              <w:divsChild>
                <w:div w:id="1942031012">
                  <w:marLeft w:val="0"/>
                  <w:marRight w:val="0"/>
                  <w:marTop w:val="0"/>
                  <w:marBottom w:val="0"/>
                  <w:divBdr>
                    <w:top w:val="none" w:sz="0" w:space="0" w:color="auto"/>
                    <w:left w:val="none" w:sz="0" w:space="0" w:color="auto"/>
                    <w:bottom w:val="none" w:sz="0" w:space="0" w:color="auto"/>
                    <w:right w:val="none" w:sz="0" w:space="0" w:color="auto"/>
                  </w:divBdr>
                  <w:divsChild>
                    <w:div w:id="1234270830">
                      <w:marLeft w:val="0"/>
                      <w:marRight w:val="0"/>
                      <w:marTop w:val="0"/>
                      <w:marBottom w:val="0"/>
                      <w:divBdr>
                        <w:top w:val="none" w:sz="0" w:space="0" w:color="auto"/>
                        <w:left w:val="none" w:sz="0" w:space="0" w:color="auto"/>
                        <w:bottom w:val="none" w:sz="0" w:space="0" w:color="auto"/>
                        <w:right w:val="none" w:sz="0" w:space="0" w:color="auto"/>
                      </w:divBdr>
                      <w:divsChild>
                        <w:div w:id="48385175">
                          <w:marLeft w:val="0"/>
                          <w:marRight w:val="0"/>
                          <w:marTop w:val="0"/>
                          <w:marBottom w:val="0"/>
                          <w:divBdr>
                            <w:top w:val="none" w:sz="0" w:space="0" w:color="auto"/>
                            <w:left w:val="none" w:sz="0" w:space="0" w:color="auto"/>
                            <w:bottom w:val="none" w:sz="0" w:space="0" w:color="auto"/>
                            <w:right w:val="none" w:sz="0" w:space="0" w:color="auto"/>
                          </w:divBdr>
                          <w:divsChild>
                            <w:div w:id="68782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9110411">
      <w:bodyDiv w:val="1"/>
      <w:marLeft w:val="0"/>
      <w:marRight w:val="0"/>
      <w:marTop w:val="0"/>
      <w:marBottom w:val="0"/>
      <w:divBdr>
        <w:top w:val="none" w:sz="0" w:space="0" w:color="auto"/>
        <w:left w:val="none" w:sz="0" w:space="0" w:color="auto"/>
        <w:bottom w:val="none" w:sz="0" w:space="0" w:color="auto"/>
        <w:right w:val="none" w:sz="0" w:space="0" w:color="auto"/>
      </w:divBdr>
      <w:divsChild>
        <w:div w:id="1015615641">
          <w:marLeft w:val="634"/>
          <w:marRight w:val="0"/>
          <w:marTop w:val="240"/>
          <w:marBottom w:val="0"/>
          <w:divBdr>
            <w:top w:val="none" w:sz="0" w:space="0" w:color="auto"/>
            <w:left w:val="none" w:sz="0" w:space="0" w:color="auto"/>
            <w:bottom w:val="none" w:sz="0" w:space="0" w:color="auto"/>
            <w:right w:val="none" w:sz="0" w:space="0" w:color="auto"/>
          </w:divBdr>
        </w:div>
        <w:div w:id="1533689471">
          <w:marLeft w:val="634"/>
          <w:marRight w:val="0"/>
          <w:marTop w:val="240"/>
          <w:marBottom w:val="0"/>
          <w:divBdr>
            <w:top w:val="none" w:sz="0" w:space="0" w:color="auto"/>
            <w:left w:val="none" w:sz="0" w:space="0" w:color="auto"/>
            <w:bottom w:val="none" w:sz="0" w:space="0" w:color="auto"/>
            <w:right w:val="none" w:sz="0" w:space="0" w:color="auto"/>
          </w:divBdr>
        </w:div>
        <w:div w:id="1991592005">
          <w:marLeft w:val="634"/>
          <w:marRight w:val="0"/>
          <w:marTop w:val="240"/>
          <w:marBottom w:val="0"/>
          <w:divBdr>
            <w:top w:val="none" w:sz="0" w:space="0" w:color="auto"/>
            <w:left w:val="none" w:sz="0" w:space="0" w:color="auto"/>
            <w:bottom w:val="none" w:sz="0" w:space="0" w:color="auto"/>
            <w:right w:val="none" w:sz="0" w:space="0" w:color="auto"/>
          </w:divBdr>
        </w:div>
        <w:div w:id="2075004972">
          <w:marLeft w:val="634"/>
          <w:marRight w:val="0"/>
          <w:marTop w:val="240"/>
          <w:marBottom w:val="0"/>
          <w:divBdr>
            <w:top w:val="none" w:sz="0" w:space="0" w:color="auto"/>
            <w:left w:val="none" w:sz="0" w:space="0" w:color="auto"/>
            <w:bottom w:val="none" w:sz="0" w:space="0" w:color="auto"/>
            <w:right w:val="none" w:sz="0" w:space="0" w:color="auto"/>
          </w:divBdr>
        </w:div>
      </w:divsChild>
    </w:div>
    <w:div w:id="1774978363">
      <w:bodyDiv w:val="1"/>
      <w:marLeft w:val="0"/>
      <w:marRight w:val="0"/>
      <w:marTop w:val="0"/>
      <w:marBottom w:val="0"/>
      <w:divBdr>
        <w:top w:val="none" w:sz="0" w:space="0" w:color="auto"/>
        <w:left w:val="none" w:sz="0" w:space="0" w:color="auto"/>
        <w:bottom w:val="none" w:sz="0" w:space="0" w:color="auto"/>
        <w:right w:val="none" w:sz="0" w:space="0" w:color="auto"/>
      </w:divBdr>
    </w:div>
    <w:div w:id="1856112501">
      <w:bodyDiv w:val="1"/>
      <w:marLeft w:val="0"/>
      <w:marRight w:val="0"/>
      <w:marTop w:val="0"/>
      <w:marBottom w:val="0"/>
      <w:divBdr>
        <w:top w:val="none" w:sz="0" w:space="0" w:color="auto"/>
        <w:left w:val="none" w:sz="0" w:space="0" w:color="auto"/>
        <w:bottom w:val="none" w:sz="0" w:space="0" w:color="auto"/>
        <w:right w:val="none" w:sz="0" w:space="0" w:color="auto"/>
      </w:divBdr>
    </w:div>
    <w:div w:id="1858033130">
      <w:bodyDiv w:val="1"/>
      <w:marLeft w:val="0"/>
      <w:marRight w:val="0"/>
      <w:marTop w:val="0"/>
      <w:marBottom w:val="0"/>
      <w:divBdr>
        <w:top w:val="none" w:sz="0" w:space="0" w:color="auto"/>
        <w:left w:val="none" w:sz="0" w:space="0" w:color="auto"/>
        <w:bottom w:val="none" w:sz="0" w:space="0" w:color="auto"/>
        <w:right w:val="none" w:sz="0" w:space="0" w:color="auto"/>
      </w:divBdr>
    </w:div>
    <w:div w:id="1859157553">
      <w:bodyDiv w:val="1"/>
      <w:marLeft w:val="0"/>
      <w:marRight w:val="0"/>
      <w:marTop w:val="0"/>
      <w:marBottom w:val="0"/>
      <w:divBdr>
        <w:top w:val="none" w:sz="0" w:space="0" w:color="auto"/>
        <w:left w:val="none" w:sz="0" w:space="0" w:color="auto"/>
        <w:bottom w:val="none" w:sz="0" w:space="0" w:color="auto"/>
        <w:right w:val="none" w:sz="0" w:space="0" w:color="auto"/>
      </w:divBdr>
    </w:div>
    <w:div w:id="1865509995">
      <w:bodyDiv w:val="1"/>
      <w:marLeft w:val="0"/>
      <w:marRight w:val="0"/>
      <w:marTop w:val="0"/>
      <w:marBottom w:val="0"/>
      <w:divBdr>
        <w:top w:val="none" w:sz="0" w:space="0" w:color="auto"/>
        <w:left w:val="none" w:sz="0" w:space="0" w:color="auto"/>
        <w:bottom w:val="none" w:sz="0" w:space="0" w:color="auto"/>
        <w:right w:val="none" w:sz="0" w:space="0" w:color="auto"/>
      </w:divBdr>
    </w:div>
    <w:div w:id="1875926830">
      <w:bodyDiv w:val="1"/>
      <w:marLeft w:val="0"/>
      <w:marRight w:val="0"/>
      <w:marTop w:val="0"/>
      <w:marBottom w:val="0"/>
      <w:divBdr>
        <w:top w:val="none" w:sz="0" w:space="0" w:color="auto"/>
        <w:left w:val="none" w:sz="0" w:space="0" w:color="auto"/>
        <w:bottom w:val="none" w:sz="0" w:space="0" w:color="auto"/>
        <w:right w:val="none" w:sz="0" w:space="0" w:color="auto"/>
      </w:divBdr>
      <w:divsChild>
        <w:div w:id="1784574767">
          <w:marLeft w:val="547"/>
          <w:marRight w:val="0"/>
          <w:marTop w:val="0"/>
          <w:marBottom w:val="0"/>
          <w:divBdr>
            <w:top w:val="none" w:sz="0" w:space="0" w:color="auto"/>
            <w:left w:val="none" w:sz="0" w:space="0" w:color="auto"/>
            <w:bottom w:val="none" w:sz="0" w:space="0" w:color="auto"/>
            <w:right w:val="none" w:sz="0" w:space="0" w:color="auto"/>
          </w:divBdr>
        </w:div>
      </w:divsChild>
    </w:div>
    <w:div w:id="1883899157">
      <w:bodyDiv w:val="1"/>
      <w:marLeft w:val="0"/>
      <w:marRight w:val="0"/>
      <w:marTop w:val="0"/>
      <w:marBottom w:val="0"/>
      <w:divBdr>
        <w:top w:val="none" w:sz="0" w:space="0" w:color="auto"/>
        <w:left w:val="none" w:sz="0" w:space="0" w:color="auto"/>
        <w:bottom w:val="none" w:sz="0" w:space="0" w:color="auto"/>
        <w:right w:val="none" w:sz="0" w:space="0" w:color="auto"/>
      </w:divBdr>
    </w:div>
    <w:div w:id="1898930314">
      <w:bodyDiv w:val="1"/>
      <w:marLeft w:val="0"/>
      <w:marRight w:val="0"/>
      <w:marTop w:val="0"/>
      <w:marBottom w:val="0"/>
      <w:divBdr>
        <w:top w:val="none" w:sz="0" w:space="0" w:color="auto"/>
        <w:left w:val="none" w:sz="0" w:space="0" w:color="auto"/>
        <w:bottom w:val="none" w:sz="0" w:space="0" w:color="auto"/>
        <w:right w:val="none" w:sz="0" w:space="0" w:color="auto"/>
      </w:divBdr>
    </w:div>
    <w:div w:id="1957787469">
      <w:bodyDiv w:val="1"/>
      <w:marLeft w:val="0"/>
      <w:marRight w:val="0"/>
      <w:marTop w:val="0"/>
      <w:marBottom w:val="0"/>
      <w:divBdr>
        <w:top w:val="none" w:sz="0" w:space="0" w:color="auto"/>
        <w:left w:val="none" w:sz="0" w:space="0" w:color="auto"/>
        <w:bottom w:val="none" w:sz="0" w:space="0" w:color="auto"/>
        <w:right w:val="none" w:sz="0" w:space="0" w:color="auto"/>
      </w:divBdr>
    </w:div>
    <w:div w:id="1983653651">
      <w:bodyDiv w:val="1"/>
      <w:marLeft w:val="0"/>
      <w:marRight w:val="0"/>
      <w:marTop w:val="0"/>
      <w:marBottom w:val="0"/>
      <w:divBdr>
        <w:top w:val="none" w:sz="0" w:space="0" w:color="auto"/>
        <w:left w:val="none" w:sz="0" w:space="0" w:color="auto"/>
        <w:bottom w:val="none" w:sz="0" w:space="0" w:color="auto"/>
        <w:right w:val="none" w:sz="0" w:space="0" w:color="auto"/>
      </w:divBdr>
      <w:divsChild>
        <w:div w:id="1852143444">
          <w:marLeft w:val="893"/>
          <w:marRight w:val="0"/>
          <w:marTop w:val="120"/>
          <w:marBottom w:val="120"/>
          <w:divBdr>
            <w:top w:val="none" w:sz="0" w:space="0" w:color="auto"/>
            <w:left w:val="none" w:sz="0" w:space="0" w:color="auto"/>
            <w:bottom w:val="none" w:sz="0" w:space="0" w:color="auto"/>
            <w:right w:val="none" w:sz="0" w:space="0" w:color="auto"/>
          </w:divBdr>
        </w:div>
      </w:divsChild>
    </w:div>
    <w:div w:id="1995062940">
      <w:bodyDiv w:val="1"/>
      <w:marLeft w:val="0"/>
      <w:marRight w:val="0"/>
      <w:marTop w:val="0"/>
      <w:marBottom w:val="0"/>
      <w:divBdr>
        <w:top w:val="none" w:sz="0" w:space="0" w:color="auto"/>
        <w:left w:val="none" w:sz="0" w:space="0" w:color="auto"/>
        <w:bottom w:val="none" w:sz="0" w:space="0" w:color="auto"/>
        <w:right w:val="none" w:sz="0" w:space="0" w:color="auto"/>
      </w:divBdr>
    </w:div>
    <w:div w:id="2011635638">
      <w:bodyDiv w:val="1"/>
      <w:marLeft w:val="0"/>
      <w:marRight w:val="0"/>
      <w:marTop w:val="0"/>
      <w:marBottom w:val="0"/>
      <w:divBdr>
        <w:top w:val="none" w:sz="0" w:space="0" w:color="auto"/>
        <w:left w:val="none" w:sz="0" w:space="0" w:color="auto"/>
        <w:bottom w:val="none" w:sz="0" w:space="0" w:color="auto"/>
        <w:right w:val="none" w:sz="0" w:space="0" w:color="auto"/>
      </w:divBdr>
      <w:divsChild>
        <w:div w:id="66418664">
          <w:marLeft w:val="547"/>
          <w:marRight w:val="0"/>
          <w:marTop w:val="120"/>
          <w:marBottom w:val="120"/>
          <w:divBdr>
            <w:top w:val="none" w:sz="0" w:space="0" w:color="auto"/>
            <w:left w:val="none" w:sz="0" w:space="0" w:color="auto"/>
            <w:bottom w:val="none" w:sz="0" w:space="0" w:color="auto"/>
            <w:right w:val="none" w:sz="0" w:space="0" w:color="auto"/>
          </w:divBdr>
        </w:div>
        <w:div w:id="430126643">
          <w:marLeft w:val="547"/>
          <w:marRight w:val="0"/>
          <w:marTop w:val="120"/>
          <w:marBottom w:val="120"/>
          <w:divBdr>
            <w:top w:val="none" w:sz="0" w:space="0" w:color="auto"/>
            <w:left w:val="none" w:sz="0" w:space="0" w:color="auto"/>
            <w:bottom w:val="none" w:sz="0" w:space="0" w:color="auto"/>
            <w:right w:val="none" w:sz="0" w:space="0" w:color="auto"/>
          </w:divBdr>
        </w:div>
        <w:div w:id="465008281">
          <w:marLeft w:val="547"/>
          <w:marRight w:val="0"/>
          <w:marTop w:val="120"/>
          <w:marBottom w:val="120"/>
          <w:divBdr>
            <w:top w:val="none" w:sz="0" w:space="0" w:color="auto"/>
            <w:left w:val="none" w:sz="0" w:space="0" w:color="auto"/>
            <w:bottom w:val="none" w:sz="0" w:space="0" w:color="auto"/>
            <w:right w:val="none" w:sz="0" w:space="0" w:color="auto"/>
          </w:divBdr>
        </w:div>
        <w:div w:id="507015470">
          <w:marLeft w:val="547"/>
          <w:marRight w:val="0"/>
          <w:marTop w:val="120"/>
          <w:marBottom w:val="120"/>
          <w:divBdr>
            <w:top w:val="none" w:sz="0" w:space="0" w:color="auto"/>
            <w:left w:val="none" w:sz="0" w:space="0" w:color="auto"/>
            <w:bottom w:val="none" w:sz="0" w:space="0" w:color="auto"/>
            <w:right w:val="none" w:sz="0" w:space="0" w:color="auto"/>
          </w:divBdr>
        </w:div>
        <w:div w:id="746147833">
          <w:marLeft w:val="547"/>
          <w:marRight w:val="0"/>
          <w:marTop w:val="120"/>
          <w:marBottom w:val="120"/>
          <w:divBdr>
            <w:top w:val="none" w:sz="0" w:space="0" w:color="auto"/>
            <w:left w:val="none" w:sz="0" w:space="0" w:color="auto"/>
            <w:bottom w:val="none" w:sz="0" w:space="0" w:color="auto"/>
            <w:right w:val="none" w:sz="0" w:space="0" w:color="auto"/>
          </w:divBdr>
        </w:div>
        <w:div w:id="868762577">
          <w:marLeft w:val="547"/>
          <w:marRight w:val="0"/>
          <w:marTop w:val="120"/>
          <w:marBottom w:val="120"/>
          <w:divBdr>
            <w:top w:val="none" w:sz="0" w:space="0" w:color="auto"/>
            <w:left w:val="none" w:sz="0" w:space="0" w:color="auto"/>
            <w:bottom w:val="none" w:sz="0" w:space="0" w:color="auto"/>
            <w:right w:val="none" w:sz="0" w:space="0" w:color="auto"/>
          </w:divBdr>
        </w:div>
        <w:div w:id="908420472">
          <w:marLeft w:val="547"/>
          <w:marRight w:val="0"/>
          <w:marTop w:val="120"/>
          <w:marBottom w:val="120"/>
          <w:divBdr>
            <w:top w:val="none" w:sz="0" w:space="0" w:color="auto"/>
            <w:left w:val="none" w:sz="0" w:space="0" w:color="auto"/>
            <w:bottom w:val="none" w:sz="0" w:space="0" w:color="auto"/>
            <w:right w:val="none" w:sz="0" w:space="0" w:color="auto"/>
          </w:divBdr>
        </w:div>
        <w:div w:id="1288656119">
          <w:marLeft w:val="547"/>
          <w:marRight w:val="0"/>
          <w:marTop w:val="120"/>
          <w:marBottom w:val="120"/>
          <w:divBdr>
            <w:top w:val="none" w:sz="0" w:space="0" w:color="auto"/>
            <w:left w:val="none" w:sz="0" w:space="0" w:color="auto"/>
            <w:bottom w:val="none" w:sz="0" w:space="0" w:color="auto"/>
            <w:right w:val="none" w:sz="0" w:space="0" w:color="auto"/>
          </w:divBdr>
        </w:div>
        <w:div w:id="1525098025">
          <w:marLeft w:val="547"/>
          <w:marRight w:val="0"/>
          <w:marTop w:val="120"/>
          <w:marBottom w:val="120"/>
          <w:divBdr>
            <w:top w:val="none" w:sz="0" w:space="0" w:color="auto"/>
            <w:left w:val="none" w:sz="0" w:space="0" w:color="auto"/>
            <w:bottom w:val="none" w:sz="0" w:space="0" w:color="auto"/>
            <w:right w:val="none" w:sz="0" w:space="0" w:color="auto"/>
          </w:divBdr>
        </w:div>
      </w:divsChild>
    </w:div>
    <w:div w:id="2022511911">
      <w:bodyDiv w:val="1"/>
      <w:marLeft w:val="0"/>
      <w:marRight w:val="0"/>
      <w:marTop w:val="0"/>
      <w:marBottom w:val="0"/>
      <w:divBdr>
        <w:top w:val="none" w:sz="0" w:space="0" w:color="auto"/>
        <w:left w:val="none" w:sz="0" w:space="0" w:color="auto"/>
        <w:bottom w:val="none" w:sz="0" w:space="0" w:color="auto"/>
        <w:right w:val="none" w:sz="0" w:space="0" w:color="auto"/>
      </w:divBdr>
      <w:divsChild>
        <w:div w:id="733551594">
          <w:marLeft w:val="0"/>
          <w:marRight w:val="0"/>
          <w:marTop w:val="0"/>
          <w:marBottom w:val="0"/>
          <w:divBdr>
            <w:top w:val="none" w:sz="0" w:space="0" w:color="auto"/>
            <w:left w:val="none" w:sz="0" w:space="0" w:color="auto"/>
            <w:bottom w:val="none" w:sz="0" w:space="0" w:color="auto"/>
            <w:right w:val="none" w:sz="0" w:space="0" w:color="auto"/>
          </w:divBdr>
          <w:divsChild>
            <w:div w:id="1879973648">
              <w:marLeft w:val="0"/>
              <w:marRight w:val="0"/>
              <w:marTop w:val="0"/>
              <w:marBottom w:val="0"/>
              <w:divBdr>
                <w:top w:val="single" w:sz="6" w:space="0" w:color="FFFFFF"/>
                <w:left w:val="single" w:sz="6" w:space="15" w:color="FFFFFF"/>
                <w:bottom w:val="single" w:sz="6" w:space="0" w:color="FFFFFF"/>
                <w:right w:val="single" w:sz="6" w:space="15" w:color="FFFFFF"/>
              </w:divBdr>
              <w:divsChild>
                <w:div w:id="1062020598">
                  <w:marLeft w:val="0"/>
                  <w:marRight w:val="0"/>
                  <w:marTop w:val="0"/>
                  <w:marBottom w:val="0"/>
                  <w:divBdr>
                    <w:top w:val="none" w:sz="0" w:space="0" w:color="auto"/>
                    <w:left w:val="none" w:sz="0" w:space="0" w:color="auto"/>
                    <w:bottom w:val="none" w:sz="0" w:space="0" w:color="auto"/>
                    <w:right w:val="none" w:sz="0" w:space="0" w:color="auto"/>
                  </w:divBdr>
                  <w:divsChild>
                    <w:div w:id="292564650">
                      <w:marLeft w:val="0"/>
                      <w:marRight w:val="0"/>
                      <w:marTop w:val="0"/>
                      <w:marBottom w:val="0"/>
                      <w:divBdr>
                        <w:top w:val="none" w:sz="0" w:space="0" w:color="auto"/>
                        <w:left w:val="none" w:sz="0" w:space="0" w:color="auto"/>
                        <w:bottom w:val="none" w:sz="0" w:space="0" w:color="auto"/>
                        <w:right w:val="none" w:sz="0" w:space="0" w:color="auto"/>
                      </w:divBdr>
                      <w:divsChild>
                        <w:div w:id="422410229">
                          <w:marLeft w:val="0"/>
                          <w:marRight w:val="0"/>
                          <w:marTop w:val="0"/>
                          <w:marBottom w:val="0"/>
                          <w:divBdr>
                            <w:top w:val="none" w:sz="0" w:space="0" w:color="auto"/>
                            <w:left w:val="none" w:sz="0" w:space="0" w:color="auto"/>
                            <w:bottom w:val="none" w:sz="0" w:space="0" w:color="auto"/>
                            <w:right w:val="none" w:sz="0" w:space="0" w:color="auto"/>
                          </w:divBdr>
                          <w:divsChild>
                            <w:div w:id="1414012824">
                              <w:marLeft w:val="-300"/>
                              <w:marRight w:val="0"/>
                              <w:marTop w:val="0"/>
                              <w:marBottom w:val="300"/>
                              <w:divBdr>
                                <w:top w:val="none" w:sz="0" w:space="0" w:color="auto"/>
                                <w:left w:val="none" w:sz="0" w:space="0" w:color="auto"/>
                                <w:bottom w:val="none" w:sz="0" w:space="0" w:color="auto"/>
                                <w:right w:val="none" w:sz="0" w:space="0" w:color="auto"/>
                              </w:divBdr>
                              <w:divsChild>
                                <w:div w:id="1996294677">
                                  <w:marLeft w:val="0"/>
                                  <w:marRight w:val="0"/>
                                  <w:marTop w:val="0"/>
                                  <w:marBottom w:val="0"/>
                                  <w:divBdr>
                                    <w:top w:val="none" w:sz="0" w:space="0" w:color="auto"/>
                                    <w:left w:val="none" w:sz="0" w:space="0" w:color="auto"/>
                                    <w:bottom w:val="none" w:sz="0" w:space="0" w:color="auto"/>
                                    <w:right w:val="none" w:sz="0" w:space="0" w:color="auto"/>
                                  </w:divBdr>
                                  <w:divsChild>
                                    <w:div w:id="1739328172">
                                      <w:marLeft w:val="0"/>
                                      <w:marRight w:val="0"/>
                                      <w:marTop w:val="0"/>
                                      <w:marBottom w:val="0"/>
                                      <w:divBdr>
                                        <w:top w:val="none" w:sz="0" w:space="0" w:color="auto"/>
                                        <w:left w:val="none" w:sz="0" w:space="0" w:color="auto"/>
                                        <w:bottom w:val="none" w:sz="0" w:space="0" w:color="auto"/>
                                        <w:right w:val="none" w:sz="0" w:space="0" w:color="auto"/>
                                      </w:divBdr>
                                      <w:divsChild>
                                        <w:div w:id="1059673156">
                                          <w:marLeft w:val="0"/>
                                          <w:marRight w:val="0"/>
                                          <w:marTop w:val="600"/>
                                          <w:marBottom w:val="0"/>
                                          <w:divBdr>
                                            <w:top w:val="none" w:sz="0" w:space="0" w:color="auto"/>
                                            <w:left w:val="none" w:sz="0" w:space="0" w:color="auto"/>
                                            <w:bottom w:val="none" w:sz="0" w:space="0" w:color="auto"/>
                                            <w:right w:val="none" w:sz="0" w:space="0" w:color="auto"/>
                                          </w:divBdr>
                                          <w:divsChild>
                                            <w:div w:id="1162115626">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5209583">
      <w:bodyDiv w:val="1"/>
      <w:marLeft w:val="0"/>
      <w:marRight w:val="0"/>
      <w:marTop w:val="0"/>
      <w:marBottom w:val="0"/>
      <w:divBdr>
        <w:top w:val="none" w:sz="0" w:space="0" w:color="auto"/>
        <w:left w:val="none" w:sz="0" w:space="0" w:color="auto"/>
        <w:bottom w:val="none" w:sz="0" w:space="0" w:color="auto"/>
        <w:right w:val="none" w:sz="0" w:space="0" w:color="auto"/>
      </w:divBdr>
      <w:divsChild>
        <w:div w:id="287203835">
          <w:marLeft w:val="547"/>
          <w:marRight w:val="0"/>
          <w:marTop w:val="0"/>
          <w:marBottom w:val="0"/>
          <w:divBdr>
            <w:top w:val="none" w:sz="0" w:space="0" w:color="auto"/>
            <w:left w:val="none" w:sz="0" w:space="0" w:color="auto"/>
            <w:bottom w:val="none" w:sz="0" w:space="0" w:color="auto"/>
            <w:right w:val="none" w:sz="0" w:space="0" w:color="auto"/>
          </w:divBdr>
        </w:div>
      </w:divsChild>
    </w:div>
    <w:div w:id="2037076907">
      <w:bodyDiv w:val="1"/>
      <w:marLeft w:val="0"/>
      <w:marRight w:val="0"/>
      <w:marTop w:val="0"/>
      <w:marBottom w:val="0"/>
      <w:divBdr>
        <w:top w:val="none" w:sz="0" w:space="0" w:color="auto"/>
        <w:left w:val="none" w:sz="0" w:space="0" w:color="auto"/>
        <w:bottom w:val="none" w:sz="0" w:space="0" w:color="auto"/>
        <w:right w:val="none" w:sz="0" w:space="0" w:color="auto"/>
      </w:divBdr>
    </w:div>
    <w:div w:id="2041660972">
      <w:bodyDiv w:val="1"/>
      <w:marLeft w:val="0"/>
      <w:marRight w:val="0"/>
      <w:marTop w:val="0"/>
      <w:marBottom w:val="0"/>
      <w:divBdr>
        <w:top w:val="none" w:sz="0" w:space="0" w:color="auto"/>
        <w:left w:val="none" w:sz="0" w:space="0" w:color="auto"/>
        <w:bottom w:val="none" w:sz="0" w:space="0" w:color="auto"/>
        <w:right w:val="none" w:sz="0" w:space="0" w:color="auto"/>
      </w:divBdr>
    </w:div>
    <w:div w:id="2096855177">
      <w:bodyDiv w:val="1"/>
      <w:marLeft w:val="0"/>
      <w:marRight w:val="0"/>
      <w:marTop w:val="0"/>
      <w:marBottom w:val="0"/>
      <w:divBdr>
        <w:top w:val="none" w:sz="0" w:space="0" w:color="auto"/>
        <w:left w:val="none" w:sz="0" w:space="0" w:color="auto"/>
        <w:bottom w:val="none" w:sz="0" w:space="0" w:color="auto"/>
        <w:right w:val="none" w:sz="0" w:space="0" w:color="auto"/>
      </w:divBdr>
    </w:div>
    <w:div w:id="2097750643">
      <w:bodyDiv w:val="1"/>
      <w:marLeft w:val="0"/>
      <w:marRight w:val="0"/>
      <w:marTop w:val="0"/>
      <w:marBottom w:val="0"/>
      <w:divBdr>
        <w:top w:val="none" w:sz="0" w:space="0" w:color="auto"/>
        <w:left w:val="none" w:sz="0" w:space="0" w:color="auto"/>
        <w:bottom w:val="none" w:sz="0" w:space="0" w:color="auto"/>
        <w:right w:val="none" w:sz="0" w:space="0" w:color="auto"/>
      </w:divBdr>
      <w:divsChild>
        <w:div w:id="2029676001">
          <w:marLeft w:val="547"/>
          <w:marRight w:val="0"/>
          <w:marTop w:val="120"/>
          <w:marBottom w:val="120"/>
          <w:divBdr>
            <w:top w:val="none" w:sz="0" w:space="0" w:color="auto"/>
            <w:left w:val="none" w:sz="0" w:space="0" w:color="auto"/>
            <w:bottom w:val="none" w:sz="0" w:space="0" w:color="auto"/>
            <w:right w:val="none" w:sz="0" w:space="0" w:color="auto"/>
          </w:divBdr>
        </w:div>
      </w:divsChild>
    </w:div>
    <w:div w:id="2145923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25D1B18D8090143AD0CE3822D887F30" ma:contentTypeVersion="0" ma:contentTypeDescription="Create a new document." ma:contentTypeScope="" ma:versionID="112fd6e2c9d8cc84f0aca1c16b39f267">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E3CC73-1C96-483A-AE9A-3F359BE3BF1F}"/>
</file>

<file path=customXml/itemProps2.xml><?xml version="1.0" encoding="utf-8"?>
<ds:datastoreItem xmlns:ds="http://schemas.openxmlformats.org/officeDocument/2006/customXml" ds:itemID="{E12208D5-D6E7-47BF-8FB4-7269E9C2A3D3}"/>
</file>

<file path=customXml/itemProps3.xml><?xml version="1.0" encoding="utf-8"?>
<ds:datastoreItem xmlns:ds="http://schemas.openxmlformats.org/officeDocument/2006/customXml" ds:itemID="{7D332B04-E55B-45A9-8619-FA5723DF707E}"/>
</file>

<file path=customXml/itemProps4.xml><?xml version="1.0" encoding="utf-8"?>
<ds:datastoreItem xmlns:ds="http://schemas.openxmlformats.org/officeDocument/2006/customXml" ds:itemID="{B89CDB4A-1D5B-4914-9F3E-D1C43C8D3E4D}"/>
</file>

<file path=customXml/itemProps5.xml><?xml version="1.0" encoding="utf-8"?>
<ds:datastoreItem xmlns:ds="http://schemas.openxmlformats.org/officeDocument/2006/customXml" ds:itemID="{D0B9C2BB-6BE5-44C7-BED3-FDFE312AD932}"/>
</file>

<file path=docProps/app.xml><?xml version="1.0" encoding="utf-8"?>
<Properties xmlns="http://schemas.openxmlformats.org/officeDocument/2006/extended-properties" xmlns:vt="http://schemas.openxmlformats.org/officeDocument/2006/docPropsVTypes">
  <Template>Normal</Template>
  <TotalTime>473</TotalTime>
  <Pages>6</Pages>
  <Words>439</Words>
  <Characters>2507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Propsal- PNMarketing-WriteAid</vt:lpstr>
    </vt:vector>
  </TitlesOfParts>
  <Company/>
  <LinksUpToDate>false</LinksUpToDate>
  <CharactersWithSpaces>2941</CharactersWithSpaces>
  <SharedDoc>false</SharedDoc>
  <HLinks>
    <vt:vector size="246" baseType="variant">
      <vt:variant>
        <vt:i4>3997748</vt:i4>
      </vt:variant>
      <vt:variant>
        <vt:i4>183</vt:i4>
      </vt:variant>
      <vt:variant>
        <vt:i4>0</vt:i4>
      </vt:variant>
      <vt:variant>
        <vt:i4>5</vt:i4>
      </vt:variant>
      <vt:variant>
        <vt:lpwstr>http://www.groupm.com/</vt:lpwstr>
      </vt:variant>
      <vt:variant>
        <vt:lpwstr/>
      </vt:variant>
      <vt:variant>
        <vt:i4>3276840</vt:i4>
      </vt:variant>
      <vt:variant>
        <vt:i4>180</vt:i4>
      </vt:variant>
      <vt:variant>
        <vt:i4>0</vt:i4>
      </vt:variant>
      <vt:variant>
        <vt:i4>5</vt:i4>
      </vt:variant>
      <vt:variant>
        <vt:lpwstr>http://www.mindshareworld.com/</vt:lpwstr>
      </vt:variant>
      <vt:variant>
        <vt:lpwstr/>
      </vt:variant>
      <vt:variant>
        <vt:i4>3080261</vt:i4>
      </vt:variant>
      <vt:variant>
        <vt:i4>177</vt:i4>
      </vt:variant>
      <vt:variant>
        <vt:i4>0</vt:i4>
      </vt:variant>
      <vt:variant>
        <vt:i4>5</vt:i4>
      </vt:variant>
      <vt:variant>
        <vt:lpwstr>mailto:Laurent.Colard@mindshareworld.com</vt:lpwstr>
      </vt:variant>
      <vt:variant>
        <vt:lpwstr/>
      </vt:variant>
      <vt:variant>
        <vt:i4>4980814</vt:i4>
      </vt:variant>
      <vt:variant>
        <vt:i4>174</vt:i4>
      </vt:variant>
      <vt:variant>
        <vt:i4>0</vt:i4>
      </vt:variant>
      <vt:variant>
        <vt:i4>5</vt:i4>
      </vt:variant>
      <vt:variant>
        <vt:lpwstr>http://advertise.com/</vt:lpwstr>
      </vt:variant>
      <vt:variant>
        <vt:lpwstr/>
      </vt:variant>
      <vt:variant>
        <vt:i4>1245243</vt:i4>
      </vt:variant>
      <vt:variant>
        <vt:i4>171</vt:i4>
      </vt:variant>
      <vt:variant>
        <vt:i4>0</vt:i4>
      </vt:variant>
      <vt:variant>
        <vt:i4>5</vt:i4>
      </vt:variant>
      <vt:variant>
        <vt:lpwstr>mailto:Davids@advertise.com</vt:lpwstr>
      </vt:variant>
      <vt:variant>
        <vt:lpwstr/>
      </vt:variant>
      <vt:variant>
        <vt:i4>3276837</vt:i4>
      </vt:variant>
      <vt:variant>
        <vt:i4>168</vt:i4>
      </vt:variant>
      <vt:variant>
        <vt:i4>0</vt:i4>
      </vt:variant>
      <vt:variant>
        <vt:i4>5</vt:i4>
      </vt:variant>
      <vt:variant>
        <vt:lpwstr>http://www.mediamorph.com/</vt:lpwstr>
      </vt:variant>
      <vt:variant>
        <vt:lpwstr/>
      </vt:variant>
      <vt:variant>
        <vt:i4>2097170</vt:i4>
      </vt:variant>
      <vt:variant>
        <vt:i4>165</vt:i4>
      </vt:variant>
      <vt:variant>
        <vt:i4>0</vt:i4>
      </vt:variant>
      <vt:variant>
        <vt:i4>5</vt:i4>
      </vt:variant>
      <vt:variant>
        <vt:lpwstr>mailto:nitin@mediamorph.com</vt:lpwstr>
      </vt:variant>
      <vt:variant>
        <vt:lpwstr/>
      </vt:variant>
      <vt:variant>
        <vt:i4>2293795</vt:i4>
      </vt:variant>
      <vt:variant>
        <vt:i4>162</vt:i4>
      </vt:variant>
      <vt:variant>
        <vt:i4>0</vt:i4>
      </vt:variant>
      <vt:variant>
        <vt:i4>5</vt:i4>
      </vt:variant>
      <vt:variant>
        <vt:lpwstr>http://www.cybage.com/</vt:lpwstr>
      </vt:variant>
      <vt:variant>
        <vt:lpwstr/>
      </vt:variant>
      <vt:variant>
        <vt:i4>6029395</vt:i4>
      </vt:variant>
      <vt:variant>
        <vt:i4>159</vt:i4>
      </vt:variant>
      <vt:variant>
        <vt:i4>0</vt:i4>
      </vt:variant>
      <vt:variant>
        <vt:i4>5</vt:i4>
      </vt:variant>
      <vt:variant>
        <vt:lpwstr>http://aws.amazon.com/cloudfront/</vt:lpwstr>
      </vt:variant>
      <vt:variant>
        <vt:lpwstr/>
      </vt:variant>
      <vt:variant>
        <vt:i4>4849741</vt:i4>
      </vt:variant>
      <vt:variant>
        <vt:i4>156</vt:i4>
      </vt:variant>
      <vt:variant>
        <vt:i4>0</vt:i4>
      </vt:variant>
      <vt:variant>
        <vt:i4>5</vt:i4>
      </vt:variant>
      <vt:variant>
        <vt:lpwstr>http://aws.amazon.com/cloudwatch/</vt:lpwstr>
      </vt:variant>
      <vt:variant>
        <vt:lpwstr/>
      </vt:variant>
      <vt:variant>
        <vt:i4>2949170</vt:i4>
      </vt:variant>
      <vt:variant>
        <vt:i4>153</vt:i4>
      </vt:variant>
      <vt:variant>
        <vt:i4>0</vt:i4>
      </vt:variant>
      <vt:variant>
        <vt:i4>5</vt:i4>
      </vt:variant>
      <vt:variant>
        <vt:lpwstr>http://aws.amazon.com/elasticloadbalancing/</vt:lpwstr>
      </vt:variant>
      <vt:variant>
        <vt:lpwstr/>
      </vt:variant>
      <vt:variant>
        <vt:i4>7602288</vt:i4>
      </vt:variant>
      <vt:variant>
        <vt:i4>150</vt:i4>
      </vt:variant>
      <vt:variant>
        <vt:i4>0</vt:i4>
      </vt:variant>
      <vt:variant>
        <vt:i4>5</vt:i4>
      </vt:variant>
      <vt:variant>
        <vt:lpwstr>http://aws.amazon.com/ec2/</vt:lpwstr>
      </vt:variant>
      <vt:variant>
        <vt:lpwstr/>
      </vt:variant>
      <vt:variant>
        <vt:i4>7536678</vt:i4>
      </vt:variant>
      <vt:variant>
        <vt:i4>147</vt:i4>
      </vt:variant>
      <vt:variant>
        <vt:i4>0</vt:i4>
      </vt:variant>
      <vt:variant>
        <vt:i4>5</vt:i4>
      </vt:variant>
      <vt:variant>
        <vt:lpwstr>http://aws.amazon.com/rds/</vt:lpwstr>
      </vt:variant>
      <vt:variant>
        <vt:lpwstr/>
      </vt:variant>
      <vt:variant>
        <vt:i4>720980</vt:i4>
      </vt:variant>
      <vt:variant>
        <vt:i4>144</vt:i4>
      </vt:variant>
      <vt:variant>
        <vt:i4>0</vt:i4>
      </vt:variant>
      <vt:variant>
        <vt:i4>5</vt:i4>
      </vt:variant>
      <vt:variant>
        <vt:lpwstr>http://aws.amazon.com/s3/</vt:lpwstr>
      </vt:variant>
      <vt:variant>
        <vt:lpwstr/>
      </vt:variant>
      <vt:variant>
        <vt:i4>7667761</vt:i4>
      </vt:variant>
      <vt:variant>
        <vt:i4>141</vt:i4>
      </vt:variant>
      <vt:variant>
        <vt:i4>0</vt:i4>
      </vt:variant>
      <vt:variant>
        <vt:i4>5</vt:i4>
      </vt:variant>
      <vt:variant>
        <vt:lpwstr>http://aws.amazon.com/ebs/</vt:lpwstr>
      </vt:variant>
      <vt:variant>
        <vt:lpwstr/>
      </vt:variant>
      <vt:variant>
        <vt:i4>6553703</vt:i4>
      </vt:variant>
      <vt:variant>
        <vt:i4>138</vt:i4>
      </vt:variant>
      <vt:variant>
        <vt:i4>0</vt:i4>
      </vt:variant>
      <vt:variant>
        <vt:i4>5</vt:i4>
      </vt:variant>
      <vt:variant>
        <vt:lpwstr>http://aws.amazon.com/ec2/</vt:lpwstr>
      </vt:variant>
      <vt:variant>
        <vt:lpwstr>features</vt:lpwstr>
      </vt:variant>
      <vt:variant>
        <vt:i4>917508</vt:i4>
      </vt:variant>
      <vt:variant>
        <vt:i4>135</vt:i4>
      </vt:variant>
      <vt:variant>
        <vt:i4>0</vt:i4>
      </vt:variant>
      <vt:variant>
        <vt:i4>5</vt:i4>
      </vt:variant>
      <vt:variant>
        <vt:lpwstr>http://calculator.s3.amazonaws.com/calc5.html</vt:lpwstr>
      </vt:variant>
      <vt:variant>
        <vt:lpwstr/>
      </vt:variant>
      <vt:variant>
        <vt:i4>7602212</vt:i4>
      </vt:variant>
      <vt:variant>
        <vt:i4>132</vt:i4>
      </vt:variant>
      <vt:variant>
        <vt:i4>0</vt:i4>
      </vt:variant>
      <vt:variant>
        <vt:i4>5</vt:i4>
      </vt:variant>
      <vt:variant>
        <vt:lpwstr>http://aws.amazon.com/s3/</vt:lpwstr>
      </vt:variant>
      <vt:variant>
        <vt:lpwstr>pricing</vt:lpwstr>
      </vt:variant>
      <vt:variant>
        <vt:i4>720896</vt:i4>
      </vt:variant>
      <vt:variant>
        <vt:i4>129</vt:i4>
      </vt:variant>
      <vt:variant>
        <vt:i4>0</vt:i4>
      </vt:variant>
      <vt:variant>
        <vt:i4>5</vt:i4>
      </vt:variant>
      <vt:variant>
        <vt:lpwstr>http://aws.amazon.com/ec2/</vt:lpwstr>
      </vt:variant>
      <vt:variant>
        <vt:lpwstr>pricing</vt:lpwstr>
      </vt:variant>
      <vt:variant>
        <vt:i4>4128875</vt:i4>
      </vt:variant>
      <vt:variant>
        <vt:i4>126</vt:i4>
      </vt:variant>
      <vt:variant>
        <vt:i4>0</vt:i4>
      </vt:variant>
      <vt:variant>
        <vt:i4>5</vt:i4>
      </vt:variant>
      <vt:variant>
        <vt:lpwstr>http://en.wikipedia.org/wiki/Basic_access_authentication</vt:lpwstr>
      </vt:variant>
      <vt:variant>
        <vt:lpwstr/>
      </vt:variant>
      <vt:variant>
        <vt:i4>1441838</vt:i4>
      </vt:variant>
      <vt:variant>
        <vt:i4>120</vt:i4>
      </vt:variant>
      <vt:variant>
        <vt:i4>0</vt:i4>
      </vt:variant>
      <vt:variant>
        <vt:i4>5</vt:i4>
      </vt:variant>
      <vt:variant>
        <vt:lpwstr/>
      </vt:variant>
      <vt:variant>
        <vt:lpwstr>_Appendix</vt:lpwstr>
      </vt:variant>
      <vt:variant>
        <vt:i4>1114166</vt:i4>
      </vt:variant>
      <vt:variant>
        <vt:i4>113</vt:i4>
      </vt:variant>
      <vt:variant>
        <vt:i4>0</vt:i4>
      </vt:variant>
      <vt:variant>
        <vt:i4>5</vt:i4>
      </vt:variant>
      <vt:variant>
        <vt:lpwstr/>
      </vt:variant>
      <vt:variant>
        <vt:lpwstr>_Toc309999567</vt:lpwstr>
      </vt:variant>
      <vt:variant>
        <vt:i4>1114166</vt:i4>
      </vt:variant>
      <vt:variant>
        <vt:i4>107</vt:i4>
      </vt:variant>
      <vt:variant>
        <vt:i4>0</vt:i4>
      </vt:variant>
      <vt:variant>
        <vt:i4>5</vt:i4>
      </vt:variant>
      <vt:variant>
        <vt:lpwstr/>
      </vt:variant>
      <vt:variant>
        <vt:lpwstr>_Toc309999560</vt:lpwstr>
      </vt:variant>
      <vt:variant>
        <vt:i4>1179702</vt:i4>
      </vt:variant>
      <vt:variant>
        <vt:i4>101</vt:i4>
      </vt:variant>
      <vt:variant>
        <vt:i4>0</vt:i4>
      </vt:variant>
      <vt:variant>
        <vt:i4>5</vt:i4>
      </vt:variant>
      <vt:variant>
        <vt:lpwstr/>
      </vt:variant>
      <vt:variant>
        <vt:lpwstr>_Toc309999557</vt:lpwstr>
      </vt:variant>
      <vt:variant>
        <vt:i4>1179702</vt:i4>
      </vt:variant>
      <vt:variant>
        <vt:i4>95</vt:i4>
      </vt:variant>
      <vt:variant>
        <vt:i4>0</vt:i4>
      </vt:variant>
      <vt:variant>
        <vt:i4>5</vt:i4>
      </vt:variant>
      <vt:variant>
        <vt:lpwstr/>
      </vt:variant>
      <vt:variant>
        <vt:lpwstr>_Toc309999556</vt:lpwstr>
      </vt:variant>
      <vt:variant>
        <vt:i4>1179702</vt:i4>
      </vt:variant>
      <vt:variant>
        <vt:i4>89</vt:i4>
      </vt:variant>
      <vt:variant>
        <vt:i4>0</vt:i4>
      </vt:variant>
      <vt:variant>
        <vt:i4>5</vt:i4>
      </vt:variant>
      <vt:variant>
        <vt:lpwstr/>
      </vt:variant>
      <vt:variant>
        <vt:lpwstr>_Toc309999555</vt:lpwstr>
      </vt:variant>
      <vt:variant>
        <vt:i4>1179702</vt:i4>
      </vt:variant>
      <vt:variant>
        <vt:i4>83</vt:i4>
      </vt:variant>
      <vt:variant>
        <vt:i4>0</vt:i4>
      </vt:variant>
      <vt:variant>
        <vt:i4>5</vt:i4>
      </vt:variant>
      <vt:variant>
        <vt:lpwstr/>
      </vt:variant>
      <vt:variant>
        <vt:lpwstr>_Toc309999554</vt:lpwstr>
      </vt:variant>
      <vt:variant>
        <vt:i4>1179702</vt:i4>
      </vt:variant>
      <vt:variant>
        <vt:i4>77</vt:i4>
      </vt:variant>
      <vt:variant>
        <vt:i4>0</vt:i4>
      </vt:variant>
      <vt:variant>
        <vt:i4>5</vt:i4>
      </vt:variant>
      <vt:variant>
        <vt:lpwstr/>
      </vt:variant>
      <vt:variant>
        <vt:lpwstr>_Toc309999551</vt:lpwstr>
      </vt:variant>
      <vt:variant>
        <vt:i4>1245238</vt:i4>
      </vt:variant>
      <vt:variant>
        <vt:i4>71</vt:i4>
      </vt:variant>
      <vt:variant>
        <vt:i4>0</vt:i4>
      </vt:variant>
      <vt:variant>
        <vt:i4>5</vt:i4>
      </vt:variant>
      <vt:variant>
        <vt:lpwstr/>
      </vt:variant>
      <vt:variant>
        <vt:lpwstr>_Toc309999547</vt:lpwstr>
      </vt:variant>
      <vt:variant>
        <vt:i4>1245238</vt:i4>
      </vt:variant>
      <vt:variant>
        <vt:i4>65</vt:i4>
      </vt:variant>
      <vt:variant>
        <vt:i4>0</vt:i4>
      </vt:variant>
      <vt:variant>
        <vt:i4>5</vt:i4>
      </vt:variant>
      <vt:variant>
        <vt:lpwstr/>
      </vt:variant>
      <vt:variant>
        <vt:lpwstr>_Toc309999546</vt:lpwstr>
      </vt:variant>
      <vt:variant>
        <vt:i4>1245238</vt:i4>
      </vt:variant>
      <vt:variant>
        <vt:i4>59</vt:i4>
      </vt:variant>
      <vt:variant>
        <vt:i4>0</vt:i4>
      </vt:variant>
      <vt:variant>
        <vt:i4>5</vt:i4>
      </vt:variant>
      <vt:variant>
        <vt:lpwstr/>
      </vt:variant>
      <vt:variant>
        <vt:lpwstr>_Toc309999544</vt:lpwstr>
      </vt:variant>
      <vt:variant>
        <vt:i4>1245238</vt:i4>
      </vt:variant>
      <vt:variant>
        <vt:i4>53</vt:i4>
      </vt:variant>
      <vt:variant>
        <vt:i4>0</vt:i4>
      </vt:variant>
      <vt:variant>
        <vt:i4>5</vt:i4>
      </vt:variant>
      <vt:variant>
        <vt:lpwstr/>
      </vt:variant>
      <vt:variant>
        <vt:lpwstr>_Toc309999543</vt:lpwstr>
      </vt:variant>
      <vt:variant>
        <vt:i4>1245238</vt:i4>
      </vt:variant>
      <vt:variant>
        <vt:i4>47</vt:i4>
      </vt:variant>
      <vt:variant>
        <vt:i4>0</vt:i4>
      </vt:variant>
      <vt:variant>
        <vt:i4>5</vt:i4>
      </vt:variant>
      <vt:variant>
        <vt:lpwstr/>
      </vt:variant>
      <vt:variant>
        <vt:lpwstr>_Toc309999542</vt:lpwstr>
      </vt:variant>
      <vt:variant>
        <vt:i4>1376310</vt:i4>
      </vt:variant>
      <vt:variant>
        <vt:i4>41</vt:i4>
      </vt:variant>
      <vt:variant>
        <vt:i4>0</vt:i4>
      </vt:variant>
      <vt:variant>
        <vt:i4>5</vt:i4>
      </vt:variant>
      <vt:variant>
        <vt:lpwstr/>
      </vt:variant>
      <vt:variant>
        <vt:lpwstr>_Toc309999529</vt:lpwstr>
      </vt:variant>
      <vt:variant>
        <vt:i4>1376310</vt:i4>
      </vt:variant>
      <vt:variant>
        <vt:i4>35</vt:i4>
      </vt:variant>
      <vt:variant>
        <vt:i4>0</vt:i4>
      </vt:variant>
      <vt:variant>
        <vt:i4>5</vt:i4>
      </vt:variant>
      <vt:variant>
        <vt:lpwstr/>
      </vt:variant>
      <vt:variant>
        <vt:lpwstr>_Toc309999524</vt:lpwstr>
      </vt:variant>
      <vt:variant>
        <vt:i4>1376310</vt:i4>
      </vt:variant>
      <vt:variant>
        <vt:i4>29</vt:i4>
      </vt:variant>
      <vt:variant>
        <vt:i4>0</vt:i4>
      </vt:variant>
      <vt:variant>
        <vt:i4>5</vt:i4>
      </vt:variant>
      <vt:variant>
        <vt:lpwstr/>
      </vt:variant>
      <vt:variant>
        <vt:lpwstr>_Toc309999523</vt:lpwstr>
      </vt:variant>
      <vt:variant>
        <vt:i4>1376310</vt:i4>
      </vt:variant>
      <vt:variant>
        <vt:i4>23</vt:i4>
      </vt:variant>
      <vt:variant>
        <vt:i4>0</vt:i4>
      </vt:variant>
      <vt:variant>
        <vt:i4>5</vt:i4>
      </vt:variant>
      <vt:variant>
        <vt:lpwstr/>
      </vt:variant>
      <vt:variant>
        <vt:lpwstr>_Toc309999522</vt:lpwstr>
      </vt:variant>
      <vt:variant>
        <vt:i4>1376310</vt:i4>
      </vt:variant>
      <vt:variant>
        <vt:i4>17</vt:i4>
      </vt:variant>
      <vt:variant>
        <vt:i4>0</vt:i4>
      </vt:variant>
      <vt:variant>
        <vt:i4>5</vt:i4>
      </vt:variant>
      <vt:variant>
        <vt:lpwstr/>
      </vt:variant>
      <vt:variant>
        <vt:lpwstr>_Toc309999521</vt:lpwstr>
      </vt:variant>
      <vt:variant>
        <vt:i4>1376310</vt:i4>
      </vt:variant>
      <vt:variant>
        <vt:i4>11</vt:i4>
      </vt:variant>
      <vt:variant>
        <vt:i4>0</vt:i4>
      </vt:variant>
      <vt:variant>
        <vt:i4>5</vt:i4>
      </vt:variant>
      <vt:variant>
        <vt:lpwstr/>
      </vt:variant>
      <vt:variant>
        <vt:lpwstr>_Toc309999520</vt:lpwstr>
      </vt:variant>
      <vt:variant>
        <vt:i4>1441846</vt:i4>
      </vt:variant>
      <vt:variant>
        <vt:i4>5</vt:i4>
      </vt:variant>
      <vt:variant>
        <vt:i4>0</vt:i4>
      </vt:variant>
      <vt:variant>
        <vt:i4>5</vt:i4>
      </vt:variant>
      <vt:variant>
        <vt:lpwstr/>
      </vt:variant>
      <vt:variant>
        <vt:lpwstr>_Toc309999519</vt:lpwstr>
      </vt:variant>
      <vt:variant>
        <vt:i4>2293795</vt:i4>
      </vt:variant>
      <vt:variant>
        <vt:i4>0</vt:i4>
      </vt:variant>
      <vt:variant>
        <vt:i4>0</vt:i4>
      </vt:variant>
      <vt:variant>
        <vt:i4>5</vt:i4>
      </vt:variant>
      <vt:variant>
        <vt:lpwstr>http://www.cybage.com/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Propsal- PNMarketing-WriteAid</dc:title>
  <dc:creator>Cybage Software</dc:creator>
  <cp:lastModifiedBy>Aparna Nigdikar</cp:lastModifiedBy>
  <cp:revision>369</cp:revision>
  <cp:lastPrinted>2014-02-26T05:26:00Z</cp:lastPrinted>
  <dcterms:created xsi:type="dcterms:W3CDTF">2015-07-01T09:26:00Z</dcterms:created>
  <dcterms:modified xsi:type="dcterms:W3CDTF">2015-07-29T14:07:00Z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0x010100B25D1B18D8090143AD0CE3822D887F30</vt:lpwstr>
  </property>
</Properties>
</file>